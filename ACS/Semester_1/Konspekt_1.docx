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41F91" w:rsidRPr="004F4558" w:rsidRDefault="00041F91" w:rsidP="008F7CC2">
      <w:pPr>
        <w:pStyle w:val="af6"/>
        <w:spacing w:line="276" w:lineRule="auto"/>
        <w:jc w:val="center"/>
        <w:rPr>
          <w:rFonts w:ascii="Times New Roman" w:hAnsi="Times New Roman" w:cs="Times New Roman"/>
          <w:lang w:val="ru-RU"/>
        </w:rPr>
      </w:pPr>
      <w:bookmarkStart w:id="0" w:name="bookmark0"/>
      <w:r w:rsidRPr="004F4558">
        <w:rPr>
          <w:rFonts w:ascii="Times New Roman" w:hAnsi="Times New Roman" w:cs="Times New Roman"/>
          <w:lang w:val="ru-RU"/>
        </w:rPr>
        <w:t>Логические основы построения ЭВМ</w:t>
      </w:r>
      <w:bookmarkEnd w:id="0"/>
    </w:p>
    <w:p w:rsidR="00041F91" w:rsidRPr="004F4558" w:rsidRDefault="00041F91" w:rsidP="008F7CC2">
      <w:pPr>
        <w:pStyle w:val="af1"/>
        <w:tabs>
          <w:tab w:val="left" w:pos="7836"/>
        </w:tabs>
        <w:spacing w:line="276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" w:name="bookmark1"/>
      <w:r w:rsidRPr="004F4558">
        <w:rPr>
          <w:rStyle w:val="21"/>
          <w:rFonts w:eastAsiaTheme="minorEastAsia"/>
          <w:color w:val="000000" w:themeColor="text1"/>
          <w:sz w:val="40"/>
          <w:szCs w:val="40"/>
          <w:u w:val="none"/>
        </w:rPr>
        <w:t>Понятие логической функции</w:t>
      </w:r>
      <w:bookmarkEnd w:id="1"/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240" w:firstLine="320"/>
        <w:jc w:val="both"/>
        <w:rPr>
          <w:sz w:val="28"/>
          <w:szCs w:val="28"/>
        </w:rPr>
      </w:pPr>
      <w:r w:rsidRPr="004F4558">
        <w:rPr>
          <w:sz w:val="28"/>
          <w:szCs w:val="28"/>
        </w:rPr>
        <w:t>В ЭВМ информация подвергается не только арифметической, но и логической обработке. При этом машина выполняет преобразования над двоичными числами; в результате этого образуются двоичные числа, являющиеся результатом выполнения соответствующей логической операции.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240" w:firstLine="320"/>
        <w:jc w:val="both"/>
        <w:rPr>
          <w:sz w:val="28"/>
          <w:szCs w:val="28"/>
        </w:rPr>
      </w:pP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240" w:firstLine="320"/>
        <w:jc w:val="both"/>
        <w:rPr>
          <w:sz w:val="28"/>
          <w:szCs w:val="28"/>
        </w:rPr>
      </w:pPr>
      <w:r w:rsidRPr="004F4558">
        <w:rPr>
          <w:sz w:val="28"/>
          <w:szCs w:val="28"/>
        </w:rPr>
        <w:t xml:space="preserve">В основе работы логических схем и устройств ЭВМ используется </w:t>
      </w:r>
      <w:r w:rsidRPr="004F4558">
        <w:rPr>
          <w:rStyle w:val="14"/>
          <w:b/>
          <w:sz w:val="28"/>
          <w:szCs w:val="28"/>
          <w:u w:val="none"/>
        </w:rPr>
        <w:t>математическая логика</w:t>
      </w:r>
      <w:r w:rsidRPr="004F4558">
        <w:rPr>
          <w:sz w:val="28"/>
          <w:szCs w:val="28"/>
        </w:rPr>
        <w:t xml:space="preserve">, изучающая применение математических методов для решения различных логических задач. Наибольшее применение из области математической логики получила </w:t>
      </w:r>
      <w:r w:rsidRPr="004F4558">
        <w:rPr>
          <w:rStyle w:val="14"/>
          <w:b/>
          <w:sz w:val="28"/>
          <w:szCs w:val="28"/>
          <w:u w:val="none"/>
        </w:rPr>
        <w:t>алгебра логики</w:t>
      </w:r>
      <w:r w:rsidRPr="004F4558">
        <w:rPr>
          <w:sz w:val="28"/>
          <w:szCs w:val="28"/>
        </w:rPr>
        <w:t xml:space="preserve">, часто называемая </w:t>
      </w:r>
      <w:r w:rsidRPr="004F4558">
        <w:rPr>
          <w:rStyle w:val="14"/>
          <w:b/>
          <w:sz w:val="28"/>
          <w:szCs w:val="28"/>
          <w:u w:val="none"/>
        </w:rPr>
        <w:t>исчислением высказываний</w:t>
      </w:r>
      <w:r w:rsidRPr="004F4558">
        <w:rPr>
          <w:sz w:val="28"/>
          <w:szCs w:val="28"/>
        </w:rPr>
        <w:t>.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240" w:firstLine="0"/>
        <w:jc w:val="both"/>
        <w:rPr>
          <w:sz w:val="28"/>
          <w:szCs w:val="28"/>
        </w:rPr>
      </w:pPr>
    </w:p>
    <w:p w:rsidR="00041F91" w:rsidRPr="004F4558" w:rsidRDefault="00D033CD" w:rsidP="008F7CC2">
      <w:pPr>
        <w:pStyle w:val="4"/>
        <w:shd w:val="clear" w:color="auto" w:fill="auto"/>
        <w:spacing w:before="0" w:line="276" w:lineRule="auto"/>
        <w:ind w:left="20" w:right="240" w:firstLine="320"/>
        <w:jc w:val="both"/>
        <w:rPr>
          <w:sz w:val="28"/>
          <w:szCs w:val="28"/>
        </w:rPr>
      </w:pPr>
      <w:r w:rsidRPr="00D033CD">
        <w:rPr>
          <w:color w:val="FF0000"/>
          <w:sz w:val="28"/>
          <w:szCs w:val="28"/>
        </w:rPr>
        <w:t>1</w:t>
      </w:r>
      <w:r w:rsidRPr="00D033CD">
        <w:rPr>
          <w:sz w:val="28"/>
          <w:szCs w:val="28"/>
        </w:rPr>
        <w:t xml:space="preserve"> </w:t>
      </w:r>
      <w:r w:rsidR="00041F91" w:rsidRPr="004F4558">
        <w:rPr>
          <w:sz w:val="28"/>
          <w:szCs w:val="28"/>
        </w:rPr>
        <w:t xml:space="preserve">Под </w:t>
      </w:r>
      <w:r w:rsidR="00041F91" w:rsidRPr="004F4558">
        <w:rPr>
          <w:rStyle w:val="14"/>
          <w:b/>
          <w:sz w:val="28"/>
          <w:szCs w:val="28"/>
          <w:u w:val="none"/>
        </w:rPr>
        <w:t>высказыванием</w:t>
      </w:r>
      <w:r w:rsidR="00041F91" w:rsidRPr="004F4558">
        <w:rPr>
          <w:sz w:val="28"/>
          <w:szCs w:val="28"/>
        </w:rPr>
        <w:t xml:space="preserve"> понимается любое утверждение, которое в зависимости от смысла бывает </w:t>
      </w:r>
      <w:r w:rsidR="00041F91" w:rsidRPr="004F4558">
        <w:rPr>
          <w:rStyle w:val="14"/>
          <w:b/>
          <w:sz w:val="28"/>
          <w:szCs w:val="28"/>
          <w:u w:val="none"/>
        </w:rPr>
        <w:t>истинным</w:t>
      </w:r>
      <w:r w:rsidR="00041F91" w:rsidRPr="004F4558">
        <w:rPr>
          <w:sz w:val="28"/>
          <w:szCs w:val="28"/>
        </w:rPr>
        <w:t xml:space="preserve"> или </w:t>
      </w:r>
      <w:r w:rsidR="00041F91" w:rsidRPr="004F4558">
        <w:rPr>
          <w:rStyle w:val="14"/>
          <w:b/>
          <w:sz w:val="28"/>
          <w:szCs w:val="28"/>
          <w:u w:val="none"/>
        </w:rPr>
        <w:t>ложным</w:t>
      </w:r>
      <w:r w:rsidR="00041F91" w:rsidRPr="004F4558">
        <w:rPr>
          <w:sz w:val="28"/>
          <w:szCs w:val="28"/>
        </w:rPr>
        <w:t>. В логике высказываний интересуются не содержанием высказываний, а лишь их истинностью или ложностью; другие признаки высказываний в алгебре логики не рассматриваются.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240" w:firstLine="0"/>
        <w:jc w:val="both"/>
        <w:rPr>
          <w:sz w:val="28"/>
          <w:szCs w:val="28"/>
        </w:rPr>
      </w:pP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240" w:firstLine="320"/>
        <w:jc w:val="both"/>
        <w:rPr>
          <w:rStyle w:val="14"/>
          <w:b/>
          <w:sz w:val="28"/>
          <w:szCs w:val="28"/>
          <w:u w:val="none"/>
        </w:rPr>
      </w:pPr>
      <w:r w:rsidRPr="004F4558">
        <w:rPr>
          <w:sz w:val="28"/>
          <w:szCs w:val="28"/>
        </w:rPr>
        <w:t xml:space="preserve">Если высказывание истинно, то говорят, что его значение равно «1», если высказывание ложно, то его значение равно «0». </w:t>
      </w:r>
      <w:r w:rsidRPr="004F4558">
        <w:rPr>
          <w:rStyle w:val="14"/>
          <w:sz w:val="28"/>
          <w:szCs w:val="28"/>
          <w:u w:val="none"/>
        </w:rPr>
        <w:t xml:space="preserve">Таким образом, </w:t>
      </w:r>
      <w:r w:rsidRPr="004F4558">
        <w:rPr>
          <w:rStyle w:val="14"/>
          <w:b/>
          <w:sz w:val="28"/>
          <w:szCs w:val="28"/>
          <w:u w:val="none"/>
        </w:rPr>
        <w:t>значения высказываний можно рассматривать как переменную величину, принимающую только 2 дискретных значения: «0» и «1». Это приводит к полному соответствию между логическими высказываниями и цифрами двоичной системы счисления.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240" w:firstLine="0"/>
        <w:jc w:val="both"/>
        <w:rPr>
          <w:sz w:val="28"/>
          <w:szCs w:val="28"/>
        </w:rPr>
      </w:pPr>
    </w:p>
    <w:p w:rsidR="00041F91" w:rsidRPr="004F4558" w:rsidRDefault="00041F91" w:rsidP="008F7CC2">
      <w:pPr>
        <w:pStyle w:val="4"/>
        <w:shd w:val="clear" w:color="auto" w:fill="auto"/>
        <w:spacing w:before="0" w:after="3" w:line="276" w:lineRule="auto"/>
        <w:ind w:firstLine="0"/>
        <w:jc w:val="both"/>
        <w:rPr>
          <w:sz w:val="28"/>
          <w:szCs w:val="28"/>
        </w:rPr>
      </w:pPr>
      <w:r w:rsidRPr="004F4558">
        <w:rPr>
          <w:sz w:val="28"/>
          <w:szCs w:val="28"/>
        </w:rPr>
        <w:t>С точки зрения логики высказывания делятся на:</w:t>
      </w:r>
    </w:p>
    <w:p w:rsidR="00041F91" w:rsidRPr="004F4558" w:rsidRDefault="00041F91" w:rsidP="008F7CC2">
      <w:pPr>
        <w:pStyle w:val="4"/>
        <w:numPr>
          <w:ilvl w:val="0"/>
          <w:numId w:val="27"/>
        </w:numPr>
        <w:shd w:val="clear" w:color="auto" w:fill="auto"/>
        <w:tabs>
          <w:tab w:val="left" w:pos="675"/>
        </w:tabs>
        <w:spacing w:before="0" w:line="276" w:lineRule="auto"/>
        <w:jc w:val="both"/>
        <w:rPr>
          <w:sz w:val="28"/>
          <w:szCs w:val="28"/>
        </w:rPr>
      </w:pPr>
      <w:r w:rsidRPr="004F4558">
        <w:rPr>
          <w:b/>
          <w:sz w:val="28"/>
          <w:szCs w:val="28"/>
        </w:rPr>
        <w:t>постоянно истинные высказывания,</w:t>
      </w:r>
      <w:r w:rsidRPr="004F4558">
        <w:rPr>
          <w:sz w:val="28"/>
          <w:szCs w:val="28"/>
        </w:rPr>
        <w:t xml:space="preserve"> например: </w:t>
      </w:r>
      <w:r w:rsidRPr="004F4558">
        <w:rPr>
          <w:i/>
          <w:sz w:val="28"/>
          <w:szCs w:val="28"/>
        </w:rPr>
        <w:t>«Солнце - источник дневного света»; «Скорость - производная пути по времени»; «За воскресеньем всегда следует понедельник»</w:t>
      </w:r>
      <w:r w:rsidRPr="004F4558">
        <w:rPr>
          <w:sz w:val="28"/>
          <w:szCs w:val="28"/>
        </w:rPr>
        <w:t xml:space="preserve"> (математически их принимают равными «1»);</w:t>
      </w:r>
    </w:p>
    <w:p w:rsidR="00041F91" w:rsidRPr="004F4558" w:rsidRDefault="00041F91" w:rsidP="008F7CC2">
      <w:pPr>
        <w:pStyle w:val="4"/>
        <w:numPr>
          <w:ilvl w:val="0"/>
          <w:numId w:val="27"/>
        </w:numPr>
        <w:shd w:val="clear" w:color="auto" w:fill="auto"/>
        <w:tabs>
          <w:tab w:val="left" w:pos="670"/>
        </w:tabs>
        <w:spacing w:before="0" w:line="276" w:lineRule="auto"/>
        <w:jc w:val="both"/>
        <w:rPr>
          <w:sz w:val="28"/>
          <w:szCs w:val="28"/>
        </w:rPr>
      </w:pPr>
      <w:r w:rsidRPr="004F4558">
        <w:rPr>
          <w:b/>
          <w:sz w:val="28"/>
          <w:szCs w:val="28"/>
        </w:rPr>
        <w:t>постоянно ложные высказывания</w:t>
      </w:r>
      <w:r w:rsidRPr="004F4558">
        <w:rPr>
          <w:sz w:val="28"/>
          <w:szCs w:val="28"/>
        </w:rPr>
        <w:t xml:space="preserve">, например: </w:t>
      </w:r>
      <w:r w:rsidRPr="004F4558">
        <w:rPr>
          <w:i/>
          <w:sz w:val="28"/>
          <w:szCs w:val="28"/>
        </w:rPr>
        <w:t>«Снег - тёплый»; «Москва стоит на берегу Невы»; «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23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F4558">
        <w:rPr>
          <w:i/>
          <w:sz w:val="28"/>
          <w:szCs w:val="28"/>
        </w:rPr>
        <w:t xml:space="preserve">делится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7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F4558">
        <w:rPr>
          <w:i/>
          <w:sz w:val="28"/>
          <w:szCs w:val="28"/>
        </w:rPr>
        <w:t xml:space="preserve"> без остатка »</w:t>
      </w:r>
      <w:r w:rsidRPr="004F4558">
        <w:rPr>
          <w:sz w:val="28"/>
          <w:szCs w:val="28"/>
        </w:rPr>
        <w:t>.</w:t>
      </w:r>
    </w:p>
    <w:p w:rsidR="00041F91" w:rsidRPr="004F4558" w:rsidRDefault="00041F91" w:rsidP="008F7CC2">
      <w:pPr>
        <w:pStyle w:val="23"/>
        <w:numPr>
          <w:ilvl w:val="0"/>
          <w:numId w:val="27"/>
        </w:numPr>
        <w:shd w:val="clear" w:color="auto" w:fill="auto"/>
        <w:tabs>
          <w:tab w:val="left" w:pos="680"/>
        </w:tabs>
        <w:spacing w:line="276" w:lineRule="auto"/>
        <w:jc w:val="both"/>
        <w:rPr>
          <w:sz w:val="28"/>
          <w:szCs w:val="28"/>
        </w:rPr>
      </w:pPr>
      <w:r w:rsidRPr="004F4558">
        <w:rPr>
          <w:b/>
          <w:sz w:val="28"/>
          <w:szCs w:val="28"/>
        </w:rPr>
        <w:t xml:space="preserve">высказывания, которые могут быть истинными или ложными в зависимости от определённых условий, </w:t>
      </w:r>
      <w:r w:rsidRPr="004F4558">
        <w:rPr>
          <w:sz w:val="28"/>
          <w:szCs w:val="28"/>
        </w:rPr>
        <w:t xml:space="preserve">т.е. принимают значения «0» или «1» попеременно, например: </w:t>
      </w:r>
      <w:r w:rsidRPr="004F4558">
        <w:rPr>
          <w:i/>
          <w:sz w:val="28"/>
          <w:szCs w:val="28"/>
        </w:rPr>
        <w:t>«На улице идёт дождь»</w:t>
      </w:r>
      <w:r w:rsidRPr="004F4558">
        <w:rPr>
          <w:sz w:val="28"/>
          <w:szCs w:val="28"/>
        </w:rPr>
        <w:t xml:space="preserve"> — </w:t>
      </w:r>
      <w:r w:rsidRPr="004F4558">
        <w:rPr>
          <w:sz w:val="28"/>
          <w:szCs w:val="28"/>
        </w:rPr>
        <w:lastRenderedPageBreak/>
        <w:t xml:space="preserve">высказывание истинно и равно «1», пока идёт дождь; после окончания дождя оно становится ложным и равным «0». </w:t>
      </w:r>
    </w:p>
    <w:p w:rsidR="00041F91" w:rsidRPr="004F4558" w:rsidRDefault="00041F91" w:rsidP="008F7CC2">
      <w:pPr>
        <w:pStyle w:val="23"/>
        <w:shd w:val="clear" w:color="auto" w:fill="auto"/>
        <w:tabs>
          <w:tab w:val="left" w:pos="680"/>
        </w:tabs>
        <w:spacing w:line="276" w:lineRule="auto"/>
        <w:jc w:val="both"/>
        <w:rPr>
          <w:sz w:val="28"/>
          <w:szCs w:val="28"/>
        </w:rPr>
      </w:pPr>
    </w:p>
    <w:p w:rsidR="00041F91" w:rsidRPr="004F4558" w:rsidRDefault="008F7CC2" w:rsidP="008F7CC2">
      <w:pPr>
        <w:pStyle w:val="23"/>
        <w:shd w:val="clear" w:color="auto" w:fill="auto"/>
        <w:tabs>
          <w:tab w:val="left" w:pos="68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41F91" w:rsidRPr="004F4558">
        <w:rPr>
          <w:sz w:val="28"/>
          <w:szCs w:val="28"/>
        </w:rPr>
        <w:t xml:space="preserve">По содержанию высказывания бывают </w:t>
      </w:r>
      <w:r w:rsidR="00041F91" w:rsidRPr="004F4558">
        <w:rPr>
          <w:rStyle w:val="14"/>
          <w:rFonts w:eastAsia="Arial Unicode MS"/>
          <w:b/>
          <w:sz w:val="28"/>
          <w:szCs w:val="28"/>
          <w:u w:val="none"/>
        </w:rPr>
        <w:t>простыми</w:t>
      </w:r>
      <w:r w:rsidR="00041F91" w:rsidRPr="004F4558">
        <w:rPr>
          <w:sz w:val="28"/>
          <w:szCs w:val="28"/>
        </w:rPr>
        <w:t xml:space="preserve"> и </w:t>
      </w:r>
      <w:r w:rsidR="00041F91" w:rsidRPr="004F4558">
        <w:rPr>
          <w:rStyle w:val="14"/>
          <w:rFonts w:eastAsia="Arial Unicode MS"/>
          <w:b/>
          <w:sz w:val="28"/>
          <w:szCs w:val="28"/>
          <w:u w:val="none"/>
        </w:rPr>
        <w:t>сложными (составными)</w:t>
      </w:r>
      <w:r w:rsidR="00041F91" w:rsidRPr="004F4558">
        <w:rPr>
          <w:rStyle w:val="14"/>
          <w:rFonts w:eastAsia="Arial Unicode MS"/>
          <w:sz w:val="28"/>
          <w:szCs w:val="28"/>
          <w:u w:val="none"/>
        </w:rPr>
        <w:t xml:space="preserve">. </w:t>
      </w:r>
      <w:r w:rsidR="00041F91" w:rsidRPr="004F4558">
        <w:rPr>
          <w:sz w:val="28"/>
          <w:szCs w:val="28"/>
        </w:rPr>
        <w:t xml:space="preserve">Например: из простых высказываний с помощью союзов </w:t>
      </w:r>
      <w:r w:rsidR="00041F91" w:rsidRPr="004F4558">
        <w:rPr>
          <w:b/>
          <w:sz w:val="28"/>
          <w:szCs w:val="28"/>
        </w:rPr>
        <w:t>И</w:t>
      </w:r>
      <w:r w:rsidR="00041F91" w:rsidRPr="004F4558">
        <w:rPr>
          <w:sz w:val="28"/>
          <w:szCs w:val="28"/>
        </w:rPr>
        <w:t xml:space="preserve"> и </w:t>
      </w:r>
      <w:r w:rsidR="00041F91" w:rsidRPr="004F4558">
        <w:rPr>
          <w:b/>
          <w:sz w:val="28"/>
          <w:szCs w:val="28"/>
        </w:rPr>
        <w:t>ИЛИ</w:t>
      </w:r>
      <w:r w:rsidR="00041F91" w:rsidRPr="004F4558">
        <w:rPr>
          <w:sz w:val="28"/>
          <w:szCs w:val="28"/>
        </w:rPr>
        <w:t xml:space="preserve"> и отрицательной частицы </w:t>
      </w:r>
      <w:r w:rsidR="00041F91" w:rsidRPr="004F4558">
        <w:rPr>
          <w:b/>
          <w:sz w:val="28"/>
          <w:szCs w:val="28"/>
        </w:rPr>
        <w:t>НЕ</w:t>
      </w:r>
      <w:r w:rsidR="00041F91" w:rsidRPr="004F4558">
        <w:rPr>
          <w:sz w:val="28"/>
          <w:szCs w:val="28"/>
        </w:rPr>
        <w:t xml:space="preserve"> можно составить сложные высказывания:</w:t>
      </w:r>
    </w:p>
    <w:p w:rsidR="00041F91" w:rsidRPr="004F4558" w:rsidRDefault="00041F91" w:rsidP="008F7CC2">
      <w:pPr>
        <w:pStyle w:val="4"/>
        <w:numPr>
          <w:ilvl w:val="1"/>
          <w:numId w:val="26"/>
        </w:numPr>
        <w:shd w:val="clear" w:color="auto" w:fill="auto"/>
        <w:tabs>
          <w:tab w:val="left" w:pos="632"/>
        </w:tabs>
        <w:spacing w:before="0" w:line="276" w:lineRule="auto"/>
        <w:ind w:left="320" w:firstLine="0"/>
        <w:jc w:val="both"/>
        <w:rPr>
          <w:sz w:val="28"/>
          <w:szCs w:val="28"/>
        </w:rPr>
      </w:pPr>
      <w:r w:rsidRPr="004F4558">
        <w:rPr>
          <w:sz w:val="28"/>
          <w:szCs w:val="28"/>
        </w:rPr>
        <w:t>«Москва не стоит на берегу Невы, и Ленинград стоит на берегу Невы».</w:t>
      </w:r>
    </w:p>
    <w:p w:rsidR="00041F91" w:rsidRPr="004F4558" w:rsidRDefault="00041F91" w:rsidP="008F7CC2">
      <w:pPr>
        <w:pStyle w:val="4"/>
        <w:numPr>
          <w:ilvl w:val="1"/>
          <w:numId w:val="26"/>
        </w:numPr>
        <w:shd w:val="clear" w:color="auto" w:fill="auto"/>
        <w:tabs>
          <w:tab w:val="left" w:pos="666"/>
        </w:tabs>
        <w:spacing w:before="0" w:line="276" w:lineRule="auto"/>
        <w:ind w:left="320" w:firstLine="0"/>
        <w:jc w:val="both"/>
        <w:rPr>
          <w:sz w:val="28"/>
          <w:szCs w:val="28"/>
        </w:rPr>
      </w:pPr>
      <w:r w:rsidRPr="004F4558">
        <w:rPr>
          <w:sz w:val="28"/>
          <w:szCs w:val="28"/>
        </w:rPr>
        <w:t>«Москва не стоит на берегу Невы».</w:t>
      </w:r>
    </w:p>
    <w:p w:rsidR="00041F91" w:rsidRDefault="00041F91" w:rsidP="008F7CC2">
      <w:pPr>
        <w:pStyle w:val="4"/>
        <w:numPr>
          <w:ilvl w:val="1"/>
          <w:numId w:val="26"/>
        </w:numPr>
        <w:shd w:val="clear" w:color="auto" w:fill="auto"/>
        <w:tabs>
          <w:tab w:val="left" w:pos="747"/>
        </w:tabs>
        <w:spacing w:before="0" w:line="276" w:lineRule="auto"/>
        <w:ind w:left="320" w:right="240" w:firstLine="0"/>
        <w:jc w:val="both"/>
        <w:rPr>
          <w:sz w:val="28"/>
          <w:szCs w:val="28"/>
        </w:rPr>
      </w:pPr>
      <w:r w:rsidRPr="004F4558">
        <w:rPr>
          <w:sz w:val="28"/>
          <w:szCs w:val="28"/>
        </w:rPr>
        <w:t>«Москва стоит на берегу Невы или Ленинград стоит на берегу Невы».</w:t>
      </w:r>
    </w:p>
    <w:p w:rsidR="008F7CC2" w:rsidRPr="004F4558" w:rsidRDefault="008F7CC2" w:rsidP="008F7CC2">
      <w:pPr>
        <w:pStyle w:val="4"/>
        <w:shd w:val="clear" w:color="auto" w:fill="auto"/>
        <w:tabs>
          <w:tab w:val="left" w:pos="747"/>
        </w:tabs>
        <w:spacing w:before="0" w:line="276" w:lineRule="auto"/>
        <w:ind w:left="320" w:right="240" w:firstLine="0"/>
        <w:jc w:val="both"/>
        <w:rPr>
          <w:sz w:val="28"/>
          <w:szCs w:val="28"/>
        </w:rPr>
      </w:pPr>
      <w:r>
        <w:rPr>
          <w:sz w:val="28"/>
          <w:szCs w:val="28"/>
        </w:rPr>
        <w:t>Все три высказывания истинны.</w:t>
      </w:r>
    </w:p>
    <w:p w:rsidR="00041F91" w:rsidRPr="004F4558" w:rsidRDefault="00041F91" w:rsidP="008F7CC2">
      <w:pPr>
        <w:pStyle w:val="4"/>
        <w:shd w:val="clear" w:color="auto" w:fill="auto"/>
        <w:tabs>
          <w:tab w:val="left" w:pos="747"/>
        </w:tabs>
        <w:spacing w:before="0" w:line="276" w:lineRule="auto"/>
        <w:ind w:left="320" w:right="240" w:firstLine="0"/>
        <w:jc w:val="both"/>
        <w:rPr>
          <w:sz w:val="28"/>
          <w:szCs w:val="28"/>
        </w:rPr>
      </w:pPr>
    </w:p>
    <w:p w:rsidR="00041F91" w:rsidRPr="004F4558" w:rsidRDefault="008F7CC2" w:rsidP="008F7CC2">
      <w:pPr>
        <w:pStyle w:val="4"/>
        <w:shd w:val="clear" w:color="auto" w:fill="auto"/>
        <w:tabs>
          <w:tab w:val="left" w:pos="747"/>
        </w:tabs>
        <w:spacing w:before="0" w:line="276" w:lineRule="auto"/>
        <w:ind w:right="240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41F91" w:rsidRPr="004F4558">
        <w:rPr>
          <w:sz w:val="28"/>
          <w:szCs w:val="28"/>
        </w:rPr>
        <w:t xml:space="preserve">Простое высказывание при вхождении в состав сложного является </w:t>
      </w:r>
      <w:r w:rsidR="00041F91" w:rsidRPr="004F4558">
        <w:rPr>
          <w:rStyle w:val="24"/>
          <w:b/>
          <w:sz w:val="28"/>
          <w:szCs w:val="28"/>
          <w:u w:val="none"/>
        </w:rPr>
        <w:t>логическим аргументом</w:t>
      </w:r>
      <w:r w:rsidR="00041F91" w:rsidRPr="004F4558">
        <w:rPr>
          <w:sz w:val="28"/>
          <w:szCs w:val="28"/>
        </w:rPr>
        <w:t xml:space="preserve">, а сложное высказывание является </w:t>
      </w:r>
      <w:r w:rsidR="00041F91" w:rsidRPr="004F4558">
        <w:rPr>
          <w:rStyle w:val="24"/>
          <w:b/>
          <w:sz w:val="28"/>
          <w:szCs w:val="28"/>
          <w:u w:val="none"/>
        </w:rPr>
        <w:t>логической функцией</w:t>
      </w:r>
      <w:r w:rsidR="00041F91" w:rsidRPr="004F4558">
        <w:rPr>
          <w:sz w:val="28"/>
          <w:szCs w:val="28"/>
        </w:rPr>
        <w:t xml:space="preserve">, зависящей от ложности или истинности аргумента. </w:t>
      </w:r>
    </w:p>
    <w:p w:rsidR="00041F91" w:rsidRPr="004F4558" w:rsidRDefault="00041F91" w:rsidP="008F7CC2">
      <w:pPr>
        <w:pStyle w:val="4"/>
        <w:shd w:val="clear" w:color="auto" w:fill="auto"/>
        <w:tabs>
          <w:tab w:val="left" w:pos="747"/>
        </w:tabs>
        <w:spacing w:before="0" w:line="276" w:lineRule="auto"/>
        <w:ind w:right="240" w:firstLine="0"/>
        <w:jc w:val="both"/>
        <w:rPr>
          <w:sz w:val="28"/>
          <w:szCs w:val="28"/>
        </w:rPr>
      </w:pPr>
    </w:p>
    <w:p w:rsidR="00041F91" w:rsidRPr="004F4558" w:rsidRDefault="00041F91" w:rsidP="008F7CC2">
      <w:pPr>
        <w:pStyle w:val="4"/>
        <w:shd w:val="clear" w:color="auto" w:fill="auto"/>
        <w:tabs>
          <w:tab w:val="left" w:pos="747"/>
        </w:tabs>
        <w:spacing w:before="0" w:line="276" w:lineRule="auto"/>
        <w:ind w:right="240" w:firstLine="0"/>
        <w:jc w:val="both"/>
        <w:rPr>
          <w:sz w:val="28"/>
          <w:szCs w:val="28"/>
        </w:rPr>
      </w:pPr>
      <w:r w:rsidRPr="004F4558">
        <w:rPr>
          <w:sz w:val="28"/>
          <w:szCs w:val="28"/>
        </w:rPr>
        <w:t xml:space="preserve">Обычно принято простые высказывания обозначать строчными буквами латинского или русского алфавита: </w:t>
      </w:r>
      <w:r w:rsidRPr="004F4558">
        <w:rPr>
          <w:sz w:val="28"/>
          <w:szCs w:val="28"/>
          <w:lang w:val="en-US"/>
        </w:rPr>
        <w:t>x</w:t>
      </w:r>
      <w:r w:rsidRPr="004F4558">
        <w:rPr>
          <w:sz w:val="28"/>
          <w:szCs w:val="28"/>
        </w:rPr>
        <w:t xml:space="preserve">, </w:t>
      </w:r>
      <w:r w:rsidRPr="004F4558">
        <w:rPr>
          <w:sz w:val="28"/>
          <w:szCs w:val="28"/>
          <w:lang w:val="en-US"/>
        </w:rPr>
        <w:t>y</w:t>
      </w:r>
      <w:r w:rsidRPr="004F4558">
        <w:rPr>
          <w:sz w:val="28"/>
          <w:szCs w:val="28"/>
        </w:rPr>
        <w:t xml:space="preserve">, </w:t>
      </w:r>
      <w:r w:rsidRPr="004F4558">
        <w:rPr>
          <w:sz w:val="28"/>
          <w:szCs w:val="28"/>
          <w:lang w:val="en-US"/>
        </w:rPr>
        <w:t>z</w:t>
      </w:r>
      <w:r w:rsidRPr="004F4558">
        <w:rPr>
          <w:sz w:val="28"/>
          <w:szCs w:val="28"/>
        </w:rPr>
        <w:t xml:space="preserve">, </w:t>
      </w:r>
      <w:r w:rsidRPr="004F4558">
        <w:rPr>
          <w:sz w:val="28"/>
          <w:szCs w:val="28"/>
          <w:lang w:val="en-US"/>
        </w:rPr>
        <w:t>m</w:t>
      </w:r>
      <w:r w:rsidRPr="004F4558">
        <w:rPr>
          <w:sz w:val="28"/>
          <w:szCs w:val="28"/>
        </w:rPr>
        <w:t xml:space="preserve">, </w:t>
      </w:r>
      <w:r w:rsidRPr="004F4558">
        <w:rPr>
          <w:sz w:val="28"/>
          <w:szCs w:val="28"/>
          <w:lang w:val="en-US"/>
        </w:rPr>
        <w:t>p</w:t>
      </w:r>
      <w:r w:rsidRPr="004F4558">
        <w:rPr>
          <w:sz w:val="28"/>
          <w:szCs w:val="28"/>
        </w:rPr>
        <w:t xml:space="preserve">, </w:t>
      </w:r>
      <w:r w:rsidRPr="004F4558">
        <w:rPr>
          <w:sz w:val="28"/>
          <w:szCs w:val="28"/>
          <w:lang w:val="en-US"/>
        </w:rPr>
        <w:t>l</w:t>
      </w:r>
      <w:r w:rsidRPr="004F4558">
        <w:rPr>
          <w:sz w:val="28"/>
          <w:szCs w:val="28"/>
        </w:rPr>
        <w:t xml:space="preserve">, </w:t>
      </w:r>
      <w:r w:rsidRPr="004F4558">
        <w:rPr>
          <w:sz w:val="28"/>
          <w:szCs w:val="28"/>
          <w:lang w:val="en-US"/>
        </w:rPr>
        <w:t>a</w:t>
      </w:r>
      <w:r w:rsidRPr="004F4558">
        <w:rPr>
          <w:sz w:val="28"/>
          <w:szCs w:val="28"/>
        </w:rPr>
        <w:t xml:space="preserve">, </w:t>
      </w:r>
      <w:r w:rsidRPr="004F4558">
        <w:rPr>
          <w:sz w:val="28"/>
          <w:szCs w:val="28"/>
          <w:lang w:val="en-US"/>
        </w:rPr>
        <w:t>b</w:t>
      </w:r>
      <w:r w:rsidRPr="004F4558">
        <w:rPr>
          <w:sz w:val="28"/>
          <w:szCs w:val="28"/>
        </w:rPr>
        <w:t>,… .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1400" w:firstLine="0"/>
        <w:jc w:val="both"/>
        <w:rPr>
          <w:sz w:val="28"/>
          <w:szCs w:val="28"/>
        </w:rPr>
      </w:pP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1400" w:firstLine="689"/>
        <w:jc w:val="both"/>
        <w:rPr>
          <w:sz w:val="28"/>
          <w:szCs w:val="28"/>
        </w:rPr>
      </w:pPr>
      <w:r w:rsidRPr="004F4558">
        <w:rPr>
          <w:sz w:val="28"/>
          <w:szCs w:val="28"/>
        </w:rPr>
        <w:t>Сложные высказывания, или логические функции, обозначают прописными буквами латинского или русского алфавита: F, P, Q, X, М, П, А… .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1400" w:firstLine="0"/>
        <w:jc w:val="both"/>
        <w:rPr>
          <w:sz w:val="28"/>
          <w:szCs w:val="28"/>
        </w:rPr>
      </w:pP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340" w:firstLine="689"/>
        <w:jc w:val="both"/>
        <w:rPr>
          <w:sz w:val="28"/>
          <w:szCs w:val="28"/>
        </w:rPr>
      </w:pPr>
      <w:r w:rsidRPr="004F4558">
        <w:rPr>
          <w:sz w:val="28"/>
          <w:szCs w:val="28"/>
        </w:rPr>
        <w:t>Всякое устройство ЭВМ, выполняющее арифметические действия над двоичными числами, можно рассматривать как функциональный преобразователь, входными переменными (аргументами) которого является исходное двоичное число, а выходной функцией от них — новое двоичное число, которое образовалось в результате выполнения данной операции. При этом как входные переменные, так и выходные функции могут принимать лишь одно из двух возможных значений — 0 и 1.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340" w:firstLine="0"/>
        <w:jc w:val="both"/>
        <w:rPr>
          <w:sz w:val="28"/>
          <w:szCs w:val="28"/>
        </w:rPr>
      </w:pP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340" w:firstLine="689"/>
        <w:jc w:val="both"/>
        <w:rPr>
          <w:sz w:val="28"/>
          <w:szCs w:val="28"/>
        </w:rPr>
      </w:pPr>
      <w:r w:rsidRPr="004F4558">
        <w:rPr>
          <w:sz w:val="28"/>
          <w:szCs w:val="28"/>
        </w:rPr>
        <w:t>В каждом случае количество входных переменных может быть различным. В простейшем случае — одна переменная х, принимающая значение или 0, или 1.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340" w:firstLine="689"/>
        <w:jc w:val="both"/>
        <w:rPr>
          <w:sz w:val="28"/>
          <w:szCs w:val="28"/>
        </w:rPr>
      </w:pPr>
      <w:r w:rsidRPr="004F4558">
        <w:rPr>
          <w:sz w:val="28"/>
          <w:szCs w:val="28"/>
        </w:rPr>
        <w:t xml:space="preserve">В общем случае таких переменных может быть n: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4F4558">
        <w:rPr>
          <w:sz w:val="28"/>
          <w:szCs w:val="28"/>
        </w:rPr>
        <w:t>, причем каждая из этих переменных принимает лишь одно из двух возможных значений - 0 или 1.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340" w:firstLine="0"/>
        <w:jc w:val="both"/>
        <w:rPr>
          <w:sz w:val="28"/>
          <w:szCs w:val="28"/>
        </w:rPr>
      </w:pP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340" w:firstLine="689"/>
        <w:jc w:val="both"/>
        <w:rPr>
          <w:sz w:val="28"/>
          <w:szCs w:val="28"/>
        </w:rPr>
      </w:pPr>
      <w:r w:rsidRPr="004F4558">
        <w:rPr>
          <w:sz w:val="28"/>
          <w:szCs w:val="28"/>
        </w:rPr>
        <w:t>Логические двоичные функции получили название Булевых по имени английского математика XIX века Дж. Буля.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340" w:firstLine="0"/>
        <w:jc w:val="both"/>
        <w:rPr>
          <w:sz w:val="28"/>
          <w:szCs w:val="28"/>
        </w:rPr>
      </w:pPr>
    </w:p>
    <w:p w:rsidR="00041F91" w:rsidRPr="004F4558" w:rsidRDefault="00D033CD" w:rsidP="008F7CC2">
      <w:pPr>
        <w:pStyle w:val="4"/>
        <w:shd w:val="clear" w:color="auto" w:fill="auto"/>
        <w:spacing w:before="0" w:line="276" w:lineRule="auto"/>
        <w:ind w:left="20" w:right="340" w:firstLine="689"/>
        <w:jc w:val="both"/>
        <w:rPr>
          <w:sz w:val="28"/>
          <w:szCs w:val="28"/>
        </w:rPr>
      </w:pPr>
      <w:r w:rsidRPr="00D033CD">
        <w:rPr>
          <w:color w:val="FF0000"/>
          <w:sz w:val="28"/>
          <w:szCs w:val="28"/>
        </w:rPr>
        <w:t xml:space="preserve">2 </w:t>
      </w:r>
      <w:r w:rsidR="00041F91" w:rsidRPr="004F4558">
        <w:rPr>
          <w:sz w:val="28"/>
          <w:szCs w:val="28"/>
        </w:rPr>
        <w:t xml:space="preserve">Совокупность значений входных переменных (аргументов) называется </w:t>
      </w:r>
      <w:r w:rsidR="00041F91" w:rsidRPr="004F4558">
        <w:rPr>
          <w:rStyle w:val="24"/>
          <w:b/>
          <w:sz w:val="28"/>
          <w:szCs w:val="28"/>
          <w:u w:val="none"/>
        </w:rPr>
        <w:t>набором</w:t>
      </w:r>
      <w:r w:rsidR="00041F91" w:rsidRPr="004F4558">
        <w:rPr>
          <w:sz w:val="28"/>
          <w:szCs w:val="28"/>
        </w:rPr>
        <w:t xml:space="preserve"> и обозначается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041F91" w:rsidRPr="004F4558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41F91" w:rsidRPr="004F4558">
        <w:rPr>
          <w:sz w:val="28"/>
          <w:szCs w:val="28"/>
        </w:rPr>
        <w:t>равно 0 или 1.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340" w:firstLine="280"/>
        <w:jc w:val="both"/>
        <w:rPr>
          <w:sz w:val="28"/>
          <w:szCs w:val="28"/>
        </w:rPr>
      </w:pP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340" w:firstLine="689"/>
        <w:jc w:val="both"/>
        <w:rPr>
          <w:sz w:val="28"/>
          <w:szCs w:val="28"/>
        </w:rPr>
      </w:pPr>
      <w:r w:rsidRPr="004F4558">
        <w:rPr>
          <w:sz w:val="28"/>
          <w:szCs w:val="28"/>
        </w:rPr>
        <w:t xml:space="preserve">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4F4558">
        <w:rPr>
          <w:sz w:val="28"/>
          <w:szCs w:val="28"/>
        </w:rPr>
        <w:t xml:space="preserve">, определяемая на наборах двоичных аргументов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4F4558">
        <w:rPr>
          <w:sz w:val="28"/>
          <w:szCs w:val="28"/>
        </w:rPr>
        <w:t xml:space="preserve"> и принимающая в качестве своих возможных значений 0 или 1, называется </w:t>
      </w:r>
      <w:r w:rsidRPr="004F4558">
        <w:rPr>
          <w:rStyle w:val="24"/>
          <w:b/>
          <w:sz w:val="28"/>
          <w:szCs w:val="28"/>
          <w:u w:val="none"/>
        </w:rPr>
        <w:t>логической</w:t>
      </w:r>
      <w:r w:rsidRPr="004F4558">
        <w:rPr>
          <w:sz w:val="28"/>
          <w:szCs w:val="28"/>
        </w:rPr>
        <w:t xml:space="preserve">, или </w:t>
      </w:r>
      <w:r w:rsidRPr="004F4558">
        <w:rPr>
          <w:rStyle w:val="24"/>
          <w:b/>
          <w:sz w:val="28"/>
          <w:szCs w:val="28"/>
          <w:u w:val="none"/>
        </w:rPr>
        <w:t xml:space="preserve">булевой (переключательной) </w:t>
      </w:r>
      <w:r w:rsidRPr="004F4558">
        <w:rPr>
          <w:sz w:val="28"/>
          <w:szCs w:val="28"/>
        </w:rPr>
        <w:t>функцией.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340" w:firstLine="280"/>
        <w:jc w:val="both"/>
        <w:rPr>
          <w:sz w:val="28"/>
          <w:szCs w:val="28"/>
        </w:rPr>
      </w:pP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340" w:firstLine="689"/>
        <w:jc w:val="both"/>
        <w:rPr>
          <w:sz w:val="28"/>
          <w:szCs w:val="28"/>
        </w:rPr>
      </w:pPr>
      <w:r w:rsidRPr="004F4558">
        <w:rPr>
          <w:sz w:val="28"/>
          <w:szCs w:val="28"/>
        </w:rPr>
        <w:t xml:space="preserve">Для задания булевой функции достаточно построить таблицу её значений, отвечающей всевозможным различным наборам аргументов. Таблица получила название </w:t>
      </w:r>
      <w:r w:rsidRPr="004F4558">
        <w:rPr>
          <w:rStyle w:val="24"/>
          <w:b/>
          <w:sz w:val="28"/>
          <w:szCs w:val="28"/>
          <w:u w:val="none"/>
        </w:rPr>
        <w:t>таблица истинности</w:t>
      </w:r>
      <w:r w:rsidRPr="004F4558">
        <w:rPr>
          <w:sz w:val="28"/>
          <w:szCs w:val="28"/>
        </w:rPr>
        <w:t>.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340" w:firstLine="280"/>
        <w:jc w:val="both"/>
        <w:rPr>
          <w:sz w:val="28"/>
          <w:szCs w:val="28"/>
        </w:rPr>
      </w:pPr>
    </w:p>
    <w:p w:rsidR="00041F91" w:rsidRPr="004F4558" w:rsidRDefault="00D033CD" w:rsidP="008F7CC2">
      <w:pPr>
        <w:pStyle w:val="4"/>
        <w:shd w:val="clear" w:color="auto" w:fill="auto"/>
        <w:spacing w:before="0" w:line="276" w:lineRule="auto"/>
        <w:ind w:firstLine="20"/>
        <w:jc w:val="both"/>
        <w:rPr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 xml:space="preserve">3  </w:t>
      </w:r>
      <w:r w:rsidR="00041F91" w:rsidRPr="004F4558">
        <w:rPr>
          <w:sz w:val="28"/>
          <w:szCs w:val="28"/>
        </w:rPr>
        <w:t>Некоторые свойства переключательных функций:</w:t>
      </w:r>
    </w:p>
    <w:p w:rsidR="00041F91" w:rsidRPr="004F4558" w:rsidRDefault="008F7CC2" w:rsidP="008F7CC2">
      <w:pPr>
        <w:pStyle w:val="4"/>
        <w:numPr>
          <w:ilvl w:val="0"/>
          <w:numId w:val="28"/>
        </w:numPr>
        <w:shd w:val="clear" w:color="auto" w:fill="auto"/>
        <w:spacing w:before="0" w:line="276" w:lineRule="auto"/>
        <w:ind w:left="284" w:right="340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Любая переключательная функция </w:t>
      </w:r>
      <w:r>
        <w:rPr>
          <w:sz w:val="28"/>
          <w:szCs w:val="28"/>
          <w:lang w:val="en-US"/>
        </w:rPr>
        <w:t>n</w:t>
      </w:r>
      <w:r w:rsidR="00041F91" w:rsidRPr="004F4558">
        <w:rPr>
          <w:sz w:val="28"/>
          <w:szCs w:val="28"/>
        </w:rPr>
        <w:t xml:space="preserve"> аргументов определяется 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41F91" w:rsidRPr="004F4558">
        <w:rPr>
          <w:sz w:val="28"/>
          <w:szCs w:val="28"/>
        </w:rPr>
        <w:t>наборах.</w:t>
      </w:r>
    </w:p>
    <w:p w:rsidR="00041F91" w:rsidRPr="004F4558" w:rsidRDefault="00041F91" w:rsidP="00C7048B">
      <w:pPr>
        <w:pStyle w:val="4"/>
        <w:shd w:val="clear" w:color="auto" w:fill="auto"/>
        <w:spacing w:before="0" w:line="276" w:lineRule="auto"/>
        <w:ind w:firstLine="0"/>
        <w:jc w:val="both"/>
        <w:rPr>
          <w:sz w:val="28"/>
          <w:szCs w:val="28"/>
        </w:rPr>
      </w:pPr>
      <w:r w:rsidRPr="004F4558">
        <w:rPr>
          <w:sz w:val="28"/>
          <w:szCs w:val="28"/>
        </w:rPr>
        <w:t xml:space="preserve">Набор </w:t>
      </w:r>
      <w:r w:rsidRPr="004F4558">
        <w:rPr>
          <w:sz w:val="28"/>
          <w:szCs w:val="28"/>
          <w:lang w:val="en-US"/>
        </w:rPr>
        <w:t>n</w:t>
      </w:r>
      <w:r w:rsidRPr="004F4558">
        <w:rPr>
          <w:sz w:val="28"/>
          <w:szCs w:val="28"/>
        </w:rPr>
        <w:t xml:space="preserve"> аргументов — это двоичное </w:t>
      </w:r>
      <w:r w:rsidRPr="004F4558">
        <w:rPr>
          <w:sz w:val="28"/>
          <w:szCs w:val="28"/>
          <w:lang w:val="en-US"/>
        </w:rPr>
        <w:t>n</w:t>
      </w:r>
      <w:r w:rsidRPr="004F4558">
        <w:rPr>
          <w:sz w:val="28"/>
          <w:szCs w:val="28"/>
        </w:rPr>
        <w:t xml:space="preserve">-разрядное число. Но количество различных поразрядных чисел равно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4F4558">
        <w:rPr>
          <w:sz w:val="28"/>
          <w:szCs w:val="28"/>
        </w:rPr>
        <w:t>.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firstLine="0"/>
        <w:jc w:val="both"/>
        <w:rPr>
          <w:sz w:val="28"/>
          <w:szCs w:val="28"/>
        </w:rPr>
      </w:pP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firstLine="0"/>
        <w:jc w:val="both"/>
        <w:rPr>
          <w:sz w:val="28"/>
          <w:szCs w:val="28"/>
        </w:rPr>
      </w:pPr>
      <w:r w:rsidRPr="004F4558">
        <w:rPr>
          <w:sz w:val="28"/>
          <w:szCs w:val="28"/>
        </w:rPr>
        <w:t>Например:</w:t>
      </w:r>
    </w:p>
    <w:p w:rsidR="00041F91" w:rsidRPr="004F4558" w:rsidRDefault="00041F91" w:rsidP="008F7CC2">
      <w:pPr>
        <w:pStyle w:val="4"/>
        <w:numPr>
          <w:ilvl w:val="2"/>
          <w:numId w:val="26"/>
        </w:numPr>
        <w:shd w:val="clear" w:color="auto" w:fill="auto"/>
        <w:tabs>
          <w:tab w:val="left" w:pos="637"/>
        </w:tabs>
        <w:spacing w:before="0" w:line="276" w:lineRule="auto"/>
        <w:ind w:left="720" w:right="340"/>
        <w:jc w:val="both"/>
        <w:rPr>
          <w:sz w:val="28"/>
          <w:szCs w:val="28"/>
        </w:rPr>
      </w:pPr>
      <w:r w:rsidRPr="004F4558">
        <w:rPr>
          <w:sz w:val="28"/>
          <w:szCs w:val="28"/>
        </w:rPr>
        <w:t xml:space="preserve">переключательные функции 2-х аргументов определены на 4 наборах: </w:t>
      </w:r>
      <w:r w:rsidRPr="004F4558">
        <w:rPr>
          <w:rStyle w:val="115pt0pt"/>
          <w:sz w:val="28"/>
          <w:szCs w:val="28"/>
        </w:rPr>
        <w:t>(0,0); (0,1); (1,0); (1,1).</w:t>
      </w:r>
    </w:p>
    <w:p w:rsidR="00041F91" w:rsidRPr="004F4558" w:rsidRDefault="00041F91" w:rsidP="008F7CC2">
      <w:pPr>
        <w:pStyle w:val="4"/>
        <w:numPr>
          <w:ilvl w:val="2"/>
          <w:numId w:val="26"/>
        </w:numPr>
        <w:shd w:val="clear" w:color="auto" w:fill="auto"/>
        <w:tabs>
          <w:tab w:val="left" w:pos="666"/>
        </w:tabs>
        <w:spacing w:before="0" w:line="276" w:lineRule="auto"/>
        <w:ind w:left="720" w:right="340"/>
        <w:jc w:val="both"/>
        <w:rPr>
          <w:sz w:val="28"/>
          <w:szCs w:val="28"/>
        </w:rPr>
      </w:pPr>
      <w:r w:rsidRPr="004F4558">
        <w:rPr>
          <w:sz w:val="28"/>
          <w:szCs w:val="28"/>
        </w:rPr>
        <w:t>переключательные функции трёх аргументов определены на восьми наборах:(0,0,0); (0,0,1); (0,1,0); (0,1,1); (1,0,0); (1,0,1); (1,1,0); (1,1,1).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340" w:firstLine="280"/>
        <w:jc w:val="both"/>
        <w:rPr>
          <w:sz w:val="28"/>
          <w:szCs w:val="28"/>
        </w:rPr>
      </w:pP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20" w:right="340" w:firstLine="280"/>
        <w:jc w:val="both"/>
        <w:rPr>
          <w:sz w:val="28"/>
          <w:szCs w:val="28"/>
        </w:rPr>
      </w:pPr>
      <w:r w:rsidRPr="004F4558">
        <w:rPr>
          <w:sz w:val="28"/>
          <w:szCs w:val="28"/>
        </w:rPr>
        <w:t xml:space="preserve">Условимся упорядочивать аргументы переключательной функции по возрастанию индексов: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4F4558">
        <w:rPr>
          <w:sz w:val="28"/>
          <w:szCs w:val="28"/>
        </w:rPr>
        <w:t>. Тогда каждому набору можно приписать номер, равный двоичному числу, соответствующему данному набору.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firstLine="0"/>
        <w:jc w:val="both"/>
        <w:rPr>
          <w:sz w:val="28"/>
          <w:szCs w:val="28"/>
        </w:rPr>
      </w:pP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firstLine="0"/>
        <w:jc w:val="both"/>
        <w:rPr>
          <w:sz w:val="28"/>
          <w:szCs w:val="28"/>
        </w:rPr>
      </w:pPr>
      <w:r w:rsidRPr="004F4558">
        <w:rPr>
          <w:sz w:val="28"/>
          <w:szCs w:val="28"/>
        </w:rPr>
        <w:t xml:space="preserve">Пример: </w:t>
      </w:r>
      <w:r w:rsidRPr="004F4558">
        <w:rPr>
          <w:sz w:val="28"/>
          <w:szCs w:val="28"/>
        </w:rPr>
        <w:tab/>
        <w:t xml:space="preserve">    0,0,0,0,0,0 - нулевой набор;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1700" w:firstLine="0"/>
        <w:jc w:val="both"/>
        <w:rPr>
          <w:sz w:val="28"/>
          <w:szCs w:val="28"/>
        </w:rPr>
      </w:pPr>
      <w:r w:rsidRPr="004F4558">
        <w:rPr>
          <w:sz w:val="28"/>
          <w:szCs w:val="28"/>
        </w:rPr>
        <w:t>0,0,0,0,0,1 - первый набор;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1700" w:firstLine="0"/>
        <w:jc w:val="both"/>
        <w:rPr>
          <w:sz w:val="28"/>
          <w:szCs w:val="28"/>
        </w:rPr>
      </w:pPr>
      <w:r w:rsidRPr="004F4558">
        <w:rPr>
          <w:sz w:val="28"/>
          <w:szCs w:val="28"/>
        </w:rPr>
        <w:t>0,0,0,0,1,0 - второй набор;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1700" w:firstLine="0"/>
        <w:jc w:val="both"/>
        <w:rPr>
          <w:sz w:val="28"/>
          <w:szCs w:val="28"/>
        </w:rPr>
      </w:pPr>
      <w:r w:rsidRPr="004F4558">
        <w:rPr>
          <w:sz w:val="28"/>
          <w:szCs w:val="28"/>
        </w:rPr>
        <w:t>0,0,1,0,1,0 - десятый набор;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1700" w:firstLine="0"/>
        <w:jc w:val="both"/>
        <w:rPr>
          <w:sz w:val="28"/>
          <w:szCs w:val="28"/>
        </w:rPr>
      </w:pPr>
      <w:r w:rsidRPr="004F4558">
        <w:rPr>
          <w:sz w:val="28"/>
          <w:szCs w:val="28"/>
        </w:rPr>
        <w:t>1,1,1,1,1,1 - 63-й набор;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firstLine="0"/>
        <w:jc w:val="both"/>
        <w:rPr>
          <w:sz w:val="28"/>
          <w:szCs w:val="28"/>
        </w:rPr>
      </w:pP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firstLine="0"/>
        <w:jc w:val="both"/>
        <w:rPr>
          <w:sz w:val="28"/>
          <w:szCs w:val="28"/>
        </w:rPr>
      </w:pPr>
      <w:r w:rsidRPr="004F4558">
        <w:rPr>
          <w:sz w:val="28"/>
          <w:szCs w:val="28"/>
        </w:rPr>
        <w:t xml:space="preserve">Набор аргументов, содержащий все единицы (1,1,1,1,1,1), называют </w:t>
      </w:r>
      <w:r w:rsidRPr="004F4558">
        <w:rPr>
          <w:rStyle w:val="3"/>
          <w:b/>
          <w:sz w:val="28"/>
          <w:szCs w:val="28"/>
          <w:u w:val="none"/>
        </w:rPr>
        <w:t>единичным</w:t>
      </w:r>
      <w:r w:rsidRPr="004F4558">
        <w:rPr>
          <w:b/>
          <w:sz w:val="28"/>
          <w:szCs w:val="28"/>
        </w:rPr>
        <w:t xml:space="preserve"> набором</w:t>
      </w:r>
      <w:r w:rsidRPr="004F4558">
        <w:rPr>
          <w:sz w:val="28"/>
          <w:szCs w:val="28"/>
        </w:rPr>
        <w:t>.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firstLine="0"/>
        <w:jc w:val="both"/>
        <w:rPr>
          <w:sz w:val="28"/>
          <w:szCs w:val="28"/>
        </w:rPr>
      </w:pPr>
    </w:p>
    <w:p w:rsidR="00041F91" w:rsidRPr="004F4558" w:rsidRDefault="00041F91" w:rsidP="008F7CC2">
      <w:pPr>
        <w:pStyle w:val="4"/>
        <w:numPr>
          <w:ilvl w:val="0"/>
          <w:numId w:val="28"/>
        </w:numPr>
        <w:shd w:val="clear" w:color="auto" w:fill="auto"/>
        <w:spacing w:before="0" w:line="276" w:lineRule="auto"/>
        <w:ind w:left="284" w:hanging="284"/>
        <w:jc w:val="both"/>
        <w:rPr>
          <w:sz w:val="28"/>
          <w:szCs w:val="28"/>
        </w:rPr>
      </w:pPr>
      <w:r w:rsidRPr="004F4558">
        <w:rPr>
          <w:sz w:val="28"/>
          <w:szCs w:val="28"/>
        </w:rPr>
        <w:lastRenderedPageBreak/>
        <w:t xml:space="preserve">Число различных переключательных функций n аргументов конечно и равно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sup>
        </m:sSup>
      </m:oMath>
      <w:r w:rsidRPr="004F4558">
        <w:rPr>
          <w:sz w:val="28"/>
          <w:szCs w:val="28"/>
        </w:rPr>
        <w:t>.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firstLine="0"/>
        <w:jc w:val="both"/>
        <w:rPr>
          <w:sz w:val="28"/>
          <w:szCs w:val="28"/>
        </w:rPr>
      </w:pP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firstLine="0"/>
        <w:jc w:val="both"/>
        <w:rPr>
          <w:sz w:val="28"/>
          <w:szCs w:val="28"/>
        </w:rPr>
      </w:pPr>
      <w:r w:rsidRPr="004F4558">
        <w:rPr>
          <w:sz w:val="28"/>
          <w:szCs w:val="28"/>
        </w:rPr>
        <w:t xml:space="preserve">Переключательная функция </w:t>
      </w:r>
      <w:r w:rsidRPr="004F4558">
        <w:rPr>
          <w:sz w:val="28"/>
          <w:szCs w:val="28"/>
          <w:lang w:val="en-US"/>
        </w:rPr>
        <w:t>n</w:t>
      </w:r>
      <w:r w:rsidRPr="004F4558">
        <w:rPr>
          <w:sz w:val="28"/>
          <w:szCs w:val="28"/>
        </w:rPr>
        <w:t xml:space="preserve"> аргументов определена 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4F4558">
        <w:rPr>
          <w:sz w:val="28"/>
          <w:szCs w:val="28"/>
        </w:rPr>
        <w:t xml:space="preserve"> наборах, на которых она принимает значение 0 или 1. Поэтому каждой переключательной функции можно поставить в соответствие</w:t>
      </w:r>
      <w:r w:rsidRPr="004F4558">
        <w:rPr>
          <w:rStyle w:val="95pt0pt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4F4558">
        <w:rPr>
          <w:i/>
          <w:sz w:val="28"/>
          <w:szCs w:val="28"/>
        </w:rPr>
        <w:t>-</w:t>
      </w:r>
      <w:r w:rsidRPr="004F4558">
        <w:rPr>
          <w:sz w:val="28"/>
          <w:szCs w:val="28"/>
        </w:rPr>
        <w:t xml:space="preserve">разрядное двоичное число, а поскольку этих чисел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sup>
        </m:sSup>
      </m:oMath>
      <w:r w:rsidRPr="004F4558">
        <w:rPr>
          <w:sz w:val="28"/>
          <w:szCs w:val="28"/>
        </w:rPr>
        <w:t>, то такое же количество и различных переключательных функций.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120" w:firstLine="0"/>
        <w:jc w:val="both"/>
        <w:rPr>
          <w:sz w:val="28"/>
          <w:szCs w:val="28"/>
        </w:rPr>
      </w:pP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firstLine="0"/>
        <w:jc w:val="both"/>
        <w:rPr>
          <w:sz w:val="28"/>
          <w:szCs w:val="28"/>
        </w:rPr>
      </w:pPr>
      <w:r w:rsidRPr="004F4558">
        <w:rPr>
          <w:sz w:val="28"/>
          <w:szCs w:val="28"/>
        </w:rPr>
        <w:t xml:space="preserve">В дальнейшем будем приписывать каждой переключательной функции номер, равный двоичному числу, образованному значениями переключательной функции, например: 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firstLine="0"/>
        <w:jc w:val="both"/>
        <w:rPr>
          <w:sz w:val="28"/>
          <w:szCs w:val="28"/>
        </w:rPr>
      </w:pP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firstLine="0"/>
        <w:jc w:val="both"/>
        <w:rPr>
          <w:sz w:val="28"/>
          <w:szCs w:val="28"/>
        </w:rPr>
      </w:pPr>
      <w:r w:rsidRPr="004F4558">
        <w:rPr>
          <w:sz w:val="28"/>
          <w:szCs w:val="28"/>
        </w:rPr>
        <w:t xml:space="preserve">функция двух аргументов </w:t>
      </w:r>
      <w:r w:rsidRPr="004F4558">
        <w:rPr>
          <w:sz w:val="28"/>
          <w:szCs w:val="28"/>
          <w:lang w:val="en-US"/>
        </w:rPr>
        <w:t>F</w:t>
      </w:r>
      <w:r w:rsidRPr="004F4558">
        <w:rPr>
          <w:sz w:val="28"/>
          <w:szCs w:val="28"/>
        </w:rPr>
        <w:t>(х, y) прин</w:t>
      </w:r>
      <w:r w:rsidRPr="004F4558">
        <w:rPr>
          <w:rStyle w:val="3"/>
          <w:sz w:val="28"/>
          <w:szCs w:val="28"/>
          <w:u w:val="none"/>
        </w:rPr>
        <w:t>имает значени</w:t>
      </w:r>
      <w:r w:rsidRPr="004F4558">
        <w:rPr>
          <w:sz w:val="28"/>
          <w:szCs w:val="28"/>
        </w:rPr>
        <w:t>я: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firstLine="0"/>
        <w:jc w:val="both"/>
        <w:rPr>
          <w:sz w:val="28"/>
          <w:szCs w:val="28"/>
        </w:rPr>
      </w:pP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656"/>
        <w:gridCol w:w="748"/>
        <w:gridCol w:w="1247"/>
      </w:tblGrid>
      <w:tr w:rsidR="00041F91" w:rsidRPr="004F4558" w:rsidTr="008F7CC2">
        <w:trPr>
          <w:trHeight w:val="580"/>
        </w:trPr>
        <w:tc>
          <w:tcPr>
            <w:tcW w:w="656" w:type="dxa"/>
          </w:tcPr>
          <w:p w:rsidR="00041F91" w:rsidRPr="004F4558" w:rsidRDefault="00041F91" w:rsidP="008F7CC2">
            <w:pPr>
              <w:pStyle w:val="23"/>
              <w:framePr w:wrap="notBeside" w:vAnchor="text" w:hAnchor="text" w:xAlign="center" w:y="1"/>
              <w:shd w:val="clear" w:color="auto" w:fill="auto"/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748" w:type="dxa"/>
          </w:tcPr>
          <w:p w:rsidR="00041F91" w:rsidRPr="004F4558" w:rsidRDefault="00041F91" w:rsidP="008F7CC2">
            <w:pPr>
              <w:pStyle w:val="23"/>
              <w:framePr w:wrap="notBeside" w:vAnchor="text" w:hAnchor="text" w:xAlign="center" w:y="1"/>
              <w:shd w:val="clear" w:color="auto" w:fill="auto"/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247" w:type="dxa"/>
          </w:tcPr>
          <w:p w:rsidR="00041F91" w:rsidRPr="004F4558" w:rsidRDefault="00386E40" w:rsidP="008F7CC2">
            <w:pPr>
              <w:pStyle w:val="23"/>
              <w:framePr w:wrap="notBeside" w:vAnchor="text" w:hAnchor="text" w:xAlign="center" w:y="1"/>
              <w:shd w:val="clear" w:color="auto" w:fill="auto"/>
              <w:spacing w:line="276" w:lineRule="auto"/>
              <w:ind w:left="160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(x,y)</m:t>
                </m:r>
              </m:oMath>
            </m:oMathPara>
          </w:p>
        </w:tc>
      </w:tr>
      <w:tr w:rsidR="00041F91" w:rsidRPr="004F4558" w:rsidTr="008F7CC2">
        <w:trPr>
          <w:trHeight w:val="446"/>
        </w:trPr>
        <w:tc>
          <w:tcPr>
            <w:tcW w:w="656" w:type="dxa"/>
          </w:tcPr>
          <w:p w:rsidR="00041F91" w:rsidRPr="004F4558" w:rsidRDefault="00041F91" w:rsidP="008F7CC2">
            <w:pPr>
              <w:pStyle w:val="23"/>
              <w:framePr w:wrap="notBeside" w:vAnchor="text" w:hAnchor="text" w:xAlign="center" w:y="1"/>
              <w:shd w:val="clear" w:color="auto" w:fill="auto"/>
              <w:spacing w:line="276" w:lineRule="auto"/>
              <w:ind w:left="260"/>
              <w:jc w:val="both"/>
              <w:rPr>
                <w:sz w:val="28"/>
                <w:szCs w:val="28"/>
              </w:rPr>
            </w:pPr>
            <w:r w:rsidRPr="004F4558">
              <w:rPr>
                <w:sz w:val="28"/>
                <w:szCs w:val="28"/>
              </w:rPr>
              <w:t>0</w:t>
            </w:r>
          </w:p>
        </w:tc>
        <w:tc>
          <w:tcPr>
            <w:tcW w:w="748" w:type="dxa"/>
          </w:tcPr>
          <w:p w:rsidR="00041F91" w:rsidRPr="004F4558" w:rsidRDefault="00041F91" w:rsidP="008F7CC2">
            <w:pPr>
              <w:pStyle w:val="23"/>
              <w:framePr w:wrap="notBeside" w:vAnchor="text" w:hAnchor="text" w:xAlign="center" w:y="1"/>
              <w:shd w:val="clear" w:color="auto" w:fill="auto"/>
              <w:spacing w:line="276" w:lineRule="auto"/>
              <w:ind w:left="300"/>
              <w:jc w:val="both"/>
              <w:rPr>
                <w:sz w:val="28"/>
                <w:szCs w:val="28"/>
              </w:rPr>
            </w:pPr>
            <w:r w:rsidRPr="004F4558">
              <w:rPr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:rsidR="00041F91" w:rsidRPr="004F4558" w:rsidRDefault="00041F91" w:rsidP="008F7CC2">
            <w:pPr>
              <w:pStyle w:val="23"/>
              <w:framePr w:wrap="notBeside" w:vAnchor="text" w:hAnchor="text" w:xAlign="center" w:y="1"/>
              <w:shd w:val="clear" w:color="auto" w:fill="auto"/>
              <w:spacing w:line="276" w:lineRule="auto"/>
              <w:ind w:left="540"/>
              <w:jc w:val="both"/>
              <w:rPr>
                <w:b/>
                <w:sz w:val="28"/>
                <w:szCs w:val="28"/>
              </w:rPr>
            </w:pPr>
            <w:r w:rsidRPr="004F4558">
              <w:rPr>
                <w:b/>
                <w:sz w:val="28"/>
                <w:szCs w:val="28"/>
              </w:rPr>
              <w:t>1</w:t>
            </w:r>
          </w:p>
        </w:tc>
      </w:tr>
      <w:tr w:rsidR="00041F91" w:rsidRPr="004F4558" w:rsidTr="008F7CC2">
        <w:trPr>
          <w:trHeight w:val="446"/>
        </w:trPr>
        <w:tc>
          <w:tcPr>
            <w:tcW w:w="656" w:type="dxa"/>
          </w:tcPr>
          <w:p w:rsidR="00041F91" w:rsidRPr="004F4558" w:rsidRDefault="00041F91" w:rsidP="008F7CC2">
            <w:pPr>
              <w:pStyle w:val="23"/>
              <w:framePr w:wrap="notBeside" w:vAnchor="text" w:hAnchor="text" w:xAlign="center" w:y="1"/>
              <w:shd w:val="clear" w:color="auto" w:fill="auto"/>
              <w:spacing w:line="276" w:lineRule="auto"/>
              <w:ind w:left="260"/>
              <w:jc w:val="both"/>
              <w:rPr>
                <w:sz w:val="28"/>
                <w:szCs w:val="28"/>
              </w:rPr>
            </w:pPr>
            <w:r w:rsidRPr="004F4558">
              <w:rPr>
                <w:sz w:val="28"/>
                <w:szCs w:val="28"/>
              </w:rPr>
              <w:t>0</w:t>
            </w:r>
          </w:p>
        </w:tc>
        <w:tc>
          <w:tcPr>
            <w:tcW w:w="748" w:type="dxa"/>
          </w:tcPr>
          <w:p w:rsidR="00041F91" w:rsidRPr="004F4558" w:rsidRDefault="00041F91" w:rsidP="008F7CC2">
            <w:pPr>
              <w:pStyle w:val="23"/>
              <w:framePr w:wrap="notBeside" w:vAnchor="text" w:hAnchor="text" w:xAlign="center" w:y="1"/>
              <w:shd w:val="clear" w:color="auto" w:fill="auto"/>
              <w:spacing w:line="276" w:lineRule="auto"/>
              <w:ind w:left="300"/>
              <w:jc w:val="both"/>
              <w:rPr>
                <w:sz w:val="28"/>
                <w:szCs w:val="28"/>
              </w:rPr>
            </w:pPr>
            <w:r w:rsidRPr="004F4558">
              <w:rPr>
                <w:sz w:val="28"/>
                <w:szCs w:val="28"/>
              </w:rPr>
              <w:t>1</w:t>
            </w:r>
          </w:p>
        </w:tc>
        <w:tc>
          <w:tcPr>
            <w:tcW w:w="1247" w:type="dxa"/>
          </w:tcPr>
          <w:p w:rsidR="00041F91" w:rsidRPr="004F4558" w:rsidRDefault="00041F91" w:rsidP="008F7CC2">
            <w:pPr>
              <w:pStyle w:val="23"/>
              <w:framePr w:wrap="notBeside" w:vAnchor="text" w:hAnchor="text" w:xAlign="center" w:y="1"/>
              <w:shd w:val="clear" w:color="auto" w:fill="auto"/>
              <w:spacing w:line="276" w:lineRule="auto"/>
              <w:ind w:left="540"/>
              <w:jc w:val="both"/>
              <w:rPr>
                <w:b/>
                <w:sz w:val="28"/>
                <w:szCs w:val="28"/>
              </w:rPr>
            </w:pPr>
            <w:r w:rsidRPr="004F4558">
              <w:rPr>
                <w:b/>
                <w:sz w:val="28"/>
                <w:szCs w:val="28"/>
              </w:rPr>
              <w:t>1</w:t>
            </w:r>
          </w:p>
        </w:tc>
      </w:tr>
      <w:tr w:rsidR="00041F91" w:rsidRPr="004F4558" w:rsidTr="008F7CC2">
        <w:trPr>
          <w:trHeight w:val="446"/>
        </w:trPr>
        <w:tc>
          <w:tcPr>
            <w:tcW w:w="656" w:type="dxa"/>
          </w:tcPr>
          <w:p w:rsidR="00041F91" w:rsidRPr="004F4558" w:rsidRDefault="00041F91" w:rsidP="008F7CC2">
            <w:pPr>
              <w:pStyle w:val="23"/>
              <w:framePr w:wrap="notBeside" w:vAnchor="text" w:hAnchor="text" w:xAlign="center" w:y="1"/>
              <w:shd w:val="clear" w:color="auto" w:fill="auto"/>
              <w:spacing w:line="276" w:lineRule="auto"/>
              <w:ind w:left="260"/>
              <w:jc w:val="both"/>
              <w:rPr>
                <w:sz w:val="28"/>
                <w:szCs w:val="28"/>
              </w:rPr>
            </w:pPr>
            <w:r w:rsidRPr="004F4558">
              <w:rPr>
                <w:sz w:val="28"/>
                <w:szCs w:val="28"/>
              </w:rPr>
              <w:t>1</w:t>
            </w:r>
          </w:p>
        </w:tc>
        <w:tc>
          <w:tcPr>
            <w:tcW w:w="748" w:type="dxa"/>
          </w:tcPr>
          <w:p w:rsidR="00041F91" w:rsidRPr="004F4558" w:rsidRDefault="00041F91" w:rsidP="008F7CC2">
            <w:pPr>
              <w:pStyle w:val="23"/>
              <w:framePr w:wrap="notBeside" w:vAnchor="text" w:hAnchor="text" w:xAlign="center" w:y="1"/>
              <w:shd w:val="clear" w:color="auto" w:fill="auto"/>
              <w:spacing w:line="276" w:lineRule="auto"/>
              <w:ind w:left="300"/>
              <w:jc w:val="both"/>
              <w:rPr>
                <w:sz w:val="28"/>
                <w:szCs w:val="28"/>
              </w:rPr>
            </w:pPr>
            <w:r w:rsidRPr="004F4558">
              <w:rPr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:rsidR="00041F91" w:rsidRPr="004F4558" w:rsidRDefault="00041F91" w:rsidP="008F7CC2">
            <w:pPr>
              <w:pStyle w:val="23"/>
              <w:framePr w:wrap="notBeside" w:vAnchor="text" w:hAnchor="text" w:xAlign="center" w:y="1"/>
              <w:shd w:val="clear" w:color="auto" w:fill="auto"/>
              <w:spacing w:line="276" w:lineRule="auto"/>
              <w:ind w:left="540"/>
              <w:jc w:val="both"/>
              <w:rPr>
                <w:b/>
                <w:sz w:val="28"/>
                <w:szCs w:val="28"/>
              </w:rPr>
            </w:pPr>
            <w:r w:rsidRPr="004F4558">
              <w:rPr>
                <w:b/>
                <w:sz w:val="28"/>
                <w:szCs w:val="28"/>
              </w:rPr>
              <w:t>0</w:t>
            </w:r>
          </w:p>
        </w:tc>
      </w:tr>
      <w:tr w:rsidR="00041F91" w:rsidRPr="004F4558" w:rsidTr="008F7CC2">
        <w:trPr>
          <w:trHeight w:val="451"/>
        </w:trPr>
        <w:tc>
          <w:tcPr>
            <w:tcW w:w="656" w:type="dxa"/>
          </w:tcPr>
          <w:p w:rsidR="00041F91" w:rsidRPr="004F4558" w:rsidRDefault="00041F91" w:rsidP="008F7CC2">
            <w:pPr>
              <w:pStyle w:val="23"/>
              <w:framePr w:wrap="notBeside" w:vAnchor="text" w:hAnchor="text" w:xAlign="center" w:y="1"/>
              <w:shd w:val="clear" w:color="auto" w:fill="auto"/>
              <w:spacing w:line="276" w:lineRule="auto"/>
              <w:ind w:left="260"/>
              <w:jc w:val="both"/>
              <w:rPr>
                <w:sz w:val="28"/>
                <w:szCs w:val="28"/>
              </w:rPr>
            </w:pPr>
            <w:r w:rsidRPr="004F4558">
              <w:rPr>
                <w:sz w:val="28"/>
                <w:szCs w:val="28"/>
              </w:rPr>
              <w:t>1</w:t>
            </w:r>
          </w:p>
        </w:tc>
        <w:tc>
          <w:tcPr>
            <w:tcW w:w="748" w:type="dxa"/>
          </w:tcPr>
          <w:p w:rsidR="00041F91" w:rsidRPr="004F4558" w:rsidRDefault="00041F91" w:rsidP="008F7CC2">
            <w:pPr>
              <w:pStyle w:val="23"/>
              <w:framePr w:wrap="notBeside" w:vAnchor="text" w:hAnchor="text" w:xAlign="center" w:y="1"/>
              <w:shd w:val="clear" w:color="auto" w:fill="auto"/>
              <w:spacing w:line="276" w:lineRule="auto"/>
              <w:ind w:left="300"/>
              <w:jc w:val="both"/>
              <w:rPr>
                <w:sz w:val="28"/>
                <w:szCs w:val="28"/>
              </w:rPr>
            </w:pPr>
            <w:r w:rsidRPr="004F4558">
              <w:rPr>
                <w:sz w:val="28"/>
                <w:szCs w:val="28"/>
              </w:rPr>
              <w:t>1</w:t>
            </w:r>
          </w:p>
        </w:tc>
        <w:tc>
          <w:tcPr>
            <w:tcW w:w="1247" w:type="dxa"/>
          </w:tcPr>
          <w:p w:rsidR="00041F91" w:rsidRPr="004F4558" w:rsidRDefault="00041F91" w:rsidP="008F7CC2">
            <w:pPr>
              <w:pStyle w:val="23"/>
              <w:framePr w:wrap="notBeside" w:vAnchor="text" w:hAnchor="text" w:xAlign="center" w:y="1"/>
              <w:shd w:val="clear" w:color="auto" w:fill="auto"/>
              <w:spacing w:line="276" w:lineRule="auto"/>
              <w:ind w:left="540"/>
              <w:jc w:val="both"/>
              <w:rPr>
                <w:b/>
                <w:sz w:val="28"/>
                <w:szCs w:val="28"/>
              </w:rPr>
            </w:pPr>
            <w:r w:rsidRPr="004F4558">
              <w:rPr>
                <w:b/>
                <w:sz w:val="28"/>
                <w:szCs w:val="28"/>
              </w:rPr>
              <w:t>1</w:t>
            </w:r>
          </w:p>
        </w:tc>
      </w:tr>
    </w:tbl>
    <w:p w:rsidR="00041F91" w:rsidRPr="004F4558" w:rsidRDefault="00041F91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041F91" w:rsidRPr="004F4558" w:rsidRDefault="00386E40" w:rsidP="008F7CC2">
      <w:pPr>
        <w:pStyle w:val="4"/>
        <w:shd w:val="clear" w:color="auto" w:fill="auto"/>
        <w:spacing w:before="0" w:line="276" w:lineRule="auto"/>
        <w:ind w:left="120" w:firstLine="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1101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</m:oMath>
      </m:oMathPara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120" w:firstLine="0"/>
        <w:jc w:val="both"/>
        <w:rPr>
          <w:sz w:val="28"/>
          <w:szCs w:val="28"/>
        </w:rPr>
      </w:pPr>
      <w:r w:rsidRPr="004F4558">
        <w:rPr>
          <w:sz w:val="28"/>
          <w:szCs w:val="28"/>
        </w:rPr>
        <w:t>№ функции — 13.</w:t>
      </w:r>
    </w:p>
    <w:p w:rsidR="00041F91" w:rsidRPr="004F4558" w:rsidRDefault="00041F91" w:rsidP="008F7CC2">
      <w:pPr>
        <w:pStyle w:val="4"/>
        <w:shd w:val="clear" w:color="auto" w:fill="auto"/>
        <w:spacing w:before="0" w:line="276" w:lineRule="auto"/>
        <w:ind w:left="120" w:firstLine="0"/>
        <w:jc w:val="both"/>
        <w:rPr>
          <w:sz w:val="28"/>
          <w:szCs w:val="28"/>
        </w:rPr>
      </w:pPr>
    </w:p>
    <w:p w:rsidR="00041F91" w:rsidRPr="004F4558" w:rsidRDefault="00041F91" w:rsidP="00C7048B">
      <w:pPr>
        <w:pStyle w:val="4"/>
        <w:shd w:val="clear" w:color="auto" w:fill="auto"/>
        <w:spacing w:before="0" w:line="276" w:lineRule="auto"/>
        <w:ind w:left="120" w:firstLine="589"/>
        <w:jc w:val="both"/>
        <w:rPr>
          <w:sz w:val="28"/>
          <w:szCs w:val="28"/>
        </w:rPr>
      </w:pPr>
      <w:r w:rsidRPr="004F4558">
        <w:rPr>
          <w:sz w:val="28"/>
          <w:szCs w:val="28"/>
        </w:rPr>
        <w:t>Задача синтеза логических схем ЭВМ эквивалентна математической задаче представления (с использованием принципа суперпозиции) сложных переключательных функций через простые переключательные функции, описывающие работу логических элементов.</w:t>
      </w:r>
    </w:p>
    <w:p w:rsidR="00041F91" w:rsidRPr="004F4558" w:rsidRDefault="00041F91" w:rsidP="008F7CC2">
      <w:pPr>
        <w:pStyle w:val="4"/>
        <w:shd w:val="clear" w:color="auto" w:fill="auto"/>
        <w:tabs>
          <w:tab w:val="left" w:pos="4363"/>
        </w:tabs>
        <w:spacing w:before="0" w:line="276" w:lineRule="auto"/>
        <w:ind w:left="120" w:firstLine="0"/>
        <w:jc w:val="both"/>
        <w:rPr>
          <w:sz w:val="28"/>
          <w:szCs w:val="28"/>
        </w:rPr>
      </w:pPr>
    </w:p>
    <w:p w:rsidR="00041F91" w:rsidRPr="004F4558" w:rsidRDefault="00041F91" w:rsidP="008F7CC2">
      <w:pPr>
        <w:pStyle w:val="4"/>
        <w:shd w:val="clear" w:color="auto" w:fill="auto"/>
        <w:tabs>
          <w:tab w:val="left" w:pos="4363"/>
        </w:tabs>
        <w:spacing w:before="0" w:line="276" w:lineRule="auto"/>
        <w:ind w:left="120" w:firstLine="0"/>
        <w:jc w:val="both"/>
        <w:rPr>
          <w:sz w:val="28"/>
          <w:szCs w:val="28"/>
        </w:rPr>
      </w:pPr>
      <w:r w:rsidRPr="004F4558">
        <w:rPr>
          <w:sz w:val="28"/>
          <w:szCs w:val="28"/>
        </w:rPr>
        <w:t>Суперпозиция булевых функций состоит в замене аргументов булевой функции другими булевыми функциями и в перестановке (или переименовании) аргументов булевых функций. При её осуществлении необходимо учитывать ещё и порядок выполнения, т.е. старшинство, булевых операций, причем функция НЕ должна выполнятся первой, И — второй, в последнюю очередь - ИЛИ. Для изменения порядка выполнения операций используются скобки.</w:t>
      </w:r>
    </w:p>
    <w:p w:rsidR="00041F91" w:rsidRPr="004F4558" w:rsidRDefault="00041F91" w:rsidP="008F7CC2">
      <w:pPr>
        <w:pStyle w:val="4"/>
        <w:shd w:val="clear" w:color="auto" w:fill="auto"/>
        <w:tabs>
          <w:tab w:val="left" w:pos="4363"/>
        </w:tabs>
        <w:spacing w:before="0" w:line="276" w:lineRule="auto"/>
        <w:ind w:left="120" w:firstLine="0"/>
        <w:jc w:val="both"/>
        <w:rPr>
          <w:sz w:val="28"/>
          <w:szCs w:val="28"/>
        </w:rPr>
      </w:pPr>
    </w:p>
    <w:p w:rsidR="00041F91" w:rsidRPr="00F54445" w:rsidRDefault="00041F91" w:rsidP="008F7CC2">
      <w:pPr>
        <w:pStyle w:val="4"/>
        <w:shd w:val="clear" w:color="auto" w:fill="auto"/>
        <w:tabs>
          <w:tab w:val="left" w:pos="4363"/>
        </w:tabs>
        <w:spacing w:before="0" w:line="276" w:lineRule="auto"/>
        <w:ind w:left="120" w:firstLine="0"/>
        <w:jc w:val="both"/>
        <w:rPr>
          <w:sz w:val="28"/>
          <w:szCs w:val="28"/>
        </w:rPr>
      </w:pPr>
      <w:r w:rsidRPr="004F4558">
        <w:rPr>
          <w:sz w:val="28"/>
          <w:szCs w:val="28"/>
        </w:rPr>
        <w:lastRenderedPageBreak/>
        <w:t xml:space="preserve">Преобразования над аргументами, в результате которых получены значения Булевых функций, получили название </w:t>
      </w:r>
      <w:r w:rsidRPr="004F4558">
        <w:rPr>
          <w:rStyle w:val="3"/>
          <w:b/>
          <w:sz w:val="28"/>
          <w:szCs w:val="28"/>
          <w:u w:val="none"/>
        </w:rPr>
        <w:t>операций алгебры логики</w:t>
      </w:r>
      <w:r w:rsidRPr="004F4558">
        <w:rPr>
          <w:sz w:val="28"/>
          <w:szCs w:val="28"/>
        </w:rPr>
        <w:t>.</w:t>
      </w:r>
    </w:p>
    <w:p w:rsidR="00C7048B" w:rsidRPr="00F54445" w:rsidRDefault="00C7048B" w:rsidP="008F7CC2">
      <w:pPr>
        <w:pStyle w:val="4"/>
        <w:shd w:val="clear" w:color="auto" w:fill="auto"/>
        <w:tabs>
          <w:tab w:val="left" w:pos="4363"/>
        </w:tabs>
        <w:spacing w:before="0" w:line="276" w:lineRule="auto"/>
        <w:ind w:left="120" w:firstLine="0"/>
        <w:jc w:val="both"/>
        <w:rPr>
          <w:sz w:val="28"/>
          <w:szCs w:val="28"/>
        </w:rPr>
      </w:pPr>
    </w:p>
    <w:p w:rsidR="00197910" w:rsidRPr="00F54445" w:rsidRDefault="00D033CD" w:rsidP="00C7048B">
      <w:pPr>
        <w:pStyle w:val="af1"/>
        <w:spacing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A80AB0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4 </w:t>
      </w:r>
      <w:r w:rsidR="00F70E0C" w:rsidRPr="00C7048B">
        <w:rPr>
          <w:rFonts w:ascii="Times New Roman" w:hAnsi="Times New Roman" w:cs="Times New Roman"/>
          <w:b/>
          <w:sz w:val="40"/>
          <w:szCs w:val="40"/>
        </w:rPr>
        <w:t>Переключательные функции одного аргумента</w:t>
      </w:r>
    </w:p>
    <w:p w:rsidR="00C7048B" w:rsidRPr="00F54445" w:rsidRDefault="00C7048B" w:rsidP="00C7048B"/>
    <w:p w:rsidR="00197910" w:rsidRPr="004F4558" w:rsidRDefault="00F70E0C" w:rsidP="008F7CC2">
      <w:pPr>
        <w:pStyle w:val="af1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558">
        <w:rPr>
          <w:rFonts w:ascii="Times New Roman" w:hAnsi="Times New Roman" w:cs="Times New Roman"/>
          <w:sz w:val="28"/>
          <w:szCs w:val="28"/>
        </w:rPr>
        <w:t>Существует 4 различные переключательные функции одного аргумента.</w:t>
      </w:r>
    </w:p>
    <w:p w:rsidR="00197910" w:rsidRPr="004F4558" w:rsidRDefault="00197910" w:rsidP="008F7CC2">
      <w:pPr>
        <w:spacing w:line="276" w:lineRule="auto"/>
        <w:jc w:val="both"/>
      </w:pPr>
    </w:p>
    <w:p w:rsidR="00197910" w:rsidRPr="004F4558" w:rsidRDefault="00F70E0C" w:rsidP="008F7CC2">
      <w:pPr>
        <w:pStyle w:val="1"/>
        <w:spacing w:before="0" w:after="0" w:line="276" w:lineRule="auto"/>
        <w:jc w:val="both"/>
        <w:rPr>
          <w:rFonts w:ascii="Times New Roman" w:hAnsi="Times New Roman" w:cs="Times New Roman"/>
          <w:bCs w:val="0"/>
          <w:sz w:val="28"/>
          <w:szCs w:val="28"/>
        </w:rPr>
      </w:pPr>
      <w:r w:rsidRPr="004F4558">
        <w:rPr>
          <w:rFonts w:ascii="Times New Roman" w:hAnsi="Times New Roman" w:cs="Times New Roman"/>
          <w:bCs w:val="0"/>
          <w:sz w:val="28"/>
          <w:szCs w:val="28"/>
        </w:rPr>
        <w:t>Переключательные функции одного аргумента</w:t>
      </w:r>
    </w:p>
    <w:tbl>
      <w:tblPr>
        <w:tblStyle w:val="af3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33"/>
        <w:gridCol w:w="1137"/>
        <w:gridCol w:w="1134"/>
        <w:gridCol w:w="2979"/>
        <w:gridCol w:w="1972"/>
      </w:tblGrid>
      <w:tr w:rsidR="00F70E0C" w:rsidRPr="004F4558" w:rsidTr="00DA2E94">
        <w:trPr>
          <w:trHeight w:val="734"/>
          <w:jc w:val="center"/>
        </w:trPr>
        <w:tc>
          <w:tcPr>
            <w:tcW w:w="1833" w:type="dxa"/>
            <w:tcBorders>
              <w:bottom w:val="double" w:sz="4" w:space="0" w:color="auto"/>
              <w:right w:val="double" w:sz="4" w:space="0" w:color="auto"/>
            </w:tcBorders>
          </w:tcPr>
          <w:p w:rsidR="00197910" w:rsidRPr="004F4558" w:rsidRDefault="00197910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137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97910" w:rsidRPr="004F4558" w:rsidRDefault="00197910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97910" w:rsidRPr="004F4558" w:rsidRDefault="00197910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97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97910" w:rsidRPr="004F4558" w:rsidRDefault="00197910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Условное обозначение</w:t>
            </w:r>
          </w:p>
        </w:tc>
        <w:tc>
          <w:tcPr>
            <w:tcW w:w="1972" w:type="dxa"/>
            <w:tcBorders>
              <w:left w:val="double" w:sz="4" w:space="0" w:color="auto"/>
              <w:bottom w:val="double" w:sz="4" w:space="0" w:color="auto"/>
            </w:tcBorders>
          </w:tcPr>
          <w:p w:rsidR="00197910" w:rsidRPr="004F4558" w:rsidRDefault="00197910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Название функции</w:t>
            </w:r>
          </w:p>
        </w:tc>
      </w:tr>
      <w:tr w:rsidR="00F70E0C" w:rsidRPr="004F4558" w:rsidTr="00DA2E94">
        <w:trPr>
          <w:jc w:val="center"/>
        </w:trPr>
        <w:tc>
          <w:tcPr>
            <w:tcW w:w="1833" w:type="dxa"/>
            <w:tcBorders>
              <w:top w:val="double" w:sz="4" w:space="0" w:color="auto"/>
              <w:right w:val="double" w:sz="4" w:space="0" w:color="auto"/>
            </w:tcBorders>
          </w:tcPr>
          <w:p w:rsidR="00F70E0C" w:rsidRPr="004F4558" w:rsidRDefault="00F70E0C" w:rsidP="008F7CC2">
            <w:pPr>
              <w:pStyle w:val="1"/>
              <w:tabs>
                <w:tab w:val="clear" w:pos="0"/>
              </w:tabs>
              <w:autoSpaceDE w:val="0"/>
              <w:snapToGrid w:val="0"/>
              <w:spacing w:before="440" w:after="60" w:line="276" w:lineRule="auto"/>
              <w:ind w:left="0" w:firstLine="0"/>
              <w:jc w:val="both"/>
              <w:rPr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</w:pPr>
            <w:r w:rsidRPr="004F4558">
              <w:rPr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  <w:t>f</w:t>
            </w:r>
            <w:r w:rsidRPr="004F4558">
              <w:rPr>
                <w:rFonts w:ascii="Times New Roman" w:hAnsi="Times New Roman" w:cs="Times New Roman"/>
                <w:bCs w:val="0"/>
                <w:sz w:val="28"/>
                <w:szCs w:val="28"/>
                <w:vertAlign w:val="subscript"/>
                <w:lang w:val="en-US"/>
              </w:rPr>
              <w:t>0</w:t>
            </w:r>
            <w:r w:rsidRPr="004F4558">
              <w:rPr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  <w:t>(x)</w:t>
            </w:r>
          </w:p>
        </w:tc>
        <w:tc>
          <w:tcPr>
            <w:tcW w:w="113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7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  <w:p w:rsidR="00F70E0C" w:rsidRPr="004F4558" w:rsidRDefault="00F70E0C" w:rsidP="00C7048B">
            <w:pPr>
              <w:autoSpaceDE w:val="0"/>
              <w:snapToGrid w:val="0"/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72" w:type="dxa"/>
            <w:tcBorders>
              <w:top w:val="double" w:sz="4" w:space="0" w:color="auto"/>
              <w:left w:val="double" w:sz="4" w:space="0" w:color="auto"/>
            </w:tcBorders>
          </w:tcPr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const 0</w:t>
            </w:r>
          </w:p>
        </w:tc>
      </w:tr>
      <w:tr w:rsidR="00F70E0C" w:rsidRPr="004F4558" w:rsidTr="00DA2E94">
        <w:trPr>
          <w:jc w:val="center"/>
        </w:trPr>
        <w:tc>
          <w:tcPr>
            <w:tcW w:w="1833" w:type="dxa"/>
            <w:tcBorders>
              <w:right w:val="double" w:sz="4" w:space="0" w:color="auto"/>
            </w:tcBorders>
          </w:tcPr>
          <w:p w:rsidR="00F70E0C" w:rsidRPr="004F4558" w:rsidRDefault="00F70E0C" w:rsidP="008F7CC2">
            <w:pPr>
              <w:pStyle w:val="1"/>
              <w:tabs>
                <w:tab w:val="clear" w:pos="0"/>
              </w:tabs>
              <w:autoSpaceDE w:val="0"/>
              <w:snapToGrid w:val="0"/>
              <w:spacing w:before="440" w:after="60" w:line="276" w:lineRule="auto"/>
              <w:ind w:left="0" w:firstLine="0"/>
              <w:jc w:val="both"/>
              <w:rPr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</w:pPr>
            <w:r w:rsidRPr="004F4558">
              <w:rPr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  <w:t>f</w:t>
            </w:r>
            <w:r w:rsidRPr="004F4558">
              <w:rPr>
                <w:rFonts w:ascii="Times New Roman" w:hAnsi="Times New Roman" w:cs="Times New Roman"/>
                <w:bCs w:val="0"/>
                <w:sz w:val="28"/>
                <w:szCs w:val="28"/>
                <w:vertAlign w:val="subscript"/>
                <w:lang w:val="en-US"/>
              </w:rPr>
              <w:t>1</w:t>
            </w:r>
            <w:r w:rsidRPr="004F4558">
              <w:rPr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  <w:t>(x)</w:t>
            </w:r>
          </w:p>
        </w:tc>
        <w:tc>
          <w:tcPr>
            <w:tcW w:w="1137" w:type="dxa"/>
            <w:tcBorders>
              <w:left w:val="double" w:sz="4" w:space="0" w:color="auto"/>
              <w:right w:val="double" w:sz="4" w:space="0" w:color="auto"/>
            </w:tcBorders>
          </w:tcPr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</w:tcPr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79" w:type="dxa"/>
            <w:tcBorders>
              <w:left w:val="double" w:sz="4" w:space="0" w:color="auto"/>
              <w:right w:val="double" w:sz="4" w:space="0" w:color="auto"/>
            </w:tcBorders>
          </w:tcPr>
          <w:p w:rsidR="00F70E0C" w:rsidRPr="00A80AB0" w:rsidRDefault="00A80AB0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u</w:t>
            </w:r>
          </w:p>
          <w:p w:rsidR="00F70E0C" w:rsidRPr="004F4558" w:rsidRDefault="003D2668" w:rsidP="008F7CC2">
            <w:pPr>
              <w:tabs>
                <w:tab w:val="left" w:pos="930"/>
                <w:tab w:val="center" w:pos="1453"/>
              </w:tabs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i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ab/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x</m:t>
              </m:r>
            </m:oMath>
          </w:p>
        </w:tc>
        <w:tc>
          <w:tcPr>
            <w:tcW w:w="1972" w:type="dxa"/>
            <w:tcBorders>
              <w:left w:val="double" w:sz="4" w:space="0" w:color="auto"/>
            </w:tcBorders>
          </w:tcPr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Переменная х</w:t>
            </w:r>
          </w:p>
        </w:tc>
      </w:tr>
      <w:tr w:rsidR="00F70E0C" w:rsidRPr="004F4558" w:rsidTr="00DA2E94">
        <w:trPr>
          <w:jc w:val="center"/>
        </w:trPr>
        <w:tc>
          <w:tcPr>
            <w:tcW w:w="1833" w:type="dxa"/>
            <w:tcBorders>
              <w:right w:val="double" w:sz="4" w:space="0" w:color="auto"/>
            </w:tcBorders>
          </w:tcPr>
          <w:p w:rsidR="00F70E0C" w:rsidRPr="004F4558" w:rsidRDefault="00F70E0C" w:rsidP="008F7CC2">
            <w:pPr>
              <w:pStyle w:val="1"/>
              <w:tabs>
                <w:tab w:val="clear" w:pos="0"/>
              </w:tabs>
              <w:autoSpaceDE w:val="0"/>
              <w:snapToGrid w:val="0"/>
              <w:spacing w:before="440" w:after="60" w:line="276" w:lineRule="auto"/>
              <w:ind w:left="0" w:firstLine="0"/>
              <w:jc w:val="both"/>
              <w:rPr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</w:pPr>
            <w:r w:rsidRPr="004F4558">
              <w:rPr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  <w:t>f</w:t>
            </w:r>
            <w:r w:rsidRPr="004F4558">
              <w:rPr>
                <w:rFonts w:ascii="Times New Roman" w:hAnsi="Times New Roman" w:cs="Times New Roman"/>
                <w:bCs w:val="0"/>
                <w:sz w:val="28"/>
                <w:szCs w:val="28"/>
                <w:vertAlign w:val="subscript"/>
                <w:lang w:val="en-US"/>
              </w:rPr>
              <w:t>2</w:t>
            </w:r>
            <w:r w:rsidRPr="004F4558">
              <w:rPr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  <w:t>(x)</w:t>
            </w:r>
          </w:p>
        </w:tc>
        <w:tc>
          <w:tcPr>
            <w:tcW w:w="1137" w:type="dxa"/>
            <w:tcBorders>
              <w:left w:val="double" w:sz="4" w:space="0" w:color="auto"/>
              <w:right w:val="double" w:sz="4" w:space="0" w:color="auto"/>
            </w:tcBorders>
          </w:tcPr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</w:tcPr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79" w:type="dxa"/>
            <w:tcBorders>
              <w:left w:val="double" w:sz="4" w:space="0" w:color="auto"/>
              <w:right w:val="double" w:sz="4" w:space="0" w:color="auto"/>
            </w:tcBorders>
          </w:tcPr>
          <w:p w:rsidR="003D2668" w:rsidRPr="004F4558" w:rsidRDefault="00197910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   </w:t>
            </w:r>
          </w:p>
          <w:p w:rsidR="00F70E0C" w:rsidRPr="004F4558" w:rsidRDefault="00DA2E94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x̅</m:t>
                </m:r>
              </m:oMath>
            </m:oMathPara>
          </w:p>
        </w:tc>
        <w:tc>
          <w:tcPr>
            <w:tcW w:w="1972" w:type="dxa"/>
            <w:tcBorders>
              <w:left w:val="double" w:sz="4" w:space="0" w:color="auto"/>
            </w:tcBorders>
          </w:tcPr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Инверсия х</w:t>
            </w:r>
          </w:p>
        </w:tc>
      </w:tr>
      <w:tr w:rsidR="00F70E0C" w:rsidRPr="004F4558" w:rsidTr="00DA2E94">
        <w:trPr>
          <w:jc w:val="center"/>
        </w:trPr>
        <w:tc>
          <w:tcPr>
            <w:tcW w:w="1833" w:type="dxa"/>
            <w:tcBorders>
              <w:right w:val="double" w:sz="4" w:space="0" w:color="auto"/>
            </w:tcBorders>
          </w:tcPr>
          <w:p w:rsidR="00F70E0C" w:rsidRPr="004F4558" w:rsidRDefault="00F70E0C" w:rsidP="008F7CC2">
            <w:pPr>
              <w:pStyle w:val="1"/>
              <w:tabs>
                <w:tab w:val="clear" w:pos="0"/>
              </w:tabs>
              <w:autoSpaceDE w:val="0"/>
              <w:snapToGrid w:val="0"/>
              <w:spacing w:before="440" w:after="60" w:line="276" w:lineRule="auto"/>
              <w:ind w:left="0" w:firstLine="0"/>
              <w:jc w:val="both"/>
              <w:rPr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</w:pPr>
            <w:r w:rsidRPr="004F4558">
              <w:rPr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  <w:t>f</w:t>
            </w:r>
            <w:r w:rsidRPr="004F4558">
              <w:rPr>
                <w:rFonts w:ascii="Times New Roman" w:hAnsi="Times New Roman" w:cs="Times New Roman"/>
                <w:bCs w:val="0"/>
                <w:sz w:val="28"/>
                <w:szCs w:val="28"/>
                <w:vertAlign w:val="subscript"/>
                <w:lang w:val="en-US"/>
              </w:rPr>
              <w:t>3</w:t>
            </w:r>
            <w:r w:rsidRPr="004F4558">
              <w:rPr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  <w:t>(x)</w:t>
            </w:r>
          </w:p>
        </w:tc>
        <w:tc>
          <w:tcPr>
            <w:tcW w:w="1137" w:type="dxa"/>
            <w:tcBorders>
              <w:left w:val="double" w:sz="4" w:space="0" w:color="auto"/>
              <w:right w:val="double" w:sz="4" w:space="0" w:color="auto"/>
            </w:tcBorders>
          </w:tcPr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</w:tcPr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79" w:type="dxa"/>
            <w:tcBorders>
              <w:left w:val="double" w:sz="4" w:space="0" w:color="auto"/>
              <w:right w:val="double" w:sz="4" w:space="0" w:color="auto"/>
            </w:tcBorders>
          </w:tcPr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  <w:p w:rsidR="00F70E0C" w:rsidRPr="004F4558" w:rsidRDefault="00F70E0C" w:rsidP="00C7048B">
            <w:pPr>
              <w:autoSpaceDE w:val="0"/>
              <w:snapToGrid w:val="0"/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72" w:type="dxa"/>
            <w:tcBorders>
              <w:left w:val="double" w:sz="4" w:space="0" w:color="auto"/>
            </w:tcBorders>
          </w:tcPr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  <w:p w:rsidR="00F70E0C" w:rsidRPr="004F4558" w:rsidRDefault="00F70E0C" w:rsidP="008F7CC2">
            <w:pPr>
              <w:autoSpaceDE w:val="0"/>
              <w:snapToGrid w:val="0"/>
              <w:spacing w:after="240"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const 1</w:t>
            </w:r>
          </w:p>
        </w:tc>
      </w:tr>
    </w:tbl>
    <w:p w:rsidR="00197910" w:rsidRPr="004F4558" w:rsidRDefault="00F70E0C" w:rsidP="008F7CC2">
      <w:pPr>
        <w:pStyle w:val="1"/>
        <w:tabs>
          <w:tab w:val="clear" w:pos="0"/>
        </w:tabs>
        <w:autoSpaceDE w:val="0"/>
        <w:spacing w:before="0" w:after="0" w:line="276" w:lineRule="auto"/>
        <w:ind w:left="0" w:firstLine="0"/>
        <w:jc w:val="both"/>
        <w:rPr>
          <w:rFonts w:ascii="Times New Roman" w:hAnsi="Times New Roman" w:cs="Times New Roman"/>
          <w:bCs w:val="0"/>
          <w:sz w:val="28"/>
          <w:szCs w:val="28"/>
        </w:rPr>
      </w:pPr>
      <w:r w:rsidRPr="004F4558">
        <w:rPr>
          <w:rFonts w:ascii="Times New Roman" w:hAnsi="Times New Roman" w:cs="Times New Roman"/>
          <w:bCs w:val="0"/>
          <w:sz w:val="28"/>
          <w:szCs w:val="28"/>
        </w:rPr>
        <w:t xml:space="preserve">   </w:t>
      </w:r>
    </w:p>
    <w:p w:rsidR="00F70E0C" w:rsidRPr="004F4558" w:rsidRDefault="00D033CD" w:rsidP="008F7CC2">
      <w:pPr>
        <w:pStyle w:val="1"/>
        <w:tabs>
          <w:tab w:val="clear" w:pos="0"/>
        </w:tabs>
        <w:autoSpaceDE w:val="0"/>
        <w:spacing w:before="0" w:after="0" w:line="276" w:lineRule="auto"/>
        <w:ind w:left="0" w:firstLine="0"/>
        <w:jc w:val="both"/>
        <w:rPr>
          <w:rFonts w:ascii="Times New Roman" w:hAnsi="Times New Roman" w:cs="Times New Roman"/>
          <w:bCs w:val="0"/>
          <w:sz w:val="28"/>
          <w:szCs w:val="28"/>
        </w:rPr>
      </w:pPr>
      <w:r w:rsidRPr="00A80AB0">
        <w:rPr>
          <w:rFonts w:ascii="Times New Roman" w:hAnsi="Times New Roman" w:cs="Times New Roman"/>
          <w:bCs w:val="0"/>
          <w:color w:val="FF0000"/>
          <w:sz w:val="28"/>
          <w:szCs w:val="28"/>
        </w:rPr>
        <w:t xml:space="preserve">5  </w:t>
      </w:r>
      <w:r w:rsidR="00F70E0C" w:rsidRPr="004F4558">
        <w:rPr>
          <w:rFonts w:ascii="Times New Roman" w:hAnsi="Times New Roman" w:cs="Times New Roman"/>
          <w:bCs w:val="0"/>
          <w:sz w:val="28"/>
          <w:szCs w:val="28"/>
        </w:rPr>
        <w:t xml:space="preserve">Функция </w:t>
      </w:r>
      <w:r w:rsidR="00F70E0C" w:rsidRPr="004F4558">
        <w:rPr>
          <w:rFonts w:ascii="Times New Roman" w:hAnsi="Times New Roman" w:cs="Times New Roman"/>
          <w:bCs w:val="0"/>
          <w:sz w:val="28"/>
          <w:szCs w:val="28"/>
          <w:lang w:val="en-US"/>
        </w:rPr>
        <w:t>f</w:t>
      </w:r>
      <w:r w:rsidR="00F70E0C" w:rsidRPr="004F4558">
        <w:rPr>
          <w:rFonts w:ascii="Times New Roman" w:hAnsi="Times New Roman" w:cs="Times New Roman"/>
          <w:bCs w:val="0"/>
          <w:sz w:val="28"/>
          <w:szCs w:val="28"/>
          <w:vertAlign w:val="subscript"/>
        </w:rPr>
        <w:t>0</w:t>
      </w:r>
      <w:r w:rsidR="00F70E0C" w:rsidRPr="004F4558">
        <w:rPr>
          <w:rFonts w:ascii="Times New Roman" w:hAnsi="Times New Roman" w:cs="Times New Roman"/>
          <w:bCs w:val="0"/>
          <w:sz w:val="28"/>
          <w:szCs w:val="28"/>
        </w:rPr>
        <w:t>(</w:t>
      </w:r>
      <w:r w:rsidR="00F70E0C" w:rsidRPr="004F4558">
        <w:rPr>
          <w:rFonts w:ascii="Times New Roman" w:hAnsi="Times New Roman" w:cs="Times New Roman"/>
          <w:bCs w:val="0"/>
          <w:sz w:val="28"/>
          <w:szCs w:val="28"/>
          <w:lang w:val="en-US"/>
        </w:rPr>
        <w:t>x</w:t>
      </w:r>
      <w:r w:rsidR="00DA2E94" w:rsidRPr="004F4558">
        <w:rPr>
          <w:rFonts w:ascii="Times New Roman" w:hAnsi="Times New Roman" w:cs="Times New Roman"/>
          <w:bCs w:val="0"/>
          <w:sz w:val="28"/>
          <w:szCs w:val="28"/>
        </w:rPr>
        <w:t>) ≡ 0</w:t>
      </w:r>
      <w:r w:rsidR="00F70E0C" w:rsidRPr="004F4558">
        <w:rPr>
          <w:rFonts w:ascii="Times New Roman" w:hAnsi="Times New Roman" w:cs="Times New Roman"/>
          <w:bCs w:val="0"/>
          <w:sz w:val="28"/>
          <w:szCs w:val="28"/>
        </w:rPr>
        <w:t xml:space="preserve">. Эту функцию называют </w:t>
      </w:r>
      <w:r w:rsidR="00F70E0C" w:rsidRPr="004F4558">
        <w:rPr>
          <w:rFonts w:ascii="Times New Roman" w:hAnsi="Times New Roman" w:cs="Times New Roman"/>
          <w:b/>
          <w:bCs w:val="0"/>
          <w:sz w:val="28"/>
          <w:szCs w:val="28"/>
        </w:rPr>
        <w:t>константный нуль</w:t>
      </w:r>
      <w:r w:rsidR="00F70E0C" w:rsidRPr="004F4558">
        <w:rPr>
          <w:rFonts w:ascii="Times New Roman" w:hAnsi="Times New Roman" w:cs="Times New Roman"/>
          <w:bCs w:val="0"/>
          <w:sz w:val="28"/>
          <w:szCs w:val="28"/>
        </w:rPr>
        <w:t xml:space="preserve"> и обозначают </w:t>
      </w:r>
      <w:r w:rsidR="00F70E0C" w:rsidRPr="004F4558">
        <w:rPr>
          <w:rFonts w:ascii="Times New Roman" w:hAnsi="Times New Roman" w:cs="Times New Roman"/>
          <w:bCs w:val="0"/>
          <w:sz w:val="28"/>
          <w:szCs w:val="28"/>
          <w:lang w:val="en-US"/>
        </w:rPr>
        <w:t>f</w:t>
      </w:r>
      <w:r w:rsidR="00F70E0C" w:rsidRPr="004F4558">
        <w:rPr>
          <w:rFonts w:ascii="Times New Roman" w:hAnsi="Times New Roman" w:cs="Times New Roman"/>
          <w:bCs w:val="0"/>
          <w:sz w:val="28"/>
          <w:szCs w:val="28"/>
          <w:vertAlign w:val="subscript"/>
        </w:rPr>
        <w:t>0</w:t>
      </w:r>
      <w:r w:rsidR="00F70E0C" w:rsidRPr="004F4558">
        <w:rPr>
          <w:rFonts w:ascii="Times New Roman" w:hAnsi="Times New Roman" w:cs="Times New Roman"/>
          <w:bCs w:val="0"/>
          <w:sz w:val="28"/>
          <w:szCs w:val="28"/>
        </w:rPr>
        <w:t>(</w:t>
      </w:r>
      <w:r w:rsidR="00F70E0C" w:rsidRPr="004F4558">
        <w:rPr>
          <w:rFonts w:ascii="Times New Roman" w:hAnsi="Times New Roman" w:cs="Times New Roman"/>
          <w:bCs w:val="0"/>
          <w:sz w:val="28"/>
          <w:szCs w:val="28"/>
          <w:lang w:val="en-US"/>
        </w:rPr>
        <w:t>x</w:t>
      </w:r>
      <w:r w:rsidR="00F70E0C" w:rsidRPr="004F4558">
        <w:rPr>
          <w:rFonts w:ascii="Times New Roman" w:hAnsi="Times New Roman" w:cs="Times New Roman"/>
          <w:bCs w:val="0"/>
          <w:sz w:val="28"/>
          <w:szCs w:val="28"/>
        </w:rPr>
        <w:t>)=0.</w:t>
      </w:r>
    </w:p>
    <w:p w:rsidR="00F70E0C" w:rsidRPr="004F4558" w:rsidRDefault="00F70E0C" w:rsidP="008F7CC2">
      <w:pPr>
        <w:pStyle w:val="a0"/>
        <w:autoSpaceDE w:val="0"/>
        <w:spacing w:after="0"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Функция </w:t>
      </w: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  <w:vertAlign w:val="subscript"/>
        </w:rPr>
        <w:t>3</w:t>
      </w:r>
      <w:r w:rsidRPr="004F4558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 xml:space="preserve">) ≡ 1. Эту функцию называют </w:t>
      </w:r>
      <w:r w:rsidRPr="004F4558">
        <w:rPr>
          <w:rFonts w:cs="Times New Roman"/>
          <w:b/>
          <w:sz w:val="28"/>
          <w:szCs w:val="28"/>
        </w:rPr>
        <w:t>константой единицы</w:t>
      </w:r>
      <w:r w:rsidRPr="004F4558">
        <w:rPr>
          <w:rFonts w:cs="Times New Roman"/>
          <w:sz w:val="28"/>
          <w:szCs w:val="28"/>
        </w:rPr>
        <w:t xml:space="preserve"> и обозначают  </w:t>
      </w: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  <w:vertAlign w:val="subscript"/>
        </w:rPr>
        <w:t>3</w:t>
      </w:r>
      <w:r w:rsidRPr="004F4558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>)=1.</w:t>
      </w:r>
    </w:p>
    <w:p w:rsidR="00F70E0C" w:rsidRPr="004F4558" w:rsidRDefault="00F70E0C" w:rsidP="008F7CC2">
      <w:pPr>
        <w:pStyle w:val="a0"/>
        <w:autoSpaceDE w:val="0"/>
        <w:spacing w:after="0"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Функция </w:t>
      </w: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  <w:vertAlign w:val="subscript"/>
        </w:rPr>
        <w:t>1</w:t>
      </w:r>
      <w:r w:rsidRPr="004F4558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>) повторяет</w:t>
      </w:r>
      <w:r w:rsidR="00DA2E94" w:rsidRPr="004F4558">
        <w:rPr>
          <w:rFonts w:cs="Times New Roman"/>
          <w:sz w:val="28"/>
          <w:szCs w:val="28"/>
        </w:rPr>
        <w:t xml:space="preserve"> значение аргумента х, поэтому </w:t>
      </w: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  <w:vertAlign w:val="subscript"/>
        </w:rPr>
        <w:t>1</w:t>
      </w:r>
      <w:r w:rsidRPr="004F4558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>) ≡ х.</w:t>
      </w:r>
    </w:p>
    <w:p w:rsidR="00F70E0C" w:rsidRPr="004F4558" w:rsidRDefault="00F70E0C" w:rsidP="008F7CC2">
      <w:pPr>
        <w:pStyle w:val="a0"/>
        <w:autoSpaceDE w:val="0"/>
        <w:spacing w:after="0"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Функция </w:t>
      </w: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  <w:vertAlign w:val="subscript"/>
        </w:rPr>
        <w:t>2</w:t>
      </w:r>
      <w:r w:rsidRPr="004F4558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>) принимает значение, противоположное значению аргумента х: если х=0,</w:t>
      </w:r>
      <w:r w:rsidR="00DA2E94" w:rsidRPr="004F4558">
        <w:rPr>
          <w:rFonts w:cs="Times New Roman"/>
          <w:sz w:val="28"/>
          <w:szCs w:val="28"/>
        </w:rPr>
        <w:t xml:space="preserve"> то</w:t>
      </w:r>
      <w:r w:rsidRPr="004F4558">
        <w:rPr>
          <w:rFonts w:cs="Times New Roman"/>
          <w:sz w:val="28"/>
          <w:szCs w:val="28"/>
        </w:rPr>
        <w:t xml:space="preserve"> </w:t>
      </w: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  <w:vertAlign w:val="subscript"/>
        </w:rPr>
        <w:t>2</w:t>
      </w:r>
      <w:r w:rsidRPr="004F4558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="00DA2E94" w:rsidRPr="004F4558">
        <w:rPr>
          <w:rFonts w:cs="Times New Roman"/>
          <w:sz w:val="28"/>
          <w:szCs w:val="28"/>
        </w:rPr>
        <w:t xml:space="preserve">)=1; если </w:t>
      </w:r>
      <w:r w:rsidRPr="004F4558">
        <w:rPr>
          <w:rFonts w:cs="Times New Roman"/>
          <w:sz w:val="28"/>
          <w:szCs w:val="28"/>
        </w:rPr>
        <w:t xml:space="preserve">х=1, то </w:t>
      </w: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  <w:vertAlign w:val="subscript"/>
        </w:rPr>
        <w:t>2</w:t>
      </w:r>
      <w:r w:rsidRPr="004F4558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>)=0. Эта функция названа</w:t>
      </w:r>
      <w:r w:rsidRPr="004F4558">
        <w:rPr>
          <w:rFonts w:cs="Times New Roman"/>
          <w:b/>
          <w:sz w:val="28"/>
          <w:szCs w:val="28"/>
        </w:rPr>
        <w:t xml:space="preserve"> инверсией</w:t>
      </w:r>
      <w:r w:rsidRPr="004F4558">
        <w:rPr>
          <w:rFonts w:cs="Times New Roman"/>
          <w:sz w:val="28"/>
          <w:szCs w:val="28"/>
        </w:rPr>
        <w:t xml:space="preserve"> переменной х, или </w:t>
      </w:r>
      <w:r w:rsidRPr="004F4558">
        <w:rPr>
          <w:rFonts w:cs="Times New Roman"/>
          <w:b/>
          <w:sz w:val="28"/>
          <w:szCs w:val="28"/>
        </w:rPr>
        <w:t xml:space="preserve">отрицанием </w:t>
      </w:r>
      <w:r w:rsidRPr="004F4558">
        <w:rPr>
          <w:rFonts w:cs="Times New Roman"/>
          <w:sz w:val="28"/>
          <w:szCs w:val="28"/>
        </w:rPr>
        <w:t>х (х с отрицанием).</w:t>
      </w:r>
    </w:p>
    <w:p w:rsidR="00DA2E94" w:rsidRPr="004F4558" w:rsidRDefault="00DA2E94" w:rsidP="008F7CC2">
      <w:pPr>
        <w:pStyle w:val="a0"/>
        <w:autoSpaceDE w:val="0"/>
        <w:spacing w:after="0" w:line="276" w:lineRule="auto"/>
        <w:jc w:val="both"/>
        <w:rPr>
          <w:rFonts w:cs="Times New Roman"/>
          <w:b/>
          <w:sz w:val="28"/>
          <w:szCs w:val="28"/>
        </w:rPr>
      </w:pPr>
    </w:p>
    <w:p w:rsidR="00F70E0C" w:rsidRPr="004F4558" w:rsidRDefault="00F70E0C" w:rsidP="008F7CC2">
      <w:pPr>
        <w:pStyle w:val="a0"/>
        <w:autoSpaceDE w:val="0"/>
        <w:spacing w:after="0"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Х-черта</w:t>
      </w:r>
      <w:r w:rsidRPr="004F4558">
        <w:rPr>
          <w:rFonts w:cs="Times New Roman"/>
          <w:sz w:val="28"/>
          <w:szCs w:val="28"/>
        </w:rPr>
        <w:t xml:space="preserve"> называется знаком отрицания.</w:t>
      </w:r>
    </w:p>
    <w:p w:rsidR="00DA2E94" w:rsidRPr="004F4558" w:rsidRDefault="00DA2E94" w:rsidP="008F7CC2">
      <w:pPr>
        <w:pStyle w:val="a0"/>
        <w:autoSpaceDE w:val="0"/>
        <w:spacing w:after="0" w:line="276" w:lineRule="auto"/>
        <w:jc w:val="both"/>
        <w:rPr>
          <w:rFonts w:cs="Times New Roman"/>
          <w:sz w:val="28"/>
          <w:szCs w:val="28"/>
        </w:rPr>
      </w:pPr>
    </w:p>
    <w:p w:rsidR="00F70E0C" w:rsidRPr="00F54445" w:rsidRDefault="00F70E0C" w:rsidP="008F7CC2">
      <w:pPr>
        <w:pStyle w:val="a0"/>
        <w:autoSpaceDE w:val="0"/>
        <w:spacing w:after="0"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Математически это выражается формулой: Р = </w:t>
      </w:r>
      <w:r w:rsidR="00DA2E94" w:rsidRPr="004F4558">
        <w:rPr>
          <w:rFonts w:cs="Times New Roman"/>
          <w:sz w:val="28"/>
          <w:szCs w:val="28"/>
          <w:lang w:val="en-US"/>
        </w:rPr>
        <w:t>x</w:t>
      </w:r>
      <w:r w:rsidR="00DA2E94" w:rsidRPr="004F4558">
        <w:rPr>
          <w:rFonts w:cs="Times New Roman"/>
          <w:sz w:val="28"/>
          <w:szCs w:val="28"/>
        </w:rPr>
        <w:t xml:space="preserve">̅ </w:t>
      </w:r>
      <w:r w:rsidRPr="004F4558">
        <w:rPr>
          <w:rFonts w:cs="Times New Roman"/>
          <w:sz w:val="28"/>
          <w:szCs w:val="28"/>
        </w:rPr>
        <w:t xml:space="preserve">(Р есть не х). Элемент, </w:t>
      </w:r>
      <w:r w:rsidRPr="004F4558">
        <w:rPr>
          <w:rFonts w:cs="Times New Roman"/>
          <w:sz w:val="28"/>
          <w:szCs w:val="28"/>
        </w:rPr>
        <w:lastRenderedPageBreak/>
        <w:t xml:space="preserve">реализующий функцию НЕ, или операцию отрицания, функцию инверсии, называется элементом НЕ (инвертором). На функциональных схемах </w:t>
      </w:r>
      <w:r w:rsidR="00DA2E94" w:rsidRPr="004F4558">
        <w:rPr>
          <w:rFonts w:cs="Times New Roman"/>
          <w:sz w:val="28"/>
          <w:szCs w:val="28"/>
        </w:rPr>
        <w:t>о</w:t>
      </w:r>
      <w:r w:rsidRPr="004F4558">
        <w:rPr>
          <w:rFonts w:cs="Times New Roman"/>
          <w:sz w:val="28"/>
          <w:szCs w:val="28"/>
        </w:rPr>
        <w:t>бозначается так:</w:t>
      </w:r>
    </w:p>
    <w:p w:rsidR="00C8773D" w:rsidRPr="00F54445" w:rsidRDefault="00C8773D" w:rsidP="008F7CC2">
      <w:pPr>
        <w:pStyle w:val="a0"/>
        <w:autoSpaceDE w:val="0"/>
        <w:spacing w:after="0" w:line="276" w:lineRule="auto"/>
        <w:jc w:val="both"/>
        <w:rPr>
          <w:rFonts w:cs="Times New Roman"/>
          <w:sz w:val="28"/>
          <w:szCs w:val="28"/>
        </w:rPr>
      </w:pPr>
    </w:p>
    <w:p w:rsidR="00C8773D" w:rsidRPr="00C8773D" w:rsidRDefault="00A46A5A" w:rsidP="00A46A5A">
      <w:pPr>
        <w:pStyle w:val="a0"/>
        <w:autoSpaceDE w:val="0"/>
        <w:spacing w:after="0" w:line="276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1239734" cy="794393"/>
            <wp:effectExtent l="19050" t="0" r="0" b="0"/>
            <wp:docPr id="2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047" cy="794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E0C" w:rsidRPr="004F4558" w:rsidRDefault="00F70E0C" w:rsidP="008F7CC2">
      <w:pPr>
        <w:pStyle w:val="a0"/>
        <w:autoSpaceDE w:val="0"/>
        <w:spacing w:after="0"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pStyle w:val="a0"/>
        <w:autoSpaceDE w:val="0"/>
        <w:spacing w:after="0" w:line="276" w:lineRule="auto"/>
        <w:jc w:val="both"/>
        <w:rPr>
          <w:rFonts w:cs="Times New Roman"/>
          <w:sz w:val="40"/>
          <w:szCs w:val="40"/>
        </w:rPr>
      </w:pPr>
      <w:r w:rsidRPr="004F4558">
        <w:rPr>
          <w:rFonts w:cs="Times New Roman"/>
          <w:sz w:val="40"/>
          <w:szCs w:val="40"/>
        </w:rPr>
        <w:t>Переключательные функции двух аргументов</w:t>
      </w:r>
    </w:p>
    <w:p w:rsidR="00726537" w:rsidRPr="004F4558" w:rsidRDefault="00F70E0C" w:rsidP="008F7CC2">
      <w:pPr>
        <w:pStyle w:val="a0"/>
        <w:autoSpaceDE w:val="0"/>
        <w:spacing w:after="0" w:line="276" w:lineRule="auto"/>
        <w:jc w:val="both"/>
        <w:rPr>
          <w:rFonts w:cs="Times New Roman"/>
          <w:sz w:val="36"/>
          <w:szCs w:val="36"/>
        </w:rPr>
      </w:pPr>
      <w:r w:rsidRPr="004F4558">
        <w:rPr>
          <w:rFonts w:cs="Times New Roman"/>
          <w:sz w:val="36"/>
          <w:szCs w:val="36"/>
        </w:rPr>
        <w:t>(Логические функции двух переменных)</w:t>
      </w:r>
    </w:p>
    <w:p w:rsidR="00726537" w:rsidRPr="004F4558" w:rsidRDefault="00726537" w:rsidP="008F7CC2">
      <w:pPr>
        <w:pStyle w:val="a0"/>
        <w:autoSpaceDE w:val="0"/>
        <w:spacing w:after="0" w:line="276" w:lineRule="auto"/>
        <w:jc w:val="both"/>
        <w:rPr>
          <w:rFonts w:cs="Times New Roman"/>
          <w:sz w:val="36"/>
          <w:szCs w:val="36"/>
        </w:rPr>
      </w:pPr>
    </w:p>
    <w:p w:rsidR="00F70E0C" w:rsidRPr="004F4558" w:rsidRDefault="00F70E0C" w:rsidP="008F7CC2">
      <w:pPr>
        <w:pStyle w:val="a7"/>
        <w:numPr>
          <w:ilvl w:val="0"/>
          <w:numId w:val="24"/>
        </w:numPr>
        <w:spacing w:line="276" w:lineRule="auto"/>
        <w:ind w:left="0" w:firstLine="0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Логическое сложение</w:t>
      </w:r>
      <w:r w:rsidRPr="004F4558">
        <w:rPr>
          <w:rFonts w:cs="Times New Roman"/>
          <w:sz w:val="28"/>
          <w:szCs w:val="28"/>
        </w:rPr>
        <w:t xml:space="preserve"> двух или н</w:t>
      </w:r>
      <w:r w:rsidR="00726537" w:rsidRPr="004F4558">
        <w:rPr>
          <w:rFonts w:cs="Times New Roman"/>
          <w:sz w:val="28"/>
          <w:szCs w:val="28"/>
        </w:rPr>
        <w:t xml:space="preserve">ескольких простых высказываний — </w:t>
      </w:r>
      <w:r w:rsidRPr="004F4558">
        <w:rPr>
          <w:rFonts w:cs="Times New Roman"/>
          <w:sz w:val="28"/>
          <w:szCs w:val="28"/>
        </w:rPr>
        <w:t xml:space="preserve">это функциональная зависимость, в результате которой сложное высказывание Р будет истинно, если хотя бы одно из составляющих его простых высказываний истинно, и ложно, когда одновременно ложны все составляющие его простые высказывания. </w:t>
      </w:r>
    </w:p>
    <w:p w:rsidR="003F7A1B" w:rsidRPr="004F4558" w:rsidRDefault="003F7A1B" w:rsidP="008F7CC2">
      <w:pPr>
        <w:pStyle w:val="a0"/>
        <w:autoSpaceDE w:val="0"/>
        <w:spacing w:after="0"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3F7A1B" w:rsidP="008F7CC2">
      <w:pPr>
        <w:pStyle w:val="a0"/>
        <w:autoSpaceDE w:val="0"/>
        <w:spacing w:after="0"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Формула логической связи: </w:t>
      </w:r>
      <m:oMath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>P=</m:t>
        </m:r>
        <m:r>
          <m:rPr>
            <m:nor/>
          </m:rPr>
          <w:rPr>
            <w:rFonts w:cs="Times New Roman"/>
            <w:sz w:val="28"/>
            <w:szCs w:val="28"/>
          </w:rPr>
          <m:t>x˅</m:t>
        </m:r>
        <m:r>
          <m:rPr>
            <m:nor/>
          </m:rPr>
          <w:rPr>
            <w:rFonts w:ascii="Cambria Math" w:cs="Times New Roman"/>
            <w:sz w:val="28"/>
            <w:szCs w:val="28"/>
            <w:lang w:val="en-US"/>
          </w:rPr>
          <m:t>y</m:t>
        </m:r>
      </m:oMath>
      <w:r w:rsidRPr="004F4558">
        <w:rPr>
          <w:rFonts w:cs="Times New Roman"/>
          <w:sz w:val="28"/>
          <w:szCs w:val="28"/>
        </w:rPr>
        <w:t xml:space="preserve"> (</w:t>
      </w:r>
      <w:r w:rsidR="00F70E0C" w:rsidRPr="004F4558">
        <w:rPr>
          <w:rFonts w:cs="Times New Roman"/>
          <w:sz w:val="28"/>
          <w:szCs w:val="28"/>
          <w:lang w:val="en-US"/>
        </w:rPr>
        <w:t>P</w:t>
      </w:r>
      <w:r w:rsidR="00F70E0C" w:rsidRPr="004F4558">
        <w:rPr>
          <w:rFonts w:cs="Times New Roman"/>
          <w:sz w:val="28"/>
          <w:szCs w:val="28"/>
        </w:rPr>
        <w:t xml:space="preserve"> есть х ИЛИ  у), где </w:t>
      </w:r>
      <w:r w:rsidRPr="004F4558">
        <w:rPr>
          <w:rFonts w:cs="Times New Roman"/>
          <w:sz w:val="28"/>
          <w:szCs w:val="28"/>
        </w:rPr>
        <w:t>˅</w:t>
      </w:r>
      <w:r w:rsidR="00F70E0C" w:rsidRPr="004F4558">
        <w:rPr>
          <w:rFonts w:cs="Times New Roman"/>
          <w:sz w:val="28"/>
          <w:szCs w:val="28"/>
          <w:cs/>
        </w:rPr>
        <w:t xml:space="preserve"> </w:t>
      </w:r>
      <w:r w:rsidRPr="004F4558">
        <w:rPr>
          <w:rFonts w:cs="Times New Roman"/>
          <w:sz w:val="28"/>
          <w:szCs w:val="28"/>
        </w:rPr>
        <w:t xml:space="preserve">— знак дизъюнкции — </w:t>
      </w:r>
      <w:r w:rsidR="00F70E0C" w:rsidRPr="004F4558">
        <w:rPr>
          <w:rFonts w:cs="Times New Roman"/>
          <w:sz w:val="28"/>
          <w:szCs w:val="28"/>
        </w:rPr>
        <w:t>логическое сложение (Р = х+у).</w:t>
      </w:r>
    </w:p>
    <w:p w:rsidR="003F7A1B" w:rsidRPr="004F4558" w:rsidRDefault="003F7A1B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Логика работы элемента дизъюнкци</w:t>
      </w:r>
      <w:r w:rsidR="003F7A1B" w:rsidRPr="004F4558">
        <w:rPr>
          <w:rFonts w:cs="Times New Roman"/>
          <w:sz w:val="28"/>
          <w:szCs w:val="28"/>
        </w:rPr>
        <w:t>и задается таблицей истинности:</w:t>
      </w:r>
    </w:p>
    <w:p w:rsidR="003F7A1B" w:rsidRPr="004F4558" w:rsidRDefault="003F7A1B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1154"/>
      </w:tblGrid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у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Р = х</w:t>
            </w:r>
            <w:r w:rsidR="003F7A1B" w:rsidRPr="004F4558">
              <w:rPr>
                <w:rFonts w:cs="Times New Roman"/>
                <w:sz w:val="28"/>
                <w:szCs w:val="28"/>
                <w:lang w:bidi="ar-SA"/>
              </w:rPr>
              <w:t>˅</w:t>
            </w:r>
            <w:r w:rsidRPr="004F4558">
              <w:rPr>
                <w:rFonts w:cs="Times New Roman"/>
                <w:sz w:val="28"/>
                <w:szCs w:val="28"/>
              </w:rPr>
              <w:t>у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</w:tr>
    </w:tbl>
    <w:p w:rsidR="00A46A5A" w:rsidRDefault="00A46A5A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  <w:vertAlign w:val="subscript"/>
        </w:rPr>
        <w:t>7</w:t>
      </w:r>
      <w:r w:rsidRPr="004F4558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>,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4F4558">
        <w:rPr>
          <w:rFonts w:cs="Times New Roman"/>
          <w:sz w:val="28"/>
          <w:szCs w:val="28"/>
        </w:rPr>
        <w:t>)           № функции 7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Схема элемента</w:t>
      </w:r>
      <w:r w:rsidR="003F7A1B" w:rsidRPr="004F4558">
        <w:rPr>
          <w:rFonts w:cs="Times New Roman"/>
          <w:sz w:val="28"/>
          <w:szCs w:val="28"/>
        </w:rPr>
        <w:t xml:space="preserve"> логического сложения называется</w:t>
      </w:r>
      <w:r w:rsidRPr="004F4558">
        <w:rPr>
          <w:rFonts w:cs="Times New Roman"/>
          <w:sz w:val="28"/>
          <w:szCs w:val="28"/>
        </w:rPr>
        <w:t xml:space="preserve"> </w:t>
      </w:r>
      <w:r w:rsidRPr="004F4558">
        <w:rPr>
          <w:rFonts w:cs="Times New Roman"/>
          <w:b/>
          <w:sz w:val="28"/>
          <w:szCs w:val="28"/>
        </w:rPr>
        <w:t>схемой ИЛИ</w:t>
      </w:r>
      <w:r w:rsidRPr="004F4558">
        <w:rPr>
          <w:rFonts w:cs="Times New Roman"/>
          <w:sz w:val="28"/>
          <w:szCs w:val="28"/>
        </w:rPr>
        <w:t xml:space="preserve">, </w:t>
      </w:r>
      <w:r w:rsidRPr="004F4558">
        <w:rPr>
          <w:rFonts w:cs="Times New Roman"/>
          <w:b/>
          <w:sz w:val="28"/>
          <w:szCs w:val="28"/>
        </w:rPr>
        <w:t xml:space="preserve">дизъюнктором </w:t>
      </w:r>
      <w:r w:rsidRPr="004F4558">
        <w:rPr>
          <w:rFonts w:cs="Times New Roman"/>
          <w:sz w:val="28"/>
          <w:szCs w:val="28"/>
        </w:rPr>
        <w:t xml:space="preserve">или </w:t>
      </w:r>
      <w:r w:rsidRPr="004F4558">
        <w:rPr>
          <w:rFonts w:cs="Times New Roman"/>
          <w:b/>
          <w:sz w:val="28"/>
          <w:szCs w:val="28"/>
        </w:rPr>
        <w:t>собирательной схемой</w:t>
      </w:r>
      <w:r w:rsidRPr="004F4558">
        <w:rPr>
          <w:rFonts w:cs="Times New Roman"/>
          <w:sz w:val="28"/>
          <w:szCs w:val="28"/>
        </w:rPr>
        <w:t xml:space="preserve">. Её функциональное обозначение: </w:t>
      </w:r>
    </w:p>
    <w:p w:rsidR="003F7A1B" w:rsidRPr="004F4558" w:rsidRDefault="003F7A1B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rect id="Rectangle 5" o:spid="_x0000_s1026" style="position:absolute;left:0;text-align:left;margin-left:63.3pt;margin-top:.95pt;width:45.75pt;height:63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">
            <v:textbox>
              <w:txbxContent>
                <w:p w:rsidR="000B6695" w:rsidRPr="004B264C" w:rsidRDefault="000B6695" w:rsidP="004B264C">
                  <w:pPr>
                    <w:jc w:val="right"/>
                    <w:rPr>
                      <w:sz w:val="32"/>
                      <w:szCs w:val="32"/>
                    </w:rPr>
                  </w:pPr>
                  <w:r w:rsidRPr="004B264C">
                    <w:rPr>
                      <w:sz w:val="32"/>
                      <w:szCs w:val="32"/>
                    </w:rPr>
                    <w:t>1</w:t>
                  </w:r>
                </w:p>
              </w:txbxContent>
            </v:textbox>
          </v:rect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279" type="#_x0000_t32" style="position:absolute;left:0;text-align:left;margin-left:40.8pt;margin-top:14.45pt;width:22.5pt;height:.0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okIQIAAD4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"/>
        </w:pict>
      </w:r>
      <w:r w:rsidR="00F70E0C" w:rsidRPr="004F4558">
        <w:rPr>
          <w:rFonts w:cs="Times New Roman"/>
          <w:sz w:val="28"/>
          <w:szCs w:val="28"/>
        </w:rPr>
        <w:t xml:space="preserve">              </w:t>
      </w:r>
      <w:r w:rsidR="00F70E0C" w:rsidRPr="004F4558">
        <w:rPr>
          <w:rFonts w:cs="Times New Roman"/>
          <w:sz w:val="28"/>
          <w:szCs w:val="28"/>
          <w:lang w:val="en-US"/>
        </w:rPr>
        <w:t>x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                              </w:t>
      </w:r>
      <w:r w:rsidRPr="004F4558">
        <w:rPr>
          <w:rFonts w:cs="Times New Roman"/>
          <w:sz w:val="28"/>
          <w:szCs w:val="28"/>
          <w:lang w:val="en-US"/>
        </w:rPr>
        <w:t>P</w:t>
      </w:r>
      <w:r w:rsidRPr="004F4558">
        <w:rPr>
          <w:rFonts w:cs="Times New Roman"/>
          <w:sz w:val="28"/>
          <w:szCs w:val="28"/>
        </w:rPr>
        <w:t xml:space="preserve"> = </w:t>
      </w:r>
      <w:r w:rsidRPr="004F4558">
        <w:rPr>
          <w:rFonts w:cs="Times New Roman"/>
          <w:sz w:val="28"/>
          <w:szCs w:val="28"/>
          <w:lang w:val="en-US"/>
        </w:rPr>
        <w:t>x</w:t>
      </w:r>
      <w:r w:rsidR="003F7A1B" w:rsidRPr="004F4558">
        <w:rPr>
          <w:rFonts w:cs="Times New Roman"/>
          <w:sz w:val="28"/>
          <w:szCs w:val="28"/>
          <w:lang w:val="en-US"/>
        </w:rPr>
        <w:t>˅</w:t>
      </w:r>
      <w:r w:rsidRPr="004F4558">
        <w:rPr>
          <w:rFonts w:cs="Times New Roman"/>
          <w:sz w:val="28"/>
          <w:szCs w:val="28"/>
          <w:lang w:val="en-US"/>
        </w:rPr>
        <w:t>y</w: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7" o:spid="_x0000_s1278" type="#_x0000_t32" style="position:absolute;left:0;text-align:left;margin-left:109.05pt;margin-top:1.75pt;width:73.5pt;height: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94aHw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8" o:spid="_x0000_s1277" type="#_x0000_t32" style="position:absolute;left:0;text-align:left;margin-left:40.8pt;margin-top:18.95pt;width:22.5pt;height:.0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lxkIQIAAD4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"/>
        </w:pict>
      </w:r>
      <w:r w:rsidR="00F70E0C" w:rsidRPr="004F4558">
        <w:rPr>
          <w:rFonts w:cs="Times New Roman"/>
          <w:sz w:val="28"/>
          <w:szCs w:val="28"/>
        </w:rPr>
        <w:t xml:space="preserve">              </w:t>
      </w:r>
      <w:r w:rsidR="00F70E0C" w:rsidRPr="004F4558">
        <w:rPr>
          <w:rFonts w:cs="Times New Roman"/>
          <w:sz w:val="28"/>
          <w:szCs w:val="28"/>
          <w:lang w:val="en-US"/>
        </w:rPr>
        <w:t>y</w:t>
      </w:r>
      <w:r w:rsidR="00F70E0C" w:rsidRPr="004F4558">
        <w:rPr>
          <w:rFonts w:cs="Times New Roman"/>
          <w:sz w:val="28"/>
          <w:szCs w:val="28"/>
        </w:rPr>
        <w:br/>
      </w:r>
    </w:p>
    <w:p w:rsidR="003F7A1B" w:rsidRPr="004F4558" w:rsidRDefault="003F7A1B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3F7A1B" w:rsidRPr="004F4558" w:rsidRDefault="00F70E0C" w:rsidP="008F7CC2">
      <w:pPr>
        <w:pStyle w:val="a7"/>
        <w:numPr>
          <w:ilvl w:val="0"/>
          <w:numId w:val="24"/>
        </w:numPr>
        <w:spacing w:line="276" w:lineRule="auto"/>
        <w:ind w:left="0" w:firstLine="0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Логическое умножение</w:t>
      </w:r>
      <w:r w:rsidRPr="004F4558">
        <w:rPr>
          <w:rFonts w:cs="Times New Roman"/>
          <w:sz w:val="28"/>
          <w:szCs w:val="28"/>
        </w:rPr>
        <w:t xml:space="preserve"> двух или более высказываний заключается в том, что сложное высказывание </w:t>
      </w:r>
      <w:r w:rsidRPr="004F4558">
        <w:rPr>
          <w:rFonts w:cs="Times New Roman"/>
          <w:sz w:val="28"/>
          <w:szCs w:val="28"/>
          <w:lang w:val="en-US"/>
        </w:rPr>
        <w:t>P</w:t>
      </w:r>
      <w:r w:rsidR="003F7A1B" w:rsidRPr="004F4558">
        <w:rPr>
          <w:rFonts w:cs="Times New Roman"/>
          <w:sz w:val="28"/>
          <w:szCs w:val="28"/>
        </w:rPr>
        <w:t xml:space="preserve"> будет истинно</w:t>
      </w:r>
      <w:r w:rsidRPr="004F4558">
        <w:rPr>
          <w:rFonts w:cs="Times New Roman"/>
          <w:sz w:val="28"/>
          <w:szCs w:val="28"/>
        </w:rPr>
        <w:t xml:space="preserve"> в том и только в том случае, когда составляющие его простые высказывания будут одновременно истинны.</w:t>
      </w:r>
    </w:p>
    <w:p w:rsidR="003F7A1B" w:rsidRPr="004F4558" w:rsidRDefault="003F7A1B" w:rsidP="008F7CC2">
      <w:pPr>
        <w:pStyle w:val="a7"/>
        <w:spacing w:line="276" w:lineRule="auto"/>
        <w:ind w:left="0"/>
        <w:jc w:val="both"/>
        <w:rPr>
          <w:rFonts w:cs="Times New Roman"/>
          <w:sz w:val="28"/>
          <w:szCs w:val="28"/>
        </w:rPr>
      </w:pPr>
    </w:p>
    <w:p w:rsidR="003F7A1B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Логическое умножение, конъюнкция обозначается знаком конъюнкции </w:t>
      </w:r>
      <w:r w:rsidR="003F7A1B" w:rsidRPr="004F4558">
        <w:rPr>
          <w:rFonts w:cs="Times New Roman"/>
          <w:sz w:val="28"/>
          <w:szCs w:val="28"/>
        </w:rPr>
        <w:t>˄</w:t>
      </w:r>
      <w:r w:rsidRPr="004F4558">
        <w:rPr>
          <w:rFonts w:cs="Times New Roman"/>
          <w:sz w:val="28"/>
          <w:szCs w:val="28"/>
        </w:rPr>
        <w:t>, или</w:t>
      </w:r>
      <w:r w:rsidR="003F7A1B" w:rsidRPr="004F4558">
        <w:rPr>
          <w:rFonts w:cs="Times New Roman"/>
          <w:sz w:val="28"/>
          <w:szCs w:val="28"/>
        </w:rPr>
        <w:t xml:space="preserve"> знаком &amp; (</w:t>
      </w:r>
      <w:r w:rsidR="003F7A1B" w:rsidRPr="004F4558">
        <w:rPr>
          <w:rFonts w:cs="Times New Roman"/>
          <w:sz w:val="28"/>
          <w:szCs w:val="28"/>
          <w:lang w:val="en-US"/>
        </w:rPr>
        <w:t>and</w:t>
      </w:r>
      <w:r w:rsidR="003F7A1B" w:rsidRPr="004F4558">
        <w:rPr>
          <w:rFonts w:cs="Times New Roman"/>
          <w:sz w:val="28"/>
          <w:szCs w:val="28"/>
        </w:rPr>
        <w:t xml:space="preserve">), </w:t>
      </w:r>
      <w:r w:rsidRPr="004F4558">
        <w:rPr>
          <w:rFonts w:cs="Times New Roman"/>
          <w:sz w:val="28"/>
          <w:szCs w:val="28"/>
        </w:rPr>
        <w:t xml:space="preserve">или буквой И. </w:t>
      </w:r>
    </w:p>
    <w:p w:rsidR="003F7A1B" w:rsidRPr="004F4558" w:rsidRDefault="003F7A1B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Формула: Р= х</w:t>
      </w:r>
      <w:r w:rsidR="003F7A1B" w:rsidRPr="004F4558">
        <w:rPr>
          <w:rFonts w:cs="Times New Roman"/>
          <w:sz w:val="28"/>
          <w:szCs w:val="28"/>
          <w:lang w:bidi="ar-SA"/>
        </w:rPr>
        <w:t>˄</w:t>
      </w:r>
      <w:r w:rsidRPr="004F4558">
        <w:rPr>
          <w:rFonts w:cs="Times New Roman"/>
          <w:sz w:val="28"/>
          <w:szCs w:val="28"/>
        </w:rPr>
        <w:t>у</w:t>
      </w:r>
      <w:r w:rsidR="003F7A1B" w:rsidRPr="004F4558">
        <w:rPr>
          <w:rFonts w:cs="Times New Roman"/>
          <w:sz w:val="28"/>
          <w:szCs w:val="28"/>
        </w:rPr>
        <w:t xml:space="preserve"> </w:t>
      </w:r>
      <w:r w:rsidRPr="004F4558">
        <w:rPr>
          <w:rFonts w:cs="Times New Roman"/>
          <w:sz w:val="28"/>
          <w:szCs w:val="28"/>
        </w:rPr>
        <w:t>(Р есть х И у).</w:t>
      </w:r>
    </w:p>
    <w:p w:rsidR="003F7A1B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Логический элемент И работает в соответствии с таблицей истинности:</w:t>
      </w:r>
    </w:p>
    <w:p w:rsidR="003F7A1B" w:rsidRPr="004F4558" w:rsidRDefault="003F7A1B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00"/>
        <w:gridCol w:w="567"/>
        <w:gridCol w:w="567"/>
        <w:gridCol w:w="566"/>
        <w:gridCol w:w="589"/>
      </w:tblGrid>
      <w:tr w:rsidR="00F70E0C" w:rsidRPr="004F4558" w:rsidTr="00473D71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F70E0C" w:rsidRPr="004F4558" w:rsidTr="00473D71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у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F70E0C" w:rsidRPr="004F4558" w:rsidTr="00473D71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Р = х^у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</w:tr>
    </w:tbl>
    <w:p w:rsidR="00A46A5A" w:rsidRDefault="00A46A5A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  <w:r w:rsidRPr="004F4558">
        <w:rPr>
          <w:rFonts w:cs="Times New Roman"/>
          <w:sz w:val="28"/>
          <w:szCs w:val="28"/>
          <w:lang w:val="en-US"/>
        </w:rPr>
        <w:t>№ функции 1         F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1</w:t>
      </w:r>
      <w:r w:rsidRPr="004F4558">
        <w:rPr>
          <w:rFonts w:cs="Times New Roman"/>
          <w:sz w:val="28"/>
          <w:szCs w:val="28"/>
          <w:lang w:val="en-US"/>
        </w:rPr>
        <w:t>(x,y)</w:t>
      </w:r>
    </w:p>
    <w:p w:rsidR="003F7A1B" w:rsidRPr="004F4558" w:rsidRDefault="003F7A1B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и называется </w:t>
      </w:r>
      <w:r w:rsidRPr="004F4558">
        <w:rPr>
          <w:rFonts w:cs="Times New Roman"/>
          <w:b/>
          <w:sz w:val="28"/>
          <w:szCs w:val="28"/>
        </w:rPr>
        <w:t>конъюнктором</w:t>
      </w:r>
      <w:r w:rsidRPr="004F4558">
        <w:rPr>
          <w:rFonts w:cs="Times New Roman"/>
          <w:sz w:val="28"/>
          <w:szCs w:val="28"/>
        </w:rPr>
        <w:t xml:space="preserve">, или </w:t>
      </w:r>
      <w:r w:rsidRPr="004F4558">
        <w:rPr>
          <w:rFonts w:cs="Times New Roman"/>
          <w:b/>
          <w:sz w:val="28"/>
          <w:szCs w:val="28"/>
        </w:rPr>
        <w:t>схемой И</w:t>
      </w:r>
      <w:r w:rsidRPr="004F4558">
        <w:rPr>
          <w:rFonts w:cs="Times New Roman"/>
          <w:sz w:val="28"/>
          <w:szCs w:val="28"/>
        </w:rPr>
        <w:t xml:space="preserve">, или </w:t>
      </w:r>
      <w:r w:rsidRPr="004F4558">
        <w:rPr>
          <w:rFonts w:cs="Times New Roman"/>
          <w:b/>
          <w:sz w:val="28"/>
          <w:szCs w:val="28"/>
        </w:rPr>
        <w:t>схемой совпадения</w:t>
      </w:r>
      <w:r w:rsidRPr="004F4558">
        <w:rPr>
          <w:rFonts w:cs="Times New Roman"/>
          <w:sz w:val="28"/>
          <w:szCs w:val="28"/>
        </w:rPr>
        <w:t>.</w:t>
      </w:r>
      <w:r w:rsidR="003F7A1B" w:rsidRPr="004F4558">
        <w:rPr>
          <w:rFonts w:cs="Times New Roman"/>
          <w:sz w:val="28"/>
          <w:szCs w:val="28"/>
        </w:rPr>
        <w:t xml:space="preserve"> Её функциональное обозначение:</w:t>
      </w:r>
    </w:p>
    <w:p w:rsidR="003F7A1B" w:rsidRPr="004F4558" w:rsidRDefault="003F7A1B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3F7A1B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rect id="_x0000_s1027" style="position:absolute;left:0;text-align:left;margin-left:63.3pt;margin-top:.95pt;width:45.75pt;height:63pt;z-index:251793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">
            <v:textbox>
              <w:txbxContent>
                <w:p w:rsidR="000B6695" w:rsidRPr="003F7A1B" w:rsidRDefault="000B6695" w:rsidP="003F7A1B">
                  <w:pPr>
                    <w:jc w:val="right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&amp;</w:t>
                  </w:r>
                </w:p>
              </w:txbxContent>
            </v:textbox>
          </v:rect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_x0000_s1276" type="#_x0000_t32" style="position:absolute;left:0;text-align:left;margin-left:40.8pt;margin-top:14.45pt;width:22.5pt;height:.05pt;z-index:251794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7kIQIAAD4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"/>
        </w:pict>
      </w:r>
      <w:r w:rsidR="003F7A1B" w:rsidRPr="004F4558">
        <w:rPr>
          <w:rFonts w:cs="Times New Roman"/>
          <w:sz w:val="28"/>
          <w:szCs w:val="28"/>
        </w:rPr>
        <w:t xml:space="preserve">              </w:t>
      </w:r>
      <w:r w:rsidR="003F7A1B" w:rsidRPr="004F4558">
        <w:rPr>
          <w:rFonts w:cs="Times New Roman"/>
          <w:sz w:val="28"/>
          <w:szCs w:val="28"/>
          <w:lang w:val="en-US"/>
        </w:rPr>
        <w:t>x</w:t>
      </w:r>
    </w:p>
    <w:p w:rsidR="003F7A1B" w:rsidRPr="004F4558" w:rsidRDefault="003F7A1B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                              </w:t>
      </w:r>
      <w:r w:rsidRPr="004F4558">
        <w:rPr>
          <w:rFonts w:cs="Times New Roman"/>
          <w:sz w:val="28"/>
          <w:szCs w:val="28"/>
          <w:lang w:val="en-US"/>
        </w:rPr>
        <w:t>P</w:t>
      </w:r>
      <w:r w:rsidRPr="004F4558">
        <w:rPr>
          <w:rFonts w:cs="Times New Roman"/>
          <w:sz w:val="28"/>
          <w:szCs w:val="28"/>
        </w:rPr>
        <w:t xml:space="preserve"> = 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>˄</w:t>
      </w:r>
      <w:r w:rsidRPr="004F4558">
        <w:rPr>
          <w:rFonts w:cs="Times New Roman"/>
          <w:sz w:val="28"/>
          <w:szCs w:val="28"/>
          <w:lang w:val="en-US"/>
        </w:rPr>
        <w:t>y</w:t>
      </w:r>
    </w:p>
    <w:p w:rsidR="003F7A1B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_x0000_s1275" type="#_x0000_t32" style="position:absolute;left:0;text-align:left;margin-left:109.05pt;margin-top:1.75pt;width:73.5pt;height:0;z-index:251796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_x0000_s1274" type="#_x0000_t32" style="position:absolute;left:0;text-align:left;margin-left:40.8pt;margin-top:18.95pt;width:22.5pt;height:.05pt;z-index:251795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5PbIQIAAD4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"/>
        </w:pict>
      </w:r>
      <w:r w:rsidR="003F7A1B" w:rsidRPr="004F4558">
        <w:rPr>
          <w:rFonts w:cs="Times New Roman"/>
          <w:sz w:val="28"/>
          <w:szCs w:val="28"/>
        </w:rPr>
        <w:t xml:space="preserve">              </w:t>
      </w:r>
      <w:r w:rsidR="003F7A1B" w:rsidRPr="004F4558">
        <w:rPr>
          <w:rFonts w:cs="Times New Roman"/>
          <w:sz w:val="28"/>
          <w:szCs w:val="28"/>
          <w:lang w:val="en-US"/>
        </w:rPr>
        <w:t>y</w:t>
      </w:r>
      <w:r w:rsidR="003F7A1B" w:rsidRPr="004F4558">
        <w:rPr>
          <w:rFonts w:cs="Times New Roman"/>
          <w:sz w:val="28"/>
          <w:szCs w:val="28"/>
        </w:rPr>
        <w:br/>
      </w:r>
    </w:p>
    <w:p w:rsidR="003F7A1B" w:rsidRPr="004F4558" w:rsidRDefault="003F7A1B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3F7A1B" w:rsidRPr="004F4558" w:rsidRDefault="003F7A1B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pStyle w:val="a7"/>
        <w:numPr>
          <w:ilvl w:val="0"/>
          <w:numId w:val="24"/>
        </w:numPr>
        <w:spacing w:line="276" w:lineRule="auto"/>
        <w:ind w:left="0" w:firstLine="0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Константа нуль</w:t>
      </w:r>
      <w:r w:rsidRPr="004F4558">
        <w:rPr>
          <w:rFonts w:cs="Times New Roman"/>
          <w:sz w:val="28"/>
          <w:szCs w:val="28"/>
        </w:rPr>
        <w:t xml:space="preserve">:   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                      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1154"/>
      </w:tblGrid>
      <w:tr w:rsidR="00F70E0C" w:rsidRPr="004F4558" w:rsidTr="00473D71">
        <w:trPr>
          <w:trHeight w:val="4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у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F</w:t>
            </w:r>
            <w:r w:rsidRPr="004F4558">
              <w:rPr>
                <w:rFonts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(x,y)</w:t>
            </w:r>
          </w:p>
          <w:p w:rsidR="00F70E0C" w:rsidRPr="004F4558" w:rsidRDefault="00F70E0C" w:rsidP="008F7CC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</w:tr>
    </w:tbl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  <w:vertAlign w:val="subscript"/>
        </w:rPr>
        <w:t>0</w:t>
      </w:r>
      <w:r w:rsidRPr="004F4558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>,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4F4558">
        <w:rPr>
          <w:rFonts w:cs="Times New Roman"/>
          <w:sz w:val="28"/>
          <w:szCs w:val="28"/>
        </w:rPr>
        <w:t xml:space="preserve">)         № функции 0 </w:t>
      </w:r>
    </w:p>
    <w:p w:rsidR="003E03F9" w:rsidRPr="004F4558" w:rsidRDefault="003E03F9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3E03F9" w:rsidRPr="00A46A5A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Логический</w:t>
      </w:r>
      <w:r w:rsidR="003E03F9" w:rsidRPr="004F4558">
        <w:rPr>
          <w:rFonts w:cs="Times New Roman"/>
          <w:sz w:val="28"/>
          <w:szCs w:val="28"/>
        </w:rPr>
        <w:t xml:space="preserve"> элемент, реализующий функцию “к</w:t>
      </w:r>
      <w:r w:rsidRPr="004F4558">
        <w:rPr>
          <w:rFonts w:cs="Times New Roman"/>
          <w:sz w:val="28"/>
          <w:szCs w:val="28"/>
        </w:rPr>
        <w:t>онстанта нуль”, называется “генератор нуля”</w:t>
      </w:r>
      <w:r w:rsidR="003E03F9" w:rsidRPr="004F4558">
        <w:rPr>
          <w:rFonts w:cs="Times New Roman"/>
          <w:sz w:val="28"/>
          <w:szCs w:val="28"/>
        </w:rPr>
        <w:t>.</w:t>
      </w:r>
    </w:p>
    <w:p w:rsidR="003E03F9" w:rsidRPr="004F4558" w:rsidRDefault="003E03F9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pStyle w:val="a7"/>
        <w:numPr>
          <w:ilvl w:val="0"/>
          <w:numId w:val="24"/>
        </w:numPr>
        <w:spacing w:line="276" w:lineRule="auto"/>
        <w:ind w:left="0" w:firstLine="0"/>
        <w:jc w:val="both"/>
        <w:rPr>
          <w:rFonts w:cs="Times New Roman"/>
          <w:b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Константа единица: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1154"/>
      </w:tblGrid>
      <w:tr w:rsidR="00F70E0C" w:rsidRPr="004F4558" w:rsidTr="00473D71">
        <w:trPr>
          <w:trHeight w:val="4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у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F</w:t>
            </w:r>
            <w:r w:rsidRPr="004F4558">
              <w:rPr>
                <w:rFonts w:cs="Times New Roman"/>
                <w:sz w:val="28"/>
                <w:szCs w:val="28"/>
                <w:vertAlign w:val="subscript"/>
              </w:rPr>
              <w:t>15</w:t>
            </w:r>
            <w:r w:rsidRPr="004F4558">
              <w:rPr>
                <w:rFonts w:cs="Times New Roman"/>
                <w:sz w:val="28"/>
                <w:szCs w:val="28"/>
              </w:rPr>
              <w:t>(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x</w:t>
            </w:r>
            <w:r w:rsidRPr="004F4558">
              <w:rPr>
                <w:rFonts w:cs="Times New Roman"/>
                <w:sz w:val="28"/>
                <w:szCs w:val="28"/>
              </w:rPr>
              <w:t>,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y</w:t>
            </w:r>
            <w:r w:rsidRPr="004F4558">
              <w:rPr>
                <w:rFonts w:cs="Times New Roman"/>
                <w:sz w:val="28"/>
                <w:szCs w:val="28"/>
              </w:rPr>
              <w:t>)</w:t>
            </w:r>
          </w:p>
          <w:p w:rsidR="00F70E0C" w:rsidRPr="004F4558" w:rsidRDefault="00F70E0C" w:rsidP="008F7CC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</w:tr>
    </w:tbl>
    <w:p w:rsidR="00A46A5A" w:rsidRDefault="00A46A5A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</w:p>
    <w:p w:rsidR="00F70E0C" w:rsidRPr="005B7C10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  <w:lang w:val="en-US"/>
        </w:rPr>
        <w:t>F</w:t>
      </w:r>
      <w:r w:rsidRPr="005B7C10">
        <w:rPr>
          <w:rFonts w:cs="Times New Roman"/>
          <w:sz w:val="28"/>
          <w:szCs w:val="28"/>
          <w:vertAlign w:val="subscript"/>
        </w:rPr>
        <w:t>15</w:t>
      </w:r>
      <w:r w:rsidRPr="005B7C10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5B7C10">
        <w:rPr>
          <w:rFonts w:cs="Times New Roman"/>
          <w:sz w:val="28"/>
          <w:szCs w:val="28"/>
        </w:rPr>
        <w:t>,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5B7C10">
        <w:rPr>
          <w:rFonts w:cs="Times New Roman"/>
          <w:sz w:val="28"/>
          <w:szCs w:val="28"/>
        </w:rPr>
        <w:t>)</w:t>
      </w:r>
      <w:r w:rsidRPr="004F4558">
        <w:rPr>
          <w:rFonts w:cs="Times New Roman"/>
          <w:sz w:val="28"/>
          <w:szCs w:val="28"/>
        </w:rPr>
        <w:t xml:space="preserve">                 № функции 15 </w:t>
      </w:r>
    </w:p>
    <w:p w:rsidR="003E03F9" w:rsidRPr="004F4558" w:rsidRDefault="003E03F9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3E03F9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Логическ</w:t>
      </w:r>
      <w:r w:rsidR="003E03F9" w:rsidRPr="004F4558">
        <w:rPr>
          <w:rFonts w:cs="Times New Roman"/>
          <w:sz w:val="28"/>
          <w:szCs w:val="28"/>
        </w:rPr>
        <w:t>ий элемент</w:t>
      </w:r>
      <w:r w:rsidR="00A46A5A">
        <w:rPr>
          <w:rFonts w:cs="Times New Roman"/>
          <w:sz w:val="28"/>
          <w:szCs w:val="28"/>
        </w:rPr>
        <w:t>,</w:t>
      </w:r>
      <w:r w:rsidR="003E03F9" w:rsidRPr="004F4558">
        <w:rPr>
          <w:rFonts w:cs="Times New Roman"/>
          <w:sz w:val="28"/>
          <w:szCs w:val="28"/>
        </w:rPr>
        <w:t xml:space="preserve"> реализующий </w:t>
      </w:r>
      <w:r w:rsidR="00A46A5A" w:rsidRPr="004F4558">
        <w:rPr>
          <w:rFonts w:cs="Times New Roman"/>
          <w:sz w:val="28"/>
          <w:szCs w:val="28"/>
          <w:lang w:val="en-US"/>
        </w:rPr>
        <w:t>F</w:t>
      </w:r>
      <w:r w:rsidR="00A46A5A" w:rsidRPr="005B7C10">
        <w:rPr>
          <w:rFonts w:cs="Times New Roman"/>
          <w:sz w:val="28"/>
          <w:szCs w:val="28"/>
          <w:vertAlign w:val="subscript"/>
        </w:rPr>
        <w:t>15</w:t>
      </w:r>
      <w:r w:rsidR="00A46A5A" w:rsidRPr="005B7C10">
        <w:rPr>
          <w:rFonts w:cs="Times New Roman"/>
          <w:sz w:val="28"/>
          <w:szCs w:val="28"/>
        </w:rPr>
        <w:t>(</w:t>
      </w:r>
      <w:r w:rsidR="00A46A5A" w:rsidRPr="004F4558">
        <w:rPr>
          <w:rFonts w:cs="Times New Roman"/>
          <w:sz w:val="28"/>
          <w:szCs w:val="28"/>
          <w:lang w:val="en-US"/>
        </w:rPr>
        <w:t>x</w:t>
      </w:r>
      <w:r w:rsidR="00A46A5A" w:rsidRPr="005B7C10">
        <w:rPr>
          <w:rFonts w:cs="Times New Roman"/>
          <w:sz w:val="28"/>
          <w:szCs w:val="28"/>
        </w:rPr>
        <w:t>,</w:t>
      </w:r>
      <w:r w:rsidR="00A46A5A" w:rsidRPr="004F4558">
        <w:rPr>
          <w:rFonts w:cs="Times New Roman"/>
          <w:sz w:val="28"/>
          <w:szCs w:val="28"/>
          <w:lang w:val="en-US"/>
        </w:rPr>
        <w:t>y</w:t>
      </w:r>
      <w:r w:rsidR="00A46A5A" w:rsidRPr="005B7C10">
        <w:rPr>
          <w:rFonts w:cs="Times New Roman"/>
          <w:sz w:val="28"/>
          <w:szCs w:val="28"/>
        </w:rPr>
        <w:t>)</w:t>
      </w:r>
      <w:r w:rsidR="003E03F9" w:rsidRPr="004F4558">
        <w:rPr>
          <w:rFonts w:cs="Times New Roman"/>
          <w:sz w:val="28"/>
          <w:szCs w:val="28"/>
        </w:rPr>
        <w:t xml:space="preserve"> — “генератор единиц”.</w:t>
      </w:r>
    </w:p>
    <w:p w:rsidR="003E03F9" w:rsidRPr="004F4558" w:rsidRDefault="003E03F9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pStyle w:val="a7"/>
        <w:numPr>
          <w:ilvl w:val="0"/>
          <w:numId w:val="24"/>
        </w:numPr>
        <w:spacing w:line="276" w:lineRule="auto"/>
        <w:ind w:left="0" w:firstLine="0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Отрицание дизъюнкции ( стрелка Пирса, или функция Вебба)</w:t>
      </w:r>
      <w:r w:rsidR="003E03F9" w:rsidRPr="004F4558">
        <w:rPr>
          <w:rFonts w:cs="Times New Roman"/>
          <w:sz w:val="28"/>
          <w:szCs w:val="28"/>
        </w:rPr>
        <w:t xml:space="preserve"> —</w:t>
      </w:r>
      <w:r w:rsidRPr="004F4558">
        <w:rPr>
          <w:rFonts w:cs="Times New Roman"/>
          <w:sz w:val="28"/>
          <w:szCs w:val="28"/>
        </w:rPr>
        <w:t>логическая функция истинна только тогда, когда составляющие её простые высказывания одновременно ложные.</w:t>
      </w:r>
    </w:p>
    <w:p w:rsidR="003E03F9" w:rsidRPr="004F4558" w:rsidRDefault="003E03F9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Запись м. б. в одном из видов: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  <w:r w:rsidRPr="004F4558">
        <w:rPr>
          <w:rFonts w:cs="Times New Roman"/>
          <w:sz w:val="28"/>
          <w:szCs w:val="28"/>
          <w:lang w:val="en-US"/>
        </w:rPr>
        <w:t>F=x</w:t>
      </w:r>
      <w:r w:rsidR="003E03F9" w:rsidRPr="004F4558">
        <w:rPr>
          <w:rFonts w:cs="Times New Roman"/>
          <w:sz w:val="28"/>
          <w:szCs w:val="28"/>
          <w:lang w:val="en-US"/>
        </w:rPr>
        <w:t>↓</w:t>
      </w:r>
      <w:r w:rsidRPr="004F4558">
        <w:rPr>
          <w:rFonts w:cs="Times New Roman"/>
          <w:sz w:val="28"/>
          <w:szCs w:val="28"/>
          <w:lang w:val="en-US"/>
        </w:rPr>
        <w:t>y</w:t>
      </w:r>
      <w:r w:rsidR="00161421" w:rsidRPr="004F4558">
        <w:rPr>
          <w:rFonts w:cs="Times New Roman"/>
          <w:sz w:val="28"/>
          <w:szCs w:val="28"/>
          <w:lang w:val="en-US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x˅y</m:t>
            </m:r>
          </m:e>
        </m:acc>
      </m:oMath>
      <w:r w:rsidRPr="004F4558">
        <w:rPr>
          <w:rFonts w:cs="Times New Roman"/>
          <w:sz w:val="28"/>
          <w:szCs w:val="28"/>
          <w:lang w:val="en-US"/>
        </w:rPr>
        <w:t xml:space="preserve">; </w:t>
      </w:r>
      <m:oMath>
        <m:r>
          <m:rPr>
            <m:nor/>
          </m:rPr>
          <w:rPr>
            <w:rFonts w:ascii="Cambria Math" w:hAnsi="Cambria Math" w:cs="Times New Roman"/>
            <w:sz w:val="28"/>
            <w:szCs w:val="28"/>
            <w:lang w:val="en-US"/>
          </w:rPr>
          <m:t>F=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x+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</m:oMath>
      <w:r w:rsidRPr="004F4558">
        <w:rPr>
          <w:rFonts w:cs="Times New Roman"/>
          <w:sz w:val="28"/>
          <w:szCs w:val="28"/>
          <w:lang w:val="en-US"/>
        </w:rPr>
        <w:t>;  F</w:t>
      </w:r>
      <w:r w:rsidR="00161421" w:rsidRPr="004F4558">
        <w:rPr>
          <w:rFonts w:cs="Times New Roman"/>
          <w:sz w:val="28"/>
          <w:szCs w:val="28"/>
          <w:lang w:val="en-US"/>
        </w:rPr>
        <w:t>=</w:t>
      </w:r>
      <w:r w:rsidRPr="004F4558">
        <w:rPr>
          <w:rFonts w:cs="Times New Roman"/>
          <w:sz w:val="28"/>
          <w:szCs w:val="28"/>
          <w:lang w:val="en-US"/>
        </w:rPr>
        <w:t>x o y;</w:t>
      </w:r>
    </w:p>
    <w:p w:rsidR="00161421" w:rsidRPr="004F4558" w:rsidRDefault="00161421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</w:p>
    <w:p w:rsidR="00F70E0C" w:rsidRPr="004F4558" w:rsidRDefault="00161421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Таблица истинности: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1154"/>
      </w:tblGrid>
      <w:tr w:rsidR="00F70E0C" w:rsidRPr="004F4558" w:rsidTr="00473D71">
        <w:trPr>
          <w:trHeight w:val="4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у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F</w:t>
            </w:r>
            <w:r w:rsidRPr="004F4558">
              <w:rPr>
                <w:rFonts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(x,y)</w:t>
            </w:r>
          </w:p>
          <w:p w:rsidR="00F70E0C" w:rsidRPr="004F4558" w:rsidRDefault="00F70E0C" w:rsidP="008F7CC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</w:tr>
    </w:tbl>
    <w:p w:rsidR="00A46A5A" w:rsidRDefault="00A46A5A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  <w:r w:rsidRPr="004F4558">
        <w:rPr>
          <w:rFonts w:cs="Times New Roman"/>
          <w:sz w:val="28"/>
          <w:szCs w:val="28"/>
        </w:rPr>
        <w:t xml:space="preserve">№ функции 8         </w:t>
      </w: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8</w:t>
      </w:r>
      <w:r w:rsidRPr="004F4558">
        <w:rPr>
          <w:rFonts w:cs="Times New Roman"/>
          <w:sz w:val="28"/>
          <w:szCs w:val="28"/>
          <w:lang w:val="en-US"/>
        </w:rPr>
        <w:t>(x,y)</w:t>
      </w:r>
    </w:p>
    <w:p w:rsidR="00161421" w:rsidRPr="004F4558" w:rsidRDefault="00161421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Для реализации операции используется элемент Пирса (ИЛИ-НЕ).      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Функциональное изображение элемента ИЛИ-НЕ</w:t>
      </w:r>
      <w:r w:rsidR="00161421" w:rsidRPr="004F4558">
        <w:rPr>
          <w:rFonts w:cs="Times New Roman"/>
          <w:sz w:val="28"/>
          <w:szCs w:val="28"/>
        </w:rPr>
        <w:t>:</w: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2" o:spid="_x0000_s1273" type="#_x0000_t32" style="position:absolute;left:0;text-align:left;margin-left:34.05pt;margin-top:15.25pt;width:17.25pt;height:0;flip:x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rect id="Rectangle 13" o:spid="_x0000_s1028" style="position:absolute;left:0;text-align:left;margin-left:51.3pt;margin-top:.25pt;width:35.25pt;height:56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">
            <v:textbox>
              <w:txbxContent>
                <w:p w:rsidR="000B6695" w:rsidRPr="0046403C" w:rsidRDefault="000B6695" w:rsidP="0046403C">
                  <w:pPr>
                    <w:jc w:val="right"/>
                    <w:rPr>
                      <w:sz w:val="28"/>
                      <w:szCs w:val="28"/>
                      <w:lang w:val="en-US"/>
                    </w:rPr>
                  </w:pPr>
                  <w:r w:rsidRPr="0046403C">
                    <w:rPr>
                      <w:sz w:val="28"/>
                      <w:szCs w:val="28"/>
                      <w:lang w:val="en-US"/>
                    </w:rPr>
                    <w:t>1</w:t>
                  </w:r>
                </w:p>
              </w:txbxContent>
            </v:textbox>
          </v:rect>
        </w:pict>
      </w:r>
      <w:r w:rsidR="00F70E0C" w:rsidRPr="004F4558">
        <w:rPr>
          <w:rFonts w:cs="Times New Roman"/>
          <w:sz w:val="28"/>
          <w:szCs w:val="28"/>
        </w:rPr>
        <w:t xml:space="preserve">           </w:t>
      </w:r>
      <w:r w:rsidR="00F70E0C" w:rsidRPr="004F4558">
        <w:rPr>
          <w:rFonts w:cs="Times New Roman"/>
          <w:sz w:val="28"/>
          <w:szCs w:val="28"/>
          <w:lang w:val="en-US"/>
        </w:rPr>
        <w:t>x</w: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oval id="Овал 372" o:spid="_x0000_s1272" style="position:absolute;left:0;text-align:left;margin-left:84.3pt;margin-top:12.5pt;width:5.25pt;height:5.25pt;z-index:251797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" fillcolor="white [3212]" strokecolor="black [3213]" strokeweight=".25pt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4" o:spid="_x0000_s1271" type="#_x0000_t32" style="position:absolute;left:0;text-align:left;margin-left:86.55pt;margin-top:14.9pt;width:30pt;height:.05pt;flip:x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lCGKQIAAEkEAAAOAAAAZHJzL2Uyb0RvYy54bWysVE2P2jAQvVfqf7B8hyQQKESE1SqB9rDd&#10;Iu32BxjbIVYd27INAVX97x2bjy7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"/>
        </w:pict>
      </w:r>
      <w:r w:rsidR="00F70E0C" w:rsidRPr="004F4558">
        <w:rPr>
          <w:rFonts w:cs="Times New Roman"/>
          <w:sz w:val="28"/>
          <w:szCs w:val="28"/>
        </w:rPr>
        <w:t xml:space="preserve">                          </w:t>
      </w:r>
      <m:oMath>
        <m:r>
          <m:rPr>
            <m:nor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       </w:t>
      </w:r>
      <w:r w:rsidRPr="004F4558">
        <w:rPr>
          <w:rFonts w:cs="Times New Roman"/>
          <w:sz w:val="28"/>
          <w:szCs w:val="28"/>
          <w:lang w:val="en-US"/>
        </w:rPr>
        <w:t>y</w:t>
      </w:r>
    </w:p>
    <w:p w:rsidR="00172FE9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5" o:spid="_x0000_s1270" type="#_x0000_t32" style="position:absolute;left:0;text-align:left;margin-left:33.3pt;margin-top:1.45pt;width:17.25pt;height:0;flip:x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"/>
        </w:pict>
      </w:r>
    </w:p>
    <w:p w:rsidR="00172FE9" w:rsidRPr="004F4558" w:rsidRDefault="00F70E0C" w:rsidP="008F7CC2">
      <w:pPr>
        <w:pStyle w:val="a7"/>
        <w:numPr>
          <w:ilvl w:val="0"/>
          <w:numId w:val="24"/>
        </w:numPr>
        <w:spacing w:line="276" w:lineRule="auto"/>
        <w:ind w:left="0" w:firstLine="0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Отрицание конъюнкции</w:t>
      </w:r>
      <w:r w:rsidRPr="004F4558">
        <w:rPr>
          <w:rFonts w:cs="Times New Roman"/>
          <w:sz w:val="28"/>
          <w:szCs w:val="28"/>
        </w:rPr>
        <w:t xml:space="preserve"> </w:t>
      </w:r>
      <w:r w:rsidRPr="004F4558">
        <w:rPr>
          <w:rFonts w:cs="Times New Roman"/>
          <w:b/>
          <w:sz w:val="28"/>
          <w:szCs w:val="28"/>
        </w:rPr>
        <w:t>(Штрих Шеффера)</w:t>
      </w:r>
      <w:r w:rsidR="00172FE9" w:rsidRPr="004F4558">
        <w:rPr>
          <w:rFonts w:cs="Times New Roman"/>
          <w:sz w:val="28"/>
          <w:szCs w:val="28"/>
        </w:rPr>
        <w:t xml:space="preserve"> —</w:t>
      </w:r>
      <w:r w:rsidRPr="004F4558">
        <w:rPr>
          <w:rFonts w:cs="Times New Roman"/>
          <w:sz w:val="28"/>
          <w:szCs w:val="28"/>
        </w:rPr>
        <w:t xml:space="preserve"> функция истинна, если хотя бы одно из составляющих её высказываний ложно.</w:t>
      </w:r>
    </w:p>
    <w:p w:rsidR="00172FE9" w:rsidRPr="004F4558" w:rsidRDefault="00172FE9" w:rsidP="008F7CC2">
      <w:pPr>
        <w:pStyle w:val="a7"/>
        <w:spacing w:line="276" w:lineRule="auto"/>
        <w:ind w:left="0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pStyle w:val="a7"/>
        <w:spacing w:line="276" w:lineRule="auto"/>
        <w:ind w:left="0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Алгебраическая запись операции Шеффера:</w:t>
      </w:r>
    </w:p>
    <w:p w:rsidR="00172FE9" w:rsidRPr="00826FBE" w:rsidRDefault="00386E40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6" o:spid="_x0000_s1269" type="#_x0000_t32" style="position:absolute;left:0;text-align:left;margin-left:103.8pt;margin-top:.75pt;width:20.25pt;height:.1pt;flip:x y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7" o:spid="_x0000_s1268" type="#_x0000_t32" style="position:absolute;left:0;text-align:left;margin-left:157.8pt;margin-top:.8pt;width:15.75pt;height:.05pt;flip:x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"/>
        </w:pict>
      </w:r>
      <w:r w:rsidR="00F70E0C" w:rsidRPr="004F4558">
        <w:rPr>
          <w:rFonts w:cs="Times New Roman"/>
          <w:sz w:val="28"/>
          <w:szCs w:val="28"/>
          <w:lang w:val="en-US"/>
        </w:rPr>
        <w:t>F</w:t>
      </w:r>
      <w:r w:rsidR="00F70E0C" w:rsidRPr="00826FBE">
        <w:rPr>
          <w:rFonts w:cs="Times New Roman"/>
          <w:sz w:val="28"/>
          <w:szCs w:val="28"/>
          <w:lang w:val="en-US"/>
        </w:rPr>
        <w:t>(</w:t>
      </w:r>
      <w:r w:rsidR="00F70E0C" w:rsidRPr="004F4558">
        <w:rPr>
          <w:rFonts w:cs="Times New Roman"/>
          <w:sz w:val="28"/>
          <w:szCs w:val="28"/>
          <w:lang w:val="en-US"/>
        </w:rPr>
        <w:t>x</w:t>
      </w:r>
      <w:r w:rsidR="00F70E0C" w:rsidRPr="00826FBE">
        <w:rPr>
          <w:rFonts w:cs="Times New Roman"/>
          <w:sz w:val="28"/>
          <w:szCs w:val="28"/>
          <w:lang w:val="en-US"/>
        </w:rPr>
        <w:t>,</w:t>
      </w:r>
      <w:r w:rsidR="00F70E0C" w:rsidRPr="004F4558">
        <w:rPr>
          <w:rFonts w:cs="Times New Roman"/>
          <w:sz w:val="28"/>
          <w:szCs w:val="28"/>
          <w:lang w:val="en-US"/>
        </w:rPr>
        <w:t>y</w:t>
      </w:r>
      <w:r w:rsidR="00F70E0C" w:rsidRPr="00826FBE">
        <w:rPr>
          <w:rFonts w:cs="Times New Roman"/>
          <w:sz w:val="28"/>
          <w:szCs w:val="28"/>
          <w:lang w:val="en-US"/>
        </w:rPr>
        <w:t>)=</w:t>
      </w:r>
      <w:r w:rsidR="00F70E0C" w:rsidRPr="004F4558">
        <w:rPr>
          <w:rFonts w:cs="Times New Roman"/>
          <w:sz w:val="28"/>
          <w:szCs w:val="28"/>
          <w:lang w:val="en-US"/>
        </w:rPr>
        <w:t>x</w:t>
      </w:r>
      <w:r w:rsidR="00F70E0C" w:rsidRPr="00826FBE">
        <w:rPr>
          <w:rFonts w:cs="Times New Roman"/>
          <w:sz w:val="28"/>
          <w:szCs w:val="28"/>
          <w:lang w:val="en-US"/>
        </w:rPr>
        <w:t>/</w:t>
      </w:r>
      <w:r w:rsidR="00F70E0C" w:rsidRPr="004F4558">
        <w:rPr>
          <w:rFonts w:cs="Times New Roman"/>
          <w:sz w:val="28"/>
          <w:szCs w:val="28"/>
          <w:lang w:val="en-US"/>
        </w:rPr>
        <w:t>y</w:t>
      </w:r>
      <w:r w:rsidR="00F70E0C" w:rsidRPr="00826FBE">
        <w:rPr>
          <w:rFonts w:cs="Times New Roman"/>
          <w:sz w:val="28"/>
          <w:szCs w:val="28"/>
          <w:lang w:val="en-US"/>
        </w:rPr>
        <w:t xml:space="preserve">;      </w:t>
      </w:r>
      <w:r w:rsidR="00F70E0C" w:rsidRPr="004F4558">
        <w:rPr>
          <w:rFonts w:cs="Times New Roman"/>
          <w:sz w:val="28"/>
          <w:szCs w:val="28"/>
          <w:lang w:val="en-US"/>
        </w:rPr>
        <w:t>F</w:t>
      </w:r>
      <w:r w:rsidR="00F70E0C" w:rsidRPr="00826FBE">
        <w:rPr>
          <w:rFonts w:cs="Times New Roman"/>
          <w:sz w:val="28"/>
          <w:szCs w:val="28"/>
          <w:lang w:val="en-US"/>
        </w:rPr>
        <w:t>=</w:t>
      </w:r>
      <w:r w:rsidR="00F70E0C" w:rsidRPr="004F4558">
        <w:rPr>
          <w:rFonts w:cs="Times New Roman"/>
          <w:sz w:val="28"/>
          <w:szCs w:val="28"/>
          <w:lang w:val="en-US"/>
        </w:rPr>
        <w:t>x</w:t>
      </w:r>
      <w:r w:rsidR="00F70E0C" w:rsidRPr="00826FBE">
        <w:rPr>
          <w:rFonts w:cs="Times New Roman"/>
          <w:sz w:val="28"/>
          <w:szCs w:val="28"/>
          <w:lang w:val="en-US"/>
        </w:rPr>
        <w:t>^</w:t>
      </w:r>
      <w:r w:rsidR="00F70E0C" w:rsidRPr="004F4558">
        <w:rPr>
          <w:rFonts w:cs="Times New Roman"/>
          <w:sz w:val="28"/>
          <w:szCs w:val="28"/>
          <w:lang w:val="en-US"/>
        </w:rPr>
        <w:t>y</w:t>
      </w:r>
      <w:r w:rsidR="00F70E0C" w:rsidRPr="00826FBE">
        <w:rPr>
          <w:rFonts w:cs="Times New Roman"/>
          <w:sz w:val="28"/>
          <w:szCs w:val="28"/>
          <w:lang w:val="en-US"/>
        </w:rPr>
        <w:t xml:space="preserve">;     </w:t>
      </w:r>
      <w:r w:rsidR="00F70E0C" w:rsidRPr="004F4558">
        <w:rPr>
          <w:rFonts w:cs="Times New Roman"/>
          <w:sz w:val="28"/>
          <w:szCs w:val="28"/>
          <w:lang w:val="en-US"/>
        </w:rPr>
        <w:t>F</w:t>
      </w:r>
      <w:r w:rsidR="00F70E0C" w:rsidRPr="00826FBE">
        <w:rPr>
          <w:rFonts w:cs="Times New Roman"/>
          <w:sz w:val="28"/>
          <w:szCs w:val="28"/>
          <w:lang w:val="en-US"/>
        </w:rPr>
        <w:t>=</w:t>
      </w:r>
      <w:r w:rsidR="00F70E0C" w:rsidRPr="004F4558">
        <w:rPr>
          <w:rFonts w:cs="Times New Roman"/>
          <w:sz w:val="28"/>
          <w:szCs w:val="28"/>
          <w:lang w:val="en-US"/>
        </w:rPr>
        <w:t>xy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Таблица</w:t>
      </w:r>
      <w:r w:rsidR="00A46A5A">
        <w:rPr>
          <w:rFonts w:cs="Times New Roman"/>
          <w:sz w:val="28"/>
          <w:szCs w:val="28"/>
        </w:rPr>
        <w:t xml:space="preserve"> истинности отображает логику ра</w:t>
      </w:r>
      <w:r w:rsidRPr="004F4558">
        <w:rPr>
          <w:rFonts w:cs="Times New Roman"/>
          <w:sz w:val="28"/>
          <w:szCs w:val="28"/>
        </w:rPr>
        <w:t>боты: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1154"/>
      </w:tblGrid>
      <w:tr w:rsidR="00F70E0C" w:rsidRPr="004F4558" w:rsidTr="00473D71">
        <w:trPr>
          <w:trHeight w:val="4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у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F(x,y)</w:t>
            </w:r>
          </w:p>
          <w:p w:rsidR="00F70E0C" w:rsidRPr="004F4558" w:rsidRDefault="00F70E0C" w:rsidP="008F7CC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</w:tr>
    </w:tbl>
    <w:p w:rsidR="00A46A5A" w:rsidRDefault="00A46A5A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  <w:r w:rsidRPr="004F4558">
        <w:rPr>
          <w:rFonts w:cs="Times New Roman"/>
          <w:sz w:val="28"/>
          <w:szCs w:val="28"/>
        </w:rPr>
        <w:t>№ функции</w:t>
      </w:r>
      <w:r w:rsidRPr="004F4558">
        <w:rPr>
          <w:rFonts w:cs="Times New Roman"/>
          <w:sz w:val="28"/>
          <w:szCs w:val="28"/>
          <w:lang w:val="en-US"/>
        </w:rPr>
        <w:t xml:space="preserve"> 14           </w:t>
      </w:r>
      <w:r w:rsidRPr="004F4558">
        <w:rPr>
          <w:rFonts w:cs="Times New Roman"/>
          <w:sz w:val="28"/>
          <w:szCs w:val="28"/>
        </w:rPr>
        <w:t xml:space="preserve"> </w:t>
      </w: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14</w:t>
      </w:r>
      <w:r w:rsidRPr="004F4558">
        <w:rPr>
          <w:rFonts w:cs="Times New Roman"/>
          <w:sz w:val="28"/>
          <w:szCs w:val="28"/>
          <w:lang w:val="en-US"/>
        </w:rPr>
        <w:t>(x,y)</w:t>
      </w:r>
    </w:p>
    <w:p w:rsidR="00172FE9" w:rsidRPr="004F4558" w:rsidRDefault="00172FE9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Для реализации операции применяется элемент Шеффера (элемент И-НЕ) функциональное изображение которого:</w:t>
      </w:r>
    </w:p>
    <w:p w:rsidR="00172FE9" w:rsidRDefault="00655241" w:rsidP="00655241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1250719" cy="997527"/>
            <wp:effectExtent l="19050" t="0" r="6581" b="0"/>
            <wp:docPr id="2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527" cy="997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241" w:rsidRDefault="00655241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655241" w:rsidRPr="004F4558" w:rsidRDefault="00655241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pStyle w:val="a7"/>
        <w:numPr>
          <w:ilvl w:val="0"/>
          <w:numId w:val="24"/>
        </w:numPr>
        <w:spacing w:line="276" w:lineRule="auto"/>
        <w:ind w:left="0" w:firstLine="0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Эквивалентность (равнозначность)</w:t>
      </w:r>
      <w:r w:rsidRPr="004F4558">
        <w:rPr>
          <w:rFonts w:cs="Times New Roman"/>
          <w:sz w:val="28"/>
          <w:szCs w:val="28"/>
        </w:rPr>
        <w:t xml:space="preserve"> – логическая операция, в результате которой функция будет истинной, если составляющие её аргументы равноценны или равнозначны.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Обозначение:     </w:t>
      </w: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>,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4F4558">
        <w:rPr>
          <w:rFonts w:cs="Times New Roman"/>
          <w:sz w:val="28"/>
          <w:szCs w:val="28"/>
        </w:rPr>
        <w:t xml:space="preserve">)= 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 xml:space="preserve"> ≡ 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4F4558">
        <w:rPr>
          <w:rFonts w:cs="Times New Roman"/>
          <w:sz w:val="28"/>
          <w:szCs w:val="28"/>
        </w:rPr>
        <w:t xml:space="preserve">;                                                                                                                </w:t>
      </w:r>
    </w:p>
    <w:p w:rsidR="00F70E0C" w:rsidRPr="00F54445" w:rsidRDefault="00F70E0C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  <w:r w:rsidRPr="004F4558">
        <w:rPr>
          <w:rFonts w:cs="Times New Roman"/>
          <w:sz w:val="28"/>
          <w:szCs w:val="28"/>
        </w:rPr>
        <w:t xml:space="preserve">                                </w:t>
      </w:r>
      <w:r w:rsidRPr="004F4558">
        <w:rPr>
          <w:rFonts w:cs="Times New Roman"/>
          <w:sz w:val="28"/>
          <w:szCs w:val="28"/>
          <w:lang w:val="en-US"/>
        </w:rPr>
        <w:t>F</w:t>
      </w:r>
      <w:r w:rsidRPr="00F54445">
        <w:rPr>
          <w:rFonts w:cs="Times New Roman"/>
          <w:sz w:val="28"/>
          <w:szCs w:val="28"/>
          <w:lang w:val="en-US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F54445">
        <w:rPr>
          <w:rFonts w:cs="Times New Roman"/>
          <w:sz w:val="28"/>
          <w:szCs w:val="28"/>
          <w:lang w:val="en-US"/>
        </w:rPr>
        <w:t>,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F54445">
        <w:rPr>
          <w:rFonts w:cs="Times New Roman"/>
          <w:sz w:val="28"/>
          <w:szCs w:val="28"/>
          <w:lang w:val="en-US"/>
        </w:rPr>
        <w:t xml:space="preserve">)= 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F54445">
        <w:rPr>
          <w:rFonts w:cs="Times New Roman"/>
          <w:sz w:val="28"/>
          <w:szCs w:val="28"/>
          <w:lang w:val="en-US"/>
        </w:rPr>
        <w:t>~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F54445">
        <w:rPr>
          <w:rFonts w:cs="Times New Roman"/>
          <w:sz w:val="28"/>
          <w:szCs w:val="28"/>
          <w:lang w:val="en-US"/>
        </w:rPr>
        <w:t>;</w:t>
      </w:r>
    </w:p>
    <w:p w:rsidR="00F70E0C" w:rsidRPr="00F54445" w:rsidRDefault="00F70E0C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  <w:r w:rsidRPr="00F54445">
        <w:rPr>
          <w:rFonts w:cs="Times New Roman"/>
          <w:sz w:val="28"/>
          <w:szCs w:val="28"/>
          <w:lang w:val="en-US"/>
        </w:rPr>
        <w:t xml:space="preserve">                                </w:t>
      </w:r>
      <w:r w:rsidRPr="004F4558">
        <w:rPr>
          <w:rFonts w:cs="Times New Roman"/>
          <w:sz w:val="28"/>
          <w:szCs w:val="28"/>
          <w:lang w:val="en-US"/>
        </w:rPr>
        <w:t>F</w:t>
      </w:r>
      <w:r w:rsidRPr="00F54445">
        <w:rPr>
          <w:rFonts w:cs="Times New Roman"/>
          <w:sz w:val="28"/>
          <w:szCs w:val="28"/>
          <w:lang w:val="en-US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F54445">
        <w:rPr>
          <w:rFonts w:cs="Times New Roman"/>
          <w:sz w:val="28"/>
          <w:szCs w:val="28"/>
          <w:lang w:val="en-US"/>
        </w:rPr>
        <w:t>,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F54445">
        <w:rPr>
          <w:rFonts w:cs="Times New Roman"/>
          <w:sz w:val="28"/>
          <w:szCs w:val="28"/>
          <w:lang w:val="en-US"/>
        </w:rPr>
        <w:t>)=</w:t>
      </w:r>
      <w:r w:rsidRPr="004F4558">
        <w:rPr>
          <w:rFonts w:cs="Times New Roman"/>
          <w:sz w:val="28"/>
          <w:szCs w:val="28"/>
          <w:lang w:val="en-US"/>
        </w:rPr>
        <w:t>x</w:t>
      </w:r>
      <w:r w:rsidR="00172FE9" w:rsidRPr="00F54445">
        <w:rPr>
          <w:rFonts w:cs="Times New Roman"/>
          <w:sz w:val="28"/>
          <w:szCs w:val="28"/>
          <w:lang w:val="en-US"/>
        </w:rPr>
        <w:t xml:space="preserve"> </w:t>
      </w:r>
      <w:r w:rsidR="00655241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13995" cy="154305"/>
            <wp:effectExtent l="19050" t="0" r="0" b="0"/>
            <wp:docPr id="2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2FE9" w:rsidRPr="00F54445">
        <w:rPr>
          <w:rFonts w:cs="Times New Roman"/>
          <w:sz w:val="28"/>
          <w:szCs w:val="28"/>
          <w:lang w:val="en-US"/>
        </w:rPr>
        <w:t xml:space="preserve">  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F54445">
        <w:rPr>
          <w:rFonts w:cs="Times New Roman"/>
          <w:sz w:val="28"/>
          <w:szCs w:val="28"/>
          <w:lang w:val="en-US"/>
        </w:rPr>
        <w:t>;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  <w:lang w:val="uk-UA"/>
        </w:rPr>
        <w:t>Логика робот</w:t>
      </w:r>
      <w:r w:rsidRPr="004F4558">
        <w:rPr>
          <w:rFonts w:cs="Times New Roman"/>
          <w:sz w:val="28"/>
          <w:szCs w:val="28"/>
        </w:rPr>
        <w:t xml:space="preserve">ы: 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1154"/>
      </w:tblGrid>
      <w:tr w:rsidR="00F70E0C" w:rsidRPr="004F4558" w:rsidTr="00473D71">
        <w:trPr>
          <w:trHeight w:val="4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у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F(x,y)</w:t>
            </w:r>
          </w:p>
          <w:p w:rsidR="00F70E0C" w:rsidRPr="004F4558" w:rsidRDefault="00F70E0C" w:rsidP="008F7CC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</w:tr>
    </w:tbl>
    <w:p w:rsidR="003D01B3" w:rsidRDefault="003D01B3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AF7EB1" w:rsidRPr="003D01B3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№ функции 9              </w:t>
      </w: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9</w:t>
      </w:r>
      <w:r w:rsidRPr="004F4558">
        <w:rPr>
          <w:rFonts w:cs="Times New Roman"/>
          <w:sz w:val="28"/>
          <w:szCs w:val="28"/>
          <w:lang w:val="en-US"/>
        </w:rPr>
        <w:t>(x,y)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lastRenderedPageBreak/>
        <w:t>Элемент</w:t>
      </w:r>
      <w:r w:rsidR="00AF7EB1" w:rsidRPr="004F4558">
        <w:rPr>
          <w:rFonts w:cs="Times New Roman"/>
          <w:sz w:val="28"/>
          <w:szCs w:val="28"/>
        </w:rPr>
        <w:t>,</w:t>
      </w:r>
      <w:r w:rsidRPr="004F4558">
        <w:rPr>
          <w:rFonts w:cs="Times New Roman"/>
          <w:sz w:val="28"/>
          <w:szCs w:val="28"/>
        </w:rPr>
        <w:t xml:space="preserve"> реализующий функцию, называется равнозначность.     </w:t>
      </w:r>
    </w:p>
    <w:p w:rsidR="00F70E0C" w:rsidRDefault="00F70E0C" w:rsidP="008F7CC2">
      <w:pPr>
        <w:spacing w:line="276" w:lineRule="auto"/>
        <w:jc w:val="both"/>
        <w:rPr>
          <w:rFonts w:cs="Times New Roman"/>
          <w:sz w:val="28"/>
          <w:szCs w:val="28"/>
          <w:lang w:val="uk-UA"/>
        </w:rPr>
      </w:pPr>
      <w:r w:rsidRPr="004F4558">
        <w:rPr>
          <w:rFonts w:cs="Times New Roman"/>
          <w:sz w:val="28"/>
          <w:szCs w:val="28"/>
        </w:rPr>
        <w:t xml:space="preserve">Функциональное обозначение: </w:t>
      </w:r>
    </w:p>
    <w:p w:rsidR="005B7C10" w:rsidRDefault="005B7C10" w:rsidP="008F7CC2">
      <w:pPr>
        <w:spacing w:line="276" w:lineRule="auto"/>
        <w:jc w:val="both"/>
        <w:rPr>
          <w:rFonts w:cs="Times New Roman"/>
          <w:sz w:val="28"/>
          <w:szCs w:val="28"/>
          <w:lang w:val="uk-UA"/>
        </w:rPr>
      </w:pPr>
    </w:p>
    <w:p w:rsidR="005B7C10" w:rsidRPr="005B7C10" w:rsidRDefault="005B7C10" w:rsidP="008F7CC2">
      <w:pPr>
        <w:spacing w:line="276" w:lineRule="auto"/>
        <w:jc w:val="both"/>
        <w:rPr>
          <w:rFonts w:cs="Times New Roman"/>
          <w:sz w:val="28"/>
          <w:szCs w:val="28"/>
          <w:lang w:val="uk-UA"/>
        </w:rPr>
      </w:pP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4" o:spid="_x0000_s1262" type="#_x0000_t32" style="position:absolute;left:0;text-align:left;margin-left:5.55pt;margin-top:14.15pt;width:18.75pt;height:0;flip:x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rect id="Rectangle 25" o:spid="_x0000_s1030" style="position:absolute;left:0;text-align:left;margin-left:23.55pt;margin-top:.65pt;width:32.25pt;height:55.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">
            <v:textbox>
              <w:txbxContent>
                <w:p w:rsidR="000B6695" w:rsidRPr="00D11EF7" w:rsidRDefault="000B6695" w:rsidP="00D11EF7">
                  <w:pPr>
                    <w:jc w:val="right"/>
                    <w:rPr>
                      <w:lang w:val="en-US"/>
                    </w:rPr>
                  </w:pPr>
                  <w:r w:rsidRPr="00D11EF7">
                    <w:rPr>
                      <w:lang w:val="en-US"/>
                    </w:rPr>
                    <w:t>=</w:t>
                  </w:r>
                </w:p>
              </w:txbxContent>
            </v:textbox>
          </v:rect>
        </w:pict>
      </w:r>
      <w:r w:rsidR="00F70E0C" w:rsidRPr="004F4558">
        <w:rPr>
          <w:rFonts w:cs="Times New Roman"/>
          <w:sz w:val="28"/>
          <w:szCs w:val="28"/>
        </w:rPr>
        <w:t xml:space="preserve">   </w:t>
      </w:r>
      <w:r w:rsidR="00F70E0C" w:rsidRPr="004F4558">
        <w:rPr>
          <w:rFonts w:cs="Times New Roman"/>
          <w:sz w:val="28"/>
          <w:szCs w:val="28"/>
          <w:lang w:val="en-US"/>
        </w:rPr>
        <w:t>x</w: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7" o:spid="_x0000_s1260" type="#_x0000_t32" style="position:absolute;left:0;text-align:left;margin-left:55.8pt;margin-top:14.65pt;width:30.75pt;height:0;flip:x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"/>
        </w:pict>
      </w:r>
      <w:r w:rsidR="00F70E0C" w:rsidRPr="004F4558">
        <w:rPr>
          <w:rFonts w:cs="Times New Roman"/>
          <w:sz w:val="28"/>
          <w:szCs w:val="28"/>
        </w:rPr>
        <w:t xml:space="preserve">                  </w:t>
      </w:r>
      <w:r w:rsidR="00F70E0C" w:rsidRPr="004F4558">
        <w:rPr>
          <w:rFonts w:cs="Times New Roman"/>
          <w:sz w:val="28"/>
          <w:szCs w:val="28"/>
          <w:lang w:val="en-US"/>
        </w:rPr>
        <w:t>x</w:t>
      </w:r>
      <w:r w:rsidR="003D01B3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13995" cy="154305"/>
            <wp:effectExtent l="19050" t="0" r="0" b="0"/>
            <wp:docPr id="27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0E0C" w:rsidRPr="004F4558">
        <w:rPr>
          <w:rFonts w:cs="Times New Roman"/>
          <w:sz w:val="28"/>
          <w:szCs w:val="28"/>
          <w:lang w:val="en-US"/>
        </w:rPr>
        <w:t>y</w: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6" o:spid="_x0000_s1261" type="#_x0000_t32" style="position:absolute;left:0;text-align:left;margin-left:5.55pt;margin-top:16.1pt;width:18.75pt;height:0;flip:x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"/>
        </w:pict>
      </w:r>
      <w:r w:rsidR="00F70E0C" w:rsidRPr="004F4558">
        <w:rPr>
          <w:rFonts w:cs="Times New Roman"/>
          <w:sz w:val="28"/>
          <w:szCs w:val="28"/>
        </w:rPr>
        <w:t xml:space="preserve">   </w:t>
      </w:r>
      <w:r w:rsidR="00F70E0C" w:rsidRPr="004F4558">
        <w:rPr>
          <w:rFonts w:cs="Times New Roman"/>
          <w:sz w:val="28"/>
          <w:szCs w:val="28"/>
          <w:lang w:val="en-US"/>
        </w:rPr>
        <w:t>y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pStyle w:val="a7"/>
        <w:numPr>
          <w:ilvl w:val="0"/>
          <w:numId w:val="24"/>
        </w:numPr>
        <w:spacing w:line="276" w:lineRule="auto"/>
        <w:ind w:left="0" w:firstLine="0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Сумма по модулю 2</w:t>
      </w:r>
      <w:r w:rsidR="00AF7EB1" w:rsidRPr="004F4558">
        <w:rPr>
          <w:rFonts w:cs="Times New Roman"/>
          <w:sz w:val="28"/>
          <w:szCs w:val="28"/>
        </w:rPr>
        <w:t xml:space="preserve"> —</w:t>
      </w:r>
      <w:r w:rsidRPr="004F4558">
        <w:rPr>
          <w:rFonts w:cs="Times New Roman"/>
          <w:sz w:val="28"/>
          <w:szCs w:val="28"/>
        </w:rPr>
        <w:t xml:space="preserve"> операция, в результате которой логическая функция истинна, если составляющие ее аргументы неравнозначны, неравноценны.</w:t>
      </w:r>
    </w:p>
    <w:p w:rsidR="00AF7EB1" w:rsidRPr="004F4558" w:rsidRDefault="00AF7EB1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Алгебраическая запись:  </w:t>
      </w: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>,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4F4558">
        <w:rPr>
          <w:rFonts w:cs="Times New Roman"/>
          <w:sz w:val="28"/>
          <w:szCs w:val="28"/>
        </w:rPr>
        <w:t>)=</w:t>
      </w:r>
      <w:r w:rsidR="003D01B3">
        <w:rPr>
          <w:rFonts w:cs="Times New Roman"/>
          <w:sz w:val="28"/>
          <w:szCs w:val="28"/>
        </w:rPr>
        <w:t>х</w:t>
      </w:r>
      <w:r w:rsidR="003D01B3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37490" cy="166370"/>
            <wp:effectExtent l="19050" t="0" r="0" b="0"/>
            <wp:docPr id="27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01B3">
        <w:rPr>
          <w:rFonts w:cs="Times New Roman"/>
          <w:sz w:val="28"/>
          <w:szCs w:val="28"/>
        </w:rPr>
        <w:t>у</w: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9" o:spid="_x0000_s1258" type="#_x0000_t32" style="position:absolute;left:0;text-align:left;margin-left:381.85pt;margin-top:3.45pt;width:28.05pt;height:0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4JEIAIAAD0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" adj="-337707,-1,-337707"/>
        </w:pict>
      </w:r>
      <w:r w:rsidR="00F70E0C" w:rsidRPr="004F4558">
        <w:rPr>
          <w:rFonts w:cs="Times New Roman"/>
          <w:sz w:val="28"/>
          <w:szCs w:val="28"/>
        </w:rPr>
        <w:t xml:space="preserve">Сумма по </w:t>
      </w:r>
      <w:r w:rsidR="00F70E0C" w:rsidRPr="004F4558">
        <w:rPr>
          <w:rFonts w:cs="Times New Roman"/>
          <w:sz w:val="28"/>
          <w:szCs w:val="28"/>
          <w:lang w:val="en-US"/>
        </w:rPr>
        <w:t>mod</w:t>
      </w:r>
      <w:r w:rsidR="00F70E0C" w:rsidRPr="004F4558">
        <w:rPr>
          <w:rFonts w:cs="Times New Roman"/>
          <w:sz w:val="28"/>
          <w:szCs w:val="28"/>
        </w:rPr>
        <w:t xml:space="preserve"> 2 – логическая неравнозначность, т.е.  </w:t>
      </w:r>
      <w:r w:rsidR="00F70E0C" w:rsidRPr="004F4558">
        <w:rPr>
          <w:rFonts w:cs="Times New Roman"/>
          <w:sz w:val="28"/>
          <w:szCs w:val="28"/>
          <w:lang w:val="en-US"/>
        </w:rPr>
        <w:t>F</w:t>
      </w:r>
      <w:r w:rsidR="00F70E0C" w:rsidRPr="004F4558">
        <w:rPr>
          <w:rFonts w:cs="Times New Roman"/>
          <w:sz w:val="28"/>
          <w:szCs w:val="28"/>
        </w:rPr>
        <w:t>(</w:t>
      </w:r>
      <w:r w:rsidR="00F70E0C" w:rsidRPr="004F4558">
        <w:rPr>
          <w:rFonts w:cs="Times New Roman"/>
          <w:sz w:val="28"/>
          <w:szCs w:val="28"/>
          <w:lang w:val="en-US"/>
        </w:rPr>
        <w:t>x</w:t>
      </w:r>
      <w:r w:rsidR="00F70E0C" w:rsidRPr="004F4558">
        <w:rPr>
          <w:rFonts w:cs="Times New Roman"/>
          <w:sz w:val="28"/>
          <w:szCs w:val="28"/>
        </w:rPr>
        <w:t>,</w:t>
      </w:r>
      <w:r w:rsidR="00F70E0C" w:rsidRPr="004F4558">
        <w:rPr>
          <w:rFonts w:cs="Times New Roman"/>
          <w:sz w:val="28"/>
          <w:szCs w:val="28"/>
          <w:lang w:val="en-US"/>
        </w:rPr>
        <w:t>y</w:t>
      </w:r>
      <w:r w:rsidR="00F70E0C" w:rsidRPr="004F4558">
        <w:rPr>
          <w:rFonts w:cs="Times New Roman"/>
          <w:sz w:val="28"/>
          <w:szCs w:val="28"/>
        </w:rPr>
        <w:t xml:space="preserve">)= </w:t>
      </w:r>
      <w:r w:rsidR="00F70E0C" w:rsidRPr="004F4558">
        <w:rPr>
          <w:rFonts w:cs="Times New Roman"/>
          <w:sz w:val="28"/>
          <w:szCs w:val="28"/>
          <w:lang w:val="en-US"/>
        </w:rPr>
        <w:t>x</w:t>
      </w:r>
      <w:r w:rsidR="00F70E0C" w:rsidRPr="004F4558">
        <w:rPr>
          <w:rFonts w:cs="Times New Roman"/>
          <w:sz w:val="28"/>
          <w:szCs w:val="28"/>
        </w:rPr>
        <w:t xml:space="preserve"> ≡ </w:t>
      </w:r>
      <w:r w:rsidR="00F70E0C" w:rsidRPr="004F4558">
        <w:rPr>
          <w:rFonts w:cs="Times New Roman"/>
          <w:sz w:val="28"/>
          <w:szCs w:val="28"/>
          <w:lang w:val="en-US"/>
        </w:rPr>
        <w:t>y</w:t>
      </w:r>
      <w:r w:rsidR="00F70E0C" w:rsidRPr="004F4558">
        <w:rPr>
          <w:rFonts w:cs="Times New Roman"/>
          <w:sz w:val="28"/>
          <w:szCs w:val="28"/>
        </w:rPr>
        <w:t xml:space="preserve">;     </w:t>
      </w:r>
    </w:p>
    <w:p w:rsidR="00AF7EB1" w:rsidRPr="004F4558" w:rsidRDefault="00AF7EB1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3D01B3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Логика ра</w:t>
      </w:r>
      <w:r w:rsidR="00F70E0C" w:rsidRPr="004F4558">
        <w:rPr>
          <w:rFonts w:cs="Times New Roman"/>
          <w:sz w:val="28"/>
          <w:szCs w:val="28"/>
        </w:rPr>
        <w:t xml:space="preserve">боты: 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  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1154"/>
      </w:tblGrid>
      <w:tr w:rsidR="00F70E0C" w:rsidRPr="004F4558" w:rsidTr="00473D71">
        <w:trPr>
          <w:trHeight w:val="4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у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F</w:t>
            </w:r>
            <w:r w:rsidRPr="004F4558">
              <w:rPr>
                <w:rFonts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(x,y)</w:t>
            </w:r>
          </w:p>
          <w:p w:rsidR="00F70E0C" w:rsidRPr="004F4558" w:rsidRDefault="00F70E0C" w:rsidP="008F7CC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</w:tr>
    </w:tbl>
    <w:p w:rsidR="003D01B3" w:rsidRDefault="003D01B3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  <w:lang w:val="en-US"/>
        </w:rPr>
        <w:t>№ функции</w:t>
      </w:r>
      <w:r w:rsidRPr="004F4558">
        <w:rPr>
          <w:rFonts w:cs="Times New Roman"/>
          <w:sz w:val="28"/>
          <w:szCs w:val="28"/>
        </w:rPr>
        <w:t xml:space="preserve"> 6           </w:t>
      </w:r>
      <w:r w:rsidRPr="004F4558">
        <w:rPr>
          <w:rFonts w:cs="Times New Roman"/>
          <w:sz w:val="28"/>
          <w:szCs w:val="28"/>
          <w:lang w:val="en-US"/>
        </w:rPr>
        <w:t xml:space="preserve"> F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6</w:t>
      </w:r>
      <w:r w:rsidRPr="004F4558">
        <w:rPr>
          <w:rFonts w:cs="Times New Roman"/>
          <w:sz w:val="28"/>
          <w:szCs w:val="28"/>
          <w:lang w:val="en-US"/>
        </w:rPr>
        <w:t>(x,y)</w:t>
      </w:r>
      <w:r w:rsidRPr="004F4558">
        <w:rPr>
          <w:rFonts w:cs="Times New Roman"/>
          <w:sz w:val="28"/>
          <w:szCs w:val="28"/>
        </w:rPr>
        <w:t xml:space="preserve">                                  </w:t>
      </w:r>
    </w:p>
    <w:p w:rsidR="00AF7EB1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Элемент, реализующий операцию, называется “Сложение по </w:t>
      </w:r>
      <w:r w:rsidRPr="004F4558">
        <w:rPr>
          <w:rFonts w:cs="Times New Roman"/>
          <w:sz w:val="28"/>
          <w:szCs w:val="28"/>
          <w:lang w:val="en-US"/>
        </w:rPr>
        <w:t>mod</w:t>
      </w:r>
      <w:r w:rsidRPr="004F4558">
        <w:rPr>
          <w:rFonts w:cs="Times New Roman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”"/>
        </w:smartTagPr>
        <w:r w:rsidRPr="004F4558">
          <w:rPr>
            <w:rFonts w:cs="Times New Roman"/>
            <w:sz w:val="28"/>
            <w:szCs w:val="28"/>
          </w:rPr>
          <w:t>2”</w:t>
        </w:r>
      </w:smartTag>
      <w:r w:rsidRPr="004F4558">
        <w:rPr>
          <w:rFonts w:cs="Times New Roman"/>
          <w:sz w:val="28"/>
          <w:szCs w:val="28"/>
        </w:rPr>
        <w:t xml:space="preserve">, или </w:t>
      </w:r>
      <w:r w:rsidRPr="004F4558">
        <w:rPr>
          <w:rFonts w:cs="Times New Roman"/>
          <w:sz w:val="28"/>
          <w:szCs w:val="28"/>
          <w:lang w:val="en-US"/>
        </w:rPr>
        <w:t>M</w:t>
      </w:r>
      <w:r w:rsidRPr="004F4558">
        <w:rPr>
          <w:rFonts w:cs="Times New Roman"/>
          <w:sz w:val="28"/>
          <w:szCs w:val="28"/>
        </w:rPr>
        <w:t xml:space="preserve">2.    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Функциональное обозначение:</w: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group id="Group 30" o:spid="_x0000_s1031" style="position:absolute;left:0;text-align:left;margin-left:13.05pt;margin-top:.65pt;width:81pt;height:55.5pt;z-index:251725824" coordorigin="1395,10005" coordsize="1620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">
            <v:rect id="Rectangle 31" o:spid="_x0000_s1032" style="position:absolute;left:1755;top:10005;width:645;height:11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LmIcUA&#10;AADcAAAADwAAAGRycy9kb3ducmV2LnhtbESPT2vCQBTE74LfYXlCb7rRQGijq0iLpR41ufT2mn0m&#10;abNvQ3bzp376bqHQ4zAzv2F2h8k0YqDO1ZYVrFcRCOLC6ppLBXl2Wj6CcB5ZY2OZFHyTg8N+Ptth&#10;qu3IFxquvhQBwi5FBZX3bSqlKyoy6Fa2JQ7ezXYGfZBdKXWHY4CbRm6iKJEGaw4LFbb0XFHxde2N&#10;go96k+P9kr1G5ukU+/OUffbvL0o9LKbjFoSnyf+H/9pvWkEcJ/B7Jhw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ouYhxQAAANwAAAAPAAAAAAAAAAAAAAAAAJgCAABkcnMv&#10;ZG93bnJldi54bWxQSwUGAAAAAAQABAD1AAAAigMAAAAA&#10;">
              <v:textbox>
                <w:txbxContent>
                  <w:p w:rsidR="000B6695" w:rsidRPr="001209D2" w:rsidRDefault="000B6695" w:rsidP="001209D2">
                    <w:pPr>
                      <w:jc w:val="right"/>
                      <w:rPr>
                        <w:sz w:val="22"/>
                        <w:szCs w:val="22"/>
                        <w:lang w:val="en-US"/>
                      </w:rPr>
                    </w:pPr>
                    <w:r w:rsidRPr="001209D2">
                      <w:rPr>
                        <w:sz w:val="22"/>
                        <w:szCs w:val="22"/>
                        <w:lang w:val="en-US"/>
                      </w:rPr>
                      <w:t>M2</w:t>
                    </w:r>
                  </w:p>
                </w:txbxContent>
              </v:textbox>
            </v:rect>
            <v:shape id="AutoShape 32" o:spid="_x0000_s1033" type="#_x0000_t32" style="position:absolute;left:1395;top:10275;width:37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g+gMUAAADcAAAADwAAAGRycy9kb3ducmV2LnhtbESPQWsCMRSE7wX/Q3hCL6Vmt4LKahQp&#10;FIoHoboHj4/kdXdx87Im6br+eyMUPA4z8w2z2gy2FT350DhWkE8yEMTamYYrBeXx630BIkRkg61j&#10;UnCjAJv16GWFhXFX/qH+ECuRIBwKVFDH2BVSBl2TxTBxHXHyfp23GJP0lTQerwluW/mRZTNpseG0&#10;UGNHnzXp8+HPKmh25b7s3y7R68UuP/k8HE+tVup1PGyXICIN8Rn+b38bBdPpH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g+gMUAAADcAAAADwAAAAAAAAAA&#10;AAAAAAChAgAAZHJzL2Rvd25yZXYueG1sUEsFBgAAAAAEAAQA+QAAAJMDAAAAAA==&#10;"/>
            <v:shape id="AutoShape 33" o:spid="_x0000_s1034" type="#_x0000_t32" style="position:absolute;left:2400;top:10607;width:61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eq8sEAAADcAAAADwAAAGRycy9kb3ducmV2LnhtbERPTYvCMBC9L/gfwgheFk2rsEg1iggL&#10;4kFY7cHjkIxtsZnUJFvrvzeHhT0+3vd6O9hW9ORD41hBPstAEGtnGq4UlJfv6RJEiMgGW8ek4EUB&#10;tpvRxxoL4578Q/05ViKFcChQQR1jV0gZdE0Ww8x1xIm7OW8xJugraTw+U7ht5TzLvqTFhlNDjR3t&#10;a9L3869V0BzLU9l/PqLXy2N+9Xm4XFut1GQ87FYgIg3xX/znPhgFi0Vam86kI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V6rywQAAANwAAAAPAAAAAAAAAAAAAAAA&#10;AKECAABkcnMvZG93bnJldi54bWxQSwUGAAAAAAQABAD5AAAAjwMAAAAA&#10;"/>
            <v:shape id="AutoShape 34" o:spid="_x0000_s1035" type="#_x0000_t32" style="position:absolute;left:1395;top:10950;width:37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sPacUAAADcAAAADwAAAGRycy9kb3ducmV2LnhtbESPQWsCMRSE7wX/Q3hCL6Vmt4LoahQp&#10;FIoHoboHj4/kdXdx87Im6br+eyMUPA4z8w2z2gy2FT350DhWkE8yEMTamYYrBeXx630OIkRkg61j&#10;UnCjAJv16GWFhXFX/qH+ECuRIBwKVFDH2BVSBl2TxTBxHXHyfp23GJP0lTQerwluW/mRZTNpseG0&#10;UGNHnzXp8+HPKmh25b7s3y7R6/kuP/k8HE+tVup1PGyXICIN8Rn+b38bBdPpAh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BsPacUAAADcAAAADwAAAAAAAAAA&#10;AAAAAAChAgAAZHJzL2Rvd25yZXYueG1sUEsFBgAAAAAEAAQA+QAAAJMDAAAAAA==&#10;"/>
          </v:group>
        </w:pict>
      </w:r>
      <w:r w:rsidR="00F70E0C" w:rsidRPr="004F4558">
        <w:rPr>
          <w:rFonts w:cs="Times New Roman"/>
          <w:sz w:val="28"/>
          <w:szCs w:val="28"/>
        </w:rPr>
        <w:t xml:space="preserve">    </w:t>
      </w:r>
      <w:r w:rsidR="00F70E0C" w:rsidRPr="004F4558">
        <w:rPr>
          <w:rFonts w:cs="Times New Roman"/>
          <w:sz w:val="28"/>
          <w:szCs w:val="28"/>
          <w:lang w:val="en-US"/>
        </w:rPr>
        <w:t>x</w:t>
      </w:r>
    </w:p>
    <w:p w:rsidR="00F70E0C" w:rsidRPr="004F4558" w:rsidRDefault="003D01B3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М2   х</w:t>
      </w:r>
      <w:r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37490" cy="166370"/>
            <wp:effectExtent l="19050" t="0" r="0" b="0"/>
            <wp:docPr id="27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t>у</w:t>
      </w:r>
    </w:p>
    <w:p w:rsidR="00F70E0C" w:rsidRPr="004F4558" w:rsidRDefault="00F70E0C" w:rsidP="008F7CC2">
      <w:pPr>
        <w:tabs>
          <w:tab w:val="left" w:pos="3255"/>
        </w:tabs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4F4558">
        <w:rPr>
          <w:rFonts w:cs="Times New Roman"/>
          <w:sz w:val="28"/>
          <w:szCs w:val="28"/>
        </w:rPr>
        <w:t xml:space="preserve">                    </w:t>
      </w:r>
      <w:r w:rsidRPr="004F4558">
        <w:rPr>
          <w:rFonts w:cs="Times New Roman"/>
          <w:sz w:val="28"/>
          <w:szCs w:val="28"/>
        </w:rPr>
        <w:tab/>
      </w:r>
    </w:p>
    <w:p w:rsidR="00AF7EB1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</w:t>
      </w:r>
    </w:p>
    <w:p w:rsidR="00AF7EB1" w:rsidRPr="004F4558" w:rsidRDefault="00AF7EB1" w:rsidP="008F7CC2">
      <w:pPr>
        <w:pStyle w:val="a7"/>
        <w:numPr>
          <w:ilvl w:val="0"/>
          <w:numId w:val="24"/>
        </w:numPr>
        <w:spacing w:line="276" w:lineRule="auto"/>
        <w:ind w:left="0" w:firstLine="0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Импликация от х к у</w:t>
      </w:r>
      <w:r w:rsidRPr="004F4558">
        <w:rPr>
          <w:rFonts w:cs="Times New Roman"/>
          <w:sz w:val="28"/>
          <w:szCs w:val="28"/>
        </w:rPr>
        <w:t xml:space="preserve"> – логическая операция, в результате которой функция ложна только в том случае, когда х истинна, а у – ложна. 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 xml:space="preserve">  называется посылкой, а 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4F4558">
        <w:rPr>
          <w:rFonts w:cs="Times New Roman"/>
          <w:sz w:val="28"/>
          <w:szCs w:val="28"/>
        </w:rPr>
        <w:t xml:space="preserve"> – следствием.</w:t>
      </w:r>
    </w:p>
    <w:p w:rsidR="00AF7EB1" w:rsidRPr="004F4558" w:rsidRDefault="00AF7EB1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“Если 2*2=5, то снег черный”.              (ЕСЛИ 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 xml:space="preserve">, то 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4F4558">
        <w:rPr>
          <w:rFonts w:cs="Times New Roman"/>
          <w:sz w:val="28"/>
          <w:szCs w:val="28"/>
        </w:rPr>
        <w:t>)</w:t>
      </w:r>
    </w:p>
    <w:p w:rsidR="00AF7EB1" w:rsidRPr="004F4558" w:rsidRDefault="00AF7EB1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Функция обозначается:    </w:t>
      </w: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>,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4F4558">
        <w:rPr>
          <w:rFonts w:cs="Times New Roman"/>
          <w:sz w:val="28"/>
          <w:szCs w:val="28"/>
        </w:rPr>
        <w:t>)=х→у</w:t>
      </w:r>
    </w:p>
    <w:p w:rsidR="00AF7EB1" w:rsidRPr="004F4558" w:rsidRDefault="00AF7EB1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                                        (если Х, то У)</w:t>
      </w:r>
    </w:p>
    <w:p w:rsidR="00AF7EB1" w:rsidRPr="004F4558" w:rsidRDefault="00AF7EB1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                                        </w:t>
      </w: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>,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4F4558">
        <w:rPr>
          <w:rFonts w:cs="Times New Roman"/>
          <w:sz w:val="28"/>
          <w:szCs w:val="28"/>
        </w:rPr>
        <w:t xml:space="preserve">)= 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>̅˅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4F4558">
        <w:rPr>
          <w:rFonts w:cs="Times New Roman"/>
          <w:sz w:val="28"/>
          <w:szCs w:val="28"/>
        </w:rPr>
        <w:t xml:space="preserve">    </w:t>
      </w:r>
    </w:p>
    <w:p w:rsidR="00AF7EB1" w:rsidRPr="004F4558" w:rsidRDefault="00AF7EB1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lastRenderedPageBreak/>
        <w:t xml:space="preserve">Таблица истинности:   </w:t>
      </w:r>
    </w:p>
    <w:p w:rsidR="00AF7EB1" w:rsidRPr="004F4558" w:rsidRDefault="00AF7EB1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    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1154"/>
      </w:tblGrid>
      <w:tr w:rsidR="00AF7EB1" w:rsidRPr="004F4558" w:rsidTr="008F7CC2">
        <w:trPr>
          <w:trHeight w:val="4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7EB1" w:rsidRPr="004F4558" w:rsidRDefault="00AF7EB1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7EB1" w:rsidRPr="004F4558" w:rsidRDefault="00AF7EB1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у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EB1" w:rsidRPr="004F4558" w:rsidRDefault="00AF7EB1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F</w:t>
            </w:r>
            <w:r w:rsidRPr="004F4558">
              <w:rPr>
                <w:rFonts w:cs="Times New Roman"/>
                <w:sz w:val="28"/>
                <w:szCs w:val="28"/>
                <w:vertAlign w:val="subscript"/>
                <w:lang w:val="en-US"/>
              </w:rPr>
              <w:t>13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(x,y)</w:t>
            </w:r>
          </w:p>
          <w:p w:rsidR="00AF7EB1" w:rsidRPr="004F4558" w:rsidRDefault="00AF7EB1" w:rsidP="008F7CC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F7EB1" w:rsidRPr="004F4558" w:rsidTr="008F7CC2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7EB1" w:rsidRPr="004F4558" w:rsidRDefault="00AF7EB1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7EB1" w:rsidRPr="004F4558" w:rsidRDefault="00AF7EB1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EB1" w:rsidRPr="004F4558" w:rsidRDefault="00AF7EB1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AF7EB1" w:rsidRPr="004F4558" w:rsidTr="008F7CC2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7EB1" w:rsidRPr="004F4558" w:rsidRDefault="00AF7EB1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7EB1" w:rsidRPr="004F4558" w:rsidRDefault="00AF7EB1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EB1" w:rsidRPr="004F4558" w:rsidRDefault="00AF7EB1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AF7EB1" w:rsidRPr="004F4558" w:rsidTr="008F7CC2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7EB1" w:rsidRPr="004F4558" w:rsidRDefault="00AF7EB1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7EB1" w:rsidRPr="004F4558" w:rsidRDefault="00AF7EB1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EB1" w:rsidRPr="004F4558" w:rsidRDefault="00AF7EB1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AF7EB1" w:rsidRPr="004F4558" w:rsidTr="008F7CC2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7EB1" w:rsidRPr="004F4558" w:rsidRDefault="00AF7EB1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7EB1" w:rsidRPr="004F4558" w:rsidRDefault="00AF7EB1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EB1" w:rsidRPr="004F4558" w:rsidRDefault="00AF7EB1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</w:tr>
    </w:tbl>
    <w:p w:rsidR="003D01B3" w:rsidRDefault="003D01B3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AF7EB1" w:rsidRPr="003D01B3" w:rsidRDefault="00AF7EB1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3D01B3">
        <w:rPr>
          <w:rFonts w:cs="Times New Roman"/>
          <w:sz w:val="28"/>
          <w:szCs w:val="28"/>
        </w:rPr>
        <w:t xml:space="preserve">№ функции 13            </w:t>
      </w:r>
      <w:r w:rsidRPr="004F4558">
        <w:rPr>
          <w:rFonts w:cs="Times New Roman"/>
          <w:sz w:val="28"/>
          <w:szCs w:val="28"/>
          <w:lang w:val="en-US"/>
        </w:rPr>
        <w:t>F</w:t>
      </w:r>
      <w:r w:rsidRPr="003D01B3">
        <w:rPr>
          <w:rFonts w:cs="Times New Roman"/>
          <w:sz w:val="28"/>
          <w:szCs w:val="28"/>
          <w:vertAlign w:val="subscript"/>
        </w:rPr>
        <w:t>13</w:t>
      </w:r>
      <w:r w:rsidRPr="003D01B3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3D01B3">
        <w:rPr>
          <w:rFonts w:cs="Times New Roman"/>
          <w:sz w:val="28"/>
          <w:szCs w:val="28"/>
        </w:rPr>
        <w:t>,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3D01B3">
        <w:rPr>
          <w:rFonts w:cs="Times New Roman"/>
          <w:sz w:val="28"/>
          <w:szCs w:val="28"/>
        </w:rPr>
        <w:t>)</w:t>
      </w:r>
    </w:p>
    <w:p w:rsidR="00AF7EB1" w:rsidRPr="003D01B3" w:rsidRDefault="00AF7EB1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AF7EB1" w:rsidRPr="004F4558" w:rsidRDefault="00AF7EB1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Операция </w:t>
      </w:r>
      <w:r w:rsidR="00C32688">
        <w:rPr>
          <w:rFonts w:cs="Times New Roman"/>
          <w:sz w:val="28"/>
          <w:szCs w:val="28"/>
        </w:rPr>
        <w:t>реализуется элементом импликация</w:t>
      </w:r>
      <w:r w:rsidRPr="004F4558">
        <w:rPr>
          <w:rFonts w:cs="Times New Roman"/>
          <w:sz w:val="28"/>
          <w:szCs w:val="28"/>
        </w:rPr>
        <w:t>.</w:t>
      </w:r>
    </w:p>
    <w:p w:rsidR="00AF7EB1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group id="Group 44" o:spid="_x0000_s1036" style="position:absolute;left:0;text-align:left;margin-left:4.8pt;margin-top:18.55pt;width:81.75pt;height:55.5pt;z-index:251802624" coordorigin="1395,10005" coordsize="1635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">
            <v:rect id="Rectangle 45" o:spid="_x0000_s1037" style="position:absolute;left:1755;top:10005;width:645;height:11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hf4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YvnJ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F/hxQAAANwAAAAPAAAAAAAAAAAAAAAAAJgCAABkcnMv&#10;ZG93bnJldi54bWxQSwUGAAAAAAQABAD1AAAAigMAAAAA&#10;">
              <v:textbox>
                <w:txbxContent>
                  <w:p w:rsidR="000B6695" w:rsidRPr="00A870F7" w:rsidRDefault="000B6695" w:rsidP="00AF7EB1">
                    <w:pPr>
                      <w:jc w:val="right"/>
                      <w:rPr>
                        <w:sz w:val="28"/>
                        <w:szCs w:val="28"/>
                        <w:lang w:val="en-US"/>
                      </w:rPr>
                    </w:pPr>
                    <w:r w:rsidRPr="00A870F7">
                      <w:rPr>
                        <w:sz w:val="28"/>
                        <w:szCs w:val="28"/>
                        <w:lang w:val="en-US"/>
                      </w:rPr>
                      <w:t>1</w:t>
                    </w:r>
                  </w:p>
                </w:txbxContent>
              </v:textbox>
            </v:rect>
            <v:shape id="AutoShape 46" o:spid="_x0000_s1038" type="#_x0000_t32" style="position:absolute;left:1395;top:10275;width:37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KHQMUAAADcAAAADwAAAGRycy9kb3ducmV2LnhtbESPQWsCMRSE7wX/Q3hCL0Wzq1BlNUop&#10;FMSDUN2Dx0fy3F3cvKxJum7/vREKPQ4z8w2z3g62FT350DhWkE8zEMTamYYrBeXpa7IEESKywdYx&#10;KfilANvN6GWNhXF3/qb+GCuRIBwKVFDH2BVSBl2TxTB1HXHyLs5bjEn6ShqP9wS3rZxl2bu02HBa&#10;qLGjz5r09fhjFTT78lD2b7fo9XKfn30eTudWK/U6Hj5WICIN8T/8194ZBfPFA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KHQMUAAADcAAAADwAAAAAAAAAA&#10;AAAAAAChAgAAZHJzL2Rvd25yZXYueG1sUEsFBgAAAAAEAAQA+QAAAJMDAAAAAA==&#10;"/>
            <v:shape id="AutoShape 47" o:spid="_x0000_s1039" type="#_x0000_t32" style="position:absolute;left:2415;top:10667;width:61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0TMsIAAADcAAAADwAAAGRycy9kb3ducmV2LnhtbERPz2vCMBS+C/sfwhvsIpp2gko1yhgI&#10;4kHQ9uDxkTzbYvPSJVnt/vvlMNjx4/u93Y+2EwP50DpWkM8zEMTamZZrBVV5mK1BhIhssHNMCn4o&#10;wH73MtliYdyTLzRcYy1SCIcCFTQx9oWUQTdkMcxdT5y4u/MWY4K+lsbjM4XbTr5n2VJabDk1NNjT&#10;Z0P6cf22CtpTda6G6Vf0en3Kbz4P5a3TSr29jh8bEJHG+C/+cx+NgsUqrU1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0TMsIAAADcAAAADwAAAAAAAAAAAAAA&#10;AAChAgAAZHJzL2Rvd25yZXYueG1sUEsFBgAAAAAEAAQA+QAAAJADAAAAAA==&#10;"/>
            <v:shape id="AutoShape 48" o:spid="_x0000_s1040" type="#_x0000_t32" style="position:absolute;left:1395;top:10950;width:37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G2qcUAAADcAAAADwAAAGRycy9kb3ducmV2LnhtbESPQWvCQBSE70L/w/IEL6KbWKiaukop&#10;FMRDoTEHj4/d1ySYfZvubmP8991CocdhZr5hdofRdmIgH1rHCvJlBoJYO9NyraA6vy02IEJENtg5&#10;JgV3CnDYP0x2WBh34w8ayliLBOFQoIImxr6QMuiGLIal64mT9+m8xZikr6XxeEtw28lVlj1Jiy2n&#10;hQZ7em1IX8tvq6A9Ve/VMP+KXm9O+cXn4XzptFKz6fjyDCLSGP/Df+2jUfC43sL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G2qcUAAADcAAAADwAAAAAAAAAA&#10;AAAAAAChAgAAZHJzL2Rvd25yZXYueG1sUEsFBgAAAAAEAAQA+QAAAJMDAAAAAA==&#10;"/>
          </v:group>
        </w:pict>
      </w:r>
      <w:r w:rsidR="00AF7EB1" w:rsidRPr="004F4558">
        <w:rPr>
          <w:rFonts w:cs="Times New Roman"/>
          <w:sz w:val="28"/>
          <w:szCs w:val="28"/>
        </w:rPr>
        <w:t>Функциональное обозначение:</w:t>
      </w:r>
    </w:p>
    <w:p w:rsidR="00AF7EB1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oval id="Овал 381" o:spid="_x0000_s1256" style="position:absolute;left:0;text-align:left;margin-left:20.25pt;margin-top:10.95pt;width:5.25pt;height:5.25pt;z-index:251805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" fillcolor="white [3212]" strokecolor="black [3213]" strokeweight=".25pt"/>
        </w:pict>
      </w:r>
      <w:r w:rsidR="00AF7EB1" w:rsidRPr="004F4558">
        <w:rPr>
          <w:rFonts w:cs="Times New Roman"/>
          <w:sz w:val="28"/>
          <w:szCs w:val="28"/>
        </w:rPr>
        <w:t xml:space="preserve">   </w:t>
      </w:r>
      <w:r w:rsidR="00AF7EB1" w:rsidRPr="004F4558">
        <w:rPr>
          <w:rFonts w:cs="Times New Roman"/>
          <w:sz w:val="28"/>
          <w:szCs w:val="28"/>
          <w:lang w:val="en-US"/>
        </w:rPr>
        <w:t>x</w:t>
      </w:r>
      <w:r w:rsidR="00AF7EB1" w:rsidRPr="004F4558">
        <w:rPr>
          <w:rFonts w:cs="Times New Roman"/>
          <w:sz w:val="28"/>
          <w:szCs w:val="28"/>
        </w:rPr>
        <w:t xml:space="preserve">                </w:t>
      </w:r>
    </w:p>
    <w:p w:rsidR="00AF7EB1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49" o:spid="_x0000_s1255" type="#_x0000_t34" style="position:absolute;left:0;text-align:left;margin-left:68.6pt;margin-top:3.75pt;width:7.5pt;height:.05pt;z-index:251803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" adj=",-139384800,-360864"/>
        </w:pict>
      </w:r>
      <w:r w:rsidR="00AF7EB1" w:rsidRPr="004F4558">
        <w:rPr>
          <w:rFonts w:cs="Times New Roman"/>
          <w:sz w:val="28"/>
          <w:szCs w:val="28"/>
        </w:rPr>
        <w:t xml:space="preserve">                  </w:t>
      </w:r>
      <w:r w:rsidR="00AF7EB1" w:rsidRPr="004F4558">
        <w:rPr>
          <w:rFonts w:cs="Times New Roman"/>
          <w:sz w:val="28"/>
          <w:szCs w:val="28"/>
          <w:lang w:val="en-US"/>
        </w:rPr>
        <w:t>x</w:t>
      </w:r>
      <w:r w:rsidR="00AF7EB1" w:rsidRPr="004F4558">
        <w:rPr>
          <w:rFonts w:cs="Times New Roman"/>
          <w:sz w:val="28"/>
          <w:szCs w:val="28"/>
        </w:rPr>
        <w:t>+</w:t>
      </w:r>
      <w:r w:rsidR="00AF7EB1" w:rsidRPr="004F4558">
        <w:rPr>
          <w:rFonts w:cs="Times New Roman"/>
          <w:sz w:val="28"/>
          <w:szCs w:val="28"/>
          <w:lang w:val="en-US"/>
        </w:rPr>
        <w:t>y</w:t>
      </w:r>
    </w:p>
    <w:p w:rsidR="00AF7EB1" w:rsidRPr="004F4558" w:rsidRDefault="00AF7EB1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4F4558">
        <w:rPr>
          <w:rFonts w:cs="Times New Roman"/>
          <w:sz w:val="28"/>
          <w:szCs w:val="28"/>
        </w:rPr>
        <w:t xml:space="preserve">                            </w:t>
      </w:r>
    </w:p>
    <w:p w:rsidR="00AF7EB1" w:rsidRPr="004F4558" w:rsidRDefault="00AF7EB1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pStyle w:val="a7"/>
        <w:numPr>
          <w:ilvl w:val="0"/>
          <w:numId w:val="24"/>
        </w:numPr>
        <w:spacing w:line="276" w:lineRule="auto"/>
        <w:ind w:left="0" w:firstLine="0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Импликацией от у к х</w:t>
      </w:r>
      <w:r w:rsidRPr="004F4558">
        <w:rPr>
          <w:rFonts w:cs="Times New Roman"/>
          <w:sz w:val="28"/>
          <w:szCs w:val="28"/>
        </w:rPr>
        <w:t xml:space="preserve"> считается такая логическая операция, в результате которой функция ложна только в том случае, когда величина х ложна, а у - истинна. 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Функция обозначается:     </w:t>
      </w: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>,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4F4558">
        <w:rPr>
          <w:rFonts w:cs="Times New Roman"/>
          <w:sz w:val="28"/>
          <w:szCs w:val="28"/>
        </w:rPr>
        <w:t>)=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4F4558">
        <w:rPr>
          <w:rFonts w:cs="Times New Roman"/>
          <w:sz w:val="28"/>
          <w:szCs w:val="28"/>
        </w:rPr>
        <w:t>→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 xml:space="preserve"> (ЕСЛИ 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4F4558">
        <w:rPr>
          <w:rFonts w:cs="Times New Roman"/>
          <w:sz w:val="28"/>
          <w:szCs w:val="28"/>
        </w:rPr>
        <w:t xml:space="preserve">, то 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>)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                                             </w:t>
      </w: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>,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4F4558">
        <w:rPr>
          <w:rFonts w:cs="Times New Roman"/>
          <w:sz w:val="28"/>
          <w:szCs w:val="28"/>
        </w:rPr>
        <w:t>)=</w:t>
      </w:r>
      <w:r w:rsidRPr="004F4558">
        <w:rPr>
          <w:rFonts w:cs="Times New Roman"/>
          <w:sz w:val="28"/>
          <w:szCs w:val="28"/>
          <w:lang w:val="en-US"/>
        </w:rPr>
        <w:t>x</w:t>
      </w:r>
      <w:r w:rsidR="00AF7EB1" w:rsidRPr="004F4558">
        <w:rPr>
          <w:rFonts w:cs="Times New Roman"/>
          <w:sz w:val="28"/>
          <w:szCs w:val="28"/>
        </w:rPr>
        <w:t>˅</w:t>
      </w:r>
      <w:r w:rsidRPr="004F4558">
        <w:rPr>
          <w:rFonts w:cs="Times New Roman"/>
          <w:sz w:val="28"/>
          <w:szCs w:val="28"/>
          <w:lang w:val="en-US"/>
        </w:rPr>
        <w:t>y</w:t>
      </w:r>
      <w:r w:rsidR="00AF7EB1" w:rsidRPr="004F4558">
        <w:rPr>
          <w:rFonts w:cs="Times New Roman"/>
          <w:sz w:val="28"/>
          <w:szCs w:val="28"/>
        </w:rPr>
        <w:t>̅</w:t>
      </w:r>
      <w:r w:rsidRPr="004F4558">
        <w:rPr>
          <w:rFonts w:cs="Times New Roman"/>
          <w:sz w:val="28"/>
          <w:szCs w:val="28"/>
        </w:rPr>
        <w:t xml:space="preserve">  </w:t>
      </w:r>
    </w:p>
    <w:p w:rsidR="00F70E0C" w:rsidRPr="004F4558" w:rsidRDefault="00AF7EB1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Т</w:t>
      </w:r>
      <w:r w:rsidR="00F70E0C" w:rsidRPr="004F4558">
        <w:rPr>
          <w:rFonts w:cs="Times New Roman"/>
          <w:sz w:val="28"/>
          <w:szCs w:val="28"/>
        </w:rPr>
        <w:t xml:space="preserve">аблица истинности: 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1154"/>
      </w:tblGrid>
      <w:tr w:rsidR="00F70E0C" w:rsidRPr="004F4558" w:rsidTr="00473D71">
        <w:trPr>
          <w:trHeight w:val="4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у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F</w:t>
            </w:r>
            <w:r w:rsidRPr="004F4558">
              <w:rPr>
                <w:rFonts w:cs="Times New Roman"/>
                <w:sz w:val="28"/>
                <w:szCs w:val="28"/>
                <w:vertAlign w:val="subscript"/>
                <w:lang w:val="en-US"/>
              </w:rPr>
              <w:t>11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(x,y)</w:t>
            </w:r>
          </w:p>
          <w:p w:rsidR="00F70E0C" w:rsidRPr="004F4558" w:rsidRDefault="00F70E0C" w:rsidP="008F7CC2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F70E0C" w:rsidRPr="004F4558" w:rsidTr="00473D71">
        <w:trPr>
          <w:trHeight w:val="3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</w:tr>
    </w:tbl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  <w:r w:rsidRPr="004F4558">
        <w:rPr>
          <w:rFonts w:cs="Times New Roman"/>
          <w:sz w:val="28"/>
          <w:szCs w:val="28"/>
          <w:lang w:val="en-US"/>
        </w:rPr>
        <w:t>№ функции 11               F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11</w:t>
      </w:r>
      <w:r w:rsidRPr="004F4558">
        <w:rPr>
          <w:rFonts w:cs="Times New Roman"/>
          <w:sz w:val="28"/>
          <w:szCs w:val="28"/>
          <w:lang w:val="en-US"/>
        </w:rPr>
        <w:t>(x,y)</w:t>
      </w:r>
    </w:p>
    <w:p w:rsidR="00AF7EB1" w:rsidRPr="004F4558" w:rsidRDefault="00AF7EB1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Операция </w:t>
      </w:r>
      <w:r w:rsidR="00C32688">
        <w:rPr>
          <w:rFonts w:cs="Times New Roman"/>
          <w:sz w:val="28"/>
          <w:szCs w:val="28"/>
        </w:rPr>
        <w:t>реализуется элементом импликация</w:t>
      </w:r>
      <w:r w:rsidRPr="004F4558">
        <w:rPr>
          <w:rFonts w:cs="Times New Roman"/>
          <w:sz w:val="28"/>
          <w:szCs w:val="28"/>
        </w:rPr>
        <w:t>.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Функциональное обозначение :</w: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oval id="Овал 382" o:spid="_x0000_s1254" style="position:absolute;left:0;text-align:left;margin-left:24.3pt;margin-top:12.75pt;width:5.25pt;height:5.25pt;z-index:251807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" fillcolor="white [3212]" strokecolor="black [3213]" strokeweight=".25pt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group id="Group 37" o:spid="_x0000_s1041" style="position:absolute;left:0;text-align:left;margin-left:9.3pt;margin-top:1.5pt;width:81pt;height:55.5pt;z-index:251728896" coordorigin="1395,10005" coordsize="1620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">
            <v:rect id="Rectangle 38" o:spid="_x0000_s1042" style="position:absolute;left:1755;top:10005;width:645;height:11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kj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iT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5OSOxQAAANwAAAAPAAAAAAAAAAAAAAAAAJgCAABkcnMv&#10;ZG93bnJldi54bWxQSwUGAAAAAAQABAD1AAAAigMAAAAA&#10;">
              <v:textbox>
                <w:txbxContent>
                  <w:p w:rsidR="000B6695" w:rsidRPr="00A870F7" w:rsidRDefault="000B6695" w:rsidP="00A870F7">
                    <w:pPr>
                      <w:jc w:val="right"/>
                      <w:rPr>
                        <w:sz w:val="28"/>
                        <w:szCs w:val="28"/>
                        <w:lang w:val="en-US"/>
                      </w:rPr>
                    </w:pPr>
                    <w:r w:rsidRPr="00A870F7">
                      <w:rPr>
                        <w:sz w:val="28"/>
                        <w:szCs w:val="28"/>
                        <w:lang w:val="en-US"/>
                      </w:rPr>
                      <w:t>1</w:t>
                    </w:r>
                  </w:p>
                </w:txbxContent>
              </v:textbox>
            </v:rect>
            <v:shape id="AutoShape 39" o:spid="_x0000_s1043" type="#_x0000_t32" style="position:absolute;left:1395;top:10275;width:37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Gm9MEAAADcAAAADwAAAGRycy9kb3ducmV2LnhtbERPTYvCMBC9L/gfwgheFk2rsEg1iggL&#10;4kFY7cHjkIxtsZnUJFvrvzeHhT0+3vd6O9hW9ORD41hBPstAEGtnGq4UlJfv6RJEiMgGW8ek4EUB&#10;tpvRxxoL4578Q/05ViKFcChQQR1jV0gZdE0Ww8x1xIm7OW8xJugraTw+U7ht5TzLvqTFhlNDjR3t&#10;a9L3869V0BzLU9l/PqLXy2N+9Xm4XFut1GQ87FYgIg3xX/znPhgFi0Wan86kI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ab0wQAAANwAAAAPAAAAAAAAAAAAAAAA&#10;AKECAABkcnMvZG93bnJldi54bWxQSwUGAAAAAAQABAD5AAAAjwMAAAAA&#10;"/>
            <v:shape id="AutoShape 40" o:spid="_x0000_s1044" type="#_x0000_t32" style="position:absolute;left:2400;top:10622;width:61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0Db8QAAADcAAAADwAAAGRycy9kb3ducmV2LnhtbESPQYvCMBSE7wv+h/AEL4umVRCpRpGF&#10;hcXDgtqDx0fybIvNS02ytfvvNwuCx2FmvmE2u8G2oicfGscK8lkGglg703CloDx/TlcgQkQ22Dom&#10;Bb8UYLcdvW2wMO7BR+pPsRIJwqFABXWMXSFl0DVZDDPXESfv6rzFmKSvpPH4SHDbynmWLaXFhtNC&#10;jR191KRvpx+roDmU32X/fo9erw75xefhfGm1UpPxsF+DiDTEV/jZ/jIKFosc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QNvxAAAANwAAAAPAAAAAAAAAAAA&#10;AAAAAKECAABkcnMvZG93bnJldi54bWxQSwUGAAAAAAQABAD5AAAAkgMAAAAA&#10;"/>
            <v:shape id="AutoShape 41" o:spid="_x0000_s1045" type="#_x0000_t32" style="position:absolute;left:1395;top:10950;width:37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+dGMQAAADcAAAADwAAAGRycy9kb3ducmV2LnhtbESPQYvCMBSE74L/ITzBi2hahUWqURZh&#10;QTwIqz14fCTPtmzzUpNs7f77jbCwx2FmvmG2+8G2oicfGscK8kUGglg703CloLx+zNcgQkQ22Dom&#10;BT8UYL8bj7ZYGPfkT+ovsRIJwqFABXWMXSFl0DVZDAvXESfv7rzFmKSvpPH4THDbymWWvUmLDaeF&#10;Gjs61KS/Lt9WQXMqz2U/e0Sv16f85vNwvbVaqelkeN+AiDTE//Bf+2gUrFZLeJ1JR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v50YxAAAANwAAAAPAAAAAAAAAAAA&#10;AAAAAKECAABkcnMvZG93bnJldi54bWxQSwUGAAAAAAQABAD5AAAAkgMAAAAA&#10;"/>
          </v:group>
        </w:pict>
      </w:r>
      <w:r w:rsidR="00F70E0C" w:rsidRPr="004F4558">
        <w:rPr>
          <w:rFonts w:cs="Times New Roman"/>
          <w:sz w:val="28"/>
          <w:szCs w:val="28"/>
        </w:rPr>
        <w:t xml:space="preserve">    </w:t>
      </w:r>
      <w:r w:rsidR="00F70E0C" w:rsidRPr="004F4558">
        <w:rPr>
          <w:rFonts w:cs="Times New Roman"/>
          <w:sz w:val="28"/>
          <w:szCs w:val="28"/>
          <w:lang w:val="en-US"/>
        </w:rPr>
        <w:t>x</w:t>
      </w:r>
      <w:r w:rsidR="00F70E0C" w:rsidRPr="004F4558">
        <w:rPr>
          <w:rFonts w:cs="Times New Roman"/>
          <w:sz w:val="28"/>
          <w:szCs w:val="28"/>
        </w:rPr>
        <w:t xml:space="preserve">           </w: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42" o:spid="_x0000_s1253" type="#_x0000_t32" style="position:absolute;left:0;text-align:left;margin-left:82.05pt;margin-top:2.9pt;width:8.25pt;height:0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"/>
        </w:pict>
      </w:r>
      <w:r w:rsidR="00F70E0C" w:rsidRPr="004F4558">
        <w:rPr>
          <w:rFonts w:cs="Times New Roman"/>
          <w:sz w:val="28"/>
          <w:szCs w:val="28"/>
        </w:rPr>
        <w:t xml:space="preserve">                   </w:t>
      </w:r>
      <w:r w:rsidR="00F70E0C" w:rsidRPr="004F4558">
        <w:rPr>
          <w:rFonts w:cs="Times New Roman"/>
          <w:sz w:val="28"/>
          <w:szCs w:val="28"/>
          <w:lang w:val="en-US"/>
        </w:rPr>
        <w:t>x</w:t>
      </w:r>
      <w:r w:rsidR="00F70E0C" w:rsidRPr="004F4558">
        <w:rPr>
          <w:rFonts w:cs="Times New Roman"/>
          <w:sz w:val="28"/>
          <w:szCs w:val="28"/>
        </w:rPr>
        <w:t>+</w:t>
      </w:r>
      <w:r w:rsidR="00F70E0C" w:rsidRPr="004F4558">
        <w:rPr>
          <w:rFonts w:cs="Times New Roman"/>
          <w:sz w:val="28"/>
          <w:szCs w:val="28"/>
          <w:lang w:val="en-US"/>
        </w:rPr>
        <w:t>y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4F4558">
        <w:rPr>
          <w:rFonts w:cs="Times New Roman"/>
          <w:sz w:val="28"/>
          <w:szCs w:val="28"/>
        </w:rPr>
        <w:t xml:space="preserve">                                     </w:t>
      </w:r>
    </w:p>
    <w:p w:rsidR="00F70E0C" w:rsidRPr="004F4558" w:rsidRDefault="002838AF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Л</w:t>
      </w:r>
      <w:r w:rsidR="00F70E0C" w:rsidRPr="004F4558">
        <w:rPr>
          <w:rFonts w:cs="Times New Roman"/>
          <w:sz w:val="28"/>
          <w:szCs w:val="28"/>
        </w:rPr>
        <w:t>огическая связь “ЕСЛИ-ТО”.</w:t>
      </w:r>
    </w:p>
    <w:p w:rsidR="002838AF" w:rsidRPr="004F4558" w:rsidRDefault="002838AF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C32688">
      <w:pPr>
        <w:spacing w:line="276" w:lineRule="auto"/>
        <w:ind w:firstLine="709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Остальные 6 функций являются либо повторителями входной переменной, либо запретом по одному из входов (отри</w:t>
      </w:r>
      <w:r w:rsidR="002838AF" w:rsidRPr="004F4558">
        <w:rPr>
          <w:rFonts w:cs="Times New Roman"/>
          <w:sz w:val="28"/>
          <w:szCs w:val="28"/>
        </w:rPr>
        <w:t>цание импликации), либо инверсия</w:t>
      </w:r>
      <w:r w:rsidRPr="004F4558">
        <w:rPr>
          <w:rFonts w:cs="Times New Roman"/>
          <w:sz w:val="28"/>
          <w:szCs w:val="28"/>
        </w:rPr>
        <w:t xml:space="preserve"> одного из входов.  </w:t>
      </w:r>
      <w:r w:rsidRPr="004F4558">
        <w:rPr>
          <w:rFonts w:cs="Times New Roman"/>
          <w:sz w:val="28"/>
          <w:szCs w:val="28"/>
        </w:rPr>
        <w:br/>
      </w: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  <w:vertAlign w:val="subscript"/>
        </w:rPr>
        <w:t>2</w:t>
      </w:r>
      <w:r w:rsidRPr="004F4558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>,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4F4558">
        <w:rPr>
          <w:rFonts w:cs="Times New Roman"/>
          <w:sz w:val="28"/>
          <w:szCs w:val="28"/>
        </w:rPr>
        <w:t>)    х∆у ;    Запрет по х                                    Схема запрета</w: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50" o:spid="_x0000_s1252" type="#_x0000_t32" style="position:absolute;left:0;text-align:left;margin-left:51.3pt;margin-top:3.55pt;width:8.25pt;height:0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jRTIAIAAD0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"/>
        </w:pict>
      </w:r>
      <w:r w:rsidR="00F70E0C" w:rsidRPr="004F4558">
        <w:rPr>
          <w:rFonts w:cs="Times New Roman"/>
          <w:sz w:val="28"/>
          <w:szCs w:val="28"/>
        </w:rPr>
        <w:t xml:space="preserve">               х^у;      отрицание импликации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  <w:vertAlign w:val="subscript"/>
        </w:rPr>
        <w:t>3</w:t>
      </w:r>
      <w:r w:rsidRPr="004F4558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>,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4F4558">
        <w:rPr>
          <w:rFonts w:cs="Times New Roman"/>
          <w:sz w:val="28"/>
          <w:szCs w:val="28"/>
        </w:rPr>
        <w:t>)    х           Переменная х                               Повторитель х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  <w:vertAlign w:val="subscript"/>
        </w:rPr>
        <w:t>4</w:t>
      </w:r>
      <w:r w:rsidRPr="004F4558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>,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4F4558">
        <w:rPr>
          <w:rFonts w:cs="Times New Roman"/>
          <w:sz w:val="28"/>
          <w:szCs w:val="28"/>
        </w:rPr>
        <w:t>)    у∆х       Запрет по у                                   Схема запрета</w: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51" o:spid="_x0000_s1251" type="#_x0000_t32" style="position:absolute;left:0;text-align:left;margin-left:67.8pt;margin-top:3.25pt;width:7.5pt;height:0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"/>
        </w:pict>
      </w:r>
      <w:r w:rsidR="00F70E0C" w:rsidRPr="004F4558">
        <w:rPr>
          <w:rFonts w:cs="Times New Roman"/>
          <w:sz w:val="28"/>
          <w:szCs w:val="28"/>
        </w:rPr>
        <w:t xml:space="preserve">               х^у;       отрицание импликации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  <w:vertAlign w:val="subscript"/>
        </w:rPr>
        <w:t>5</w:t>
      </w:r>
      <w:r w:rsidRPr="004F4558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>,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4F4558">
        <w:rPr>
          <w:rFonts w:cs="Times New Roman"/>
          <w:sz w:val="28"/>
          <w:szCs w:val="28"/>
        </w:rPr>
        <w:t>)    у           Переменная у                                Повторитель у</w: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52" o:spid="_x0000_s1250" type="#_x0000_t32" style="position:absolute;left:0;text-align:left;margin-left:52.05pt;margin-top:3.3pt;width:7.5pt;height:0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"/>
        </w:pict>
      </w:r>
      <w:r w:rsidR="00F70E0C" w:rsidRPr="004F4558">
        <w:rPr>
          <w:rFonts w:cs="Times New Roman"/>
          <w:sz w:val="28"/>
          <w:szCs w:val="28"/>
          <w:lang w:val="en-US"/>
        </w:rPr>
        <w:t>F</w:t>
      </w:r>
      <w:r w:rsidR="00F70E0C" w:rsidRPr="004F4558">
        <w:rPr>
          <w:rFonts w:cs="Times New Roman"/>
          <w:sz w:val="28"/>
          <w:szCs w:val="28"/>
          <w:vertAlign w:val="subscript"/>
        </w:rPr>
        <w:t>12</w:t>
      </w:r>
      <w:r w:rsidR="00F70E0C" w:rsidRPr="004F4558">
        <w:rPr>
          <w:rFonts w:cs="Times New Roman"/>
          <w:sz w:val="28"/>
          <w:szCs w:val="28"/>
        </w:rPr>
        <w:t>(</w:t>
      </w:r>
      <w:r w:rsidR="00F70E0C" w:rsidRPr="004F4558">
        <w:rPr>
          <w:rFonts w:cs="Times New Roman"/>
          <w:sz w:val="28"/>
          <w:szCs w:val="28"/>
          <w:lang w:val="en-US"/>
        </w:rPr>
        <w:t>x</w:t>
      </w:r>
      <w:r w:rsidR="00F70E0C" w:rsidRPr="004F4558">
        <w:rPr>
          <w:rFonts w:cs="Times New Roman"/>
          <w:sz w:val="28"/>
          <w:szCs w:val="28"/>
        </w:rPr>
        <w:t>,</w:t>
      </w:r>
      <w:r w:rsidR="00F70E0C" w:rsidRPr="004F4558">
        <w:rPr>
          <w:rFonts w:cs="Times New Roman"/>
          <w:sz w:val="28"/>
          <w:szCs w:val="28"/>
          <w:lang w:val="en-US"/>
        </w:rPr>
        <w:t>y</w:t>
      </w:r>
      <w:r w:rsidR="00F70E0C" w:rsidRPr="004F4558">
        <w:rPr>
          <w:rFonts w:cs="Times New Roman"/>
          <w:sz w:val="28"/>
          <w:szCs w:val="28"/>
        </w:rPr>
        <w:t>)  х            Отрицание х,                                 Инвертор х</w:t>
      </w:r>
      <w:r w:rsidR="002838AF" w:rsidRPr="004F4558">
        <w:rPr>
          <w:rFonts w:cs="Times New Roman"/>
          <w:sz w:val="28"/>
          <w:szCs w:val="28"/>
        </w:rPr>
        <w:t>, НЕ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                         инверсия х  </w: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53" o:spid="_x0000_s1249" type="#_x0000_t32" style="position:absolute;left:0;text-align:left;margin-left:55.05pt;margin-top:3.15pt;width:7.5pt;height:0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"/>
        </w:pict>
      </w:r>
      <w:r w:rsidR="00F70E0C" w:rsidRPr="004F4558">
        <w:rPr>
          <w:rFonts w:cs="Times New Roman"/>
          <w:sz w:val="28"/>
          <w:szCs w:val="28"/>
          <w:lang w:val="en-US"/>
        </w:rPr>
        <w:t>F</w:t>
      </w:r>
      <w:r w:rsidR="00F70E0C" w:rsidRPr="004F4558">
        <w:rPr>
          <w:rFonts w:cs="Times New Roman"/>
          <w:sz w:val="28"/>
          <w:szCs w:val="28"/>
          <w:vertAlign w:val="subscript"/>
        </w:rPr>
        <w:t>10</w:t>
      </w:r>
      <w:r w:rsidR="00F70E0C" w:rsidRPr="004F4558">
        <w:rPr>
          <w:rFonts w:cs="Times New Roman"/>
          <w:sz w:val="28"/>
          <w:szCs w:val="28"/>
        </w:rPr>
        <w:t>(</w:t>
      </w:r>
      <w:r w:rsidR="00F70E0C" w:rsidRPr="004F4558">
        <w:rPr>
          <w:rFonts w:cs="Times New Roman"/>
          <w:sz w:val="28"/>
          <w:szCs w:val="28"/>
          <w:lang w:val="en-US"/>
        </w:rPr>
        <w:t>x</w:t>
      </w:r>
      <w:r w:rsidR="00F70E0C" w:rsidRPr="004F4558">
        <w:rPr>
          <w:rFonts w:cs="Times New Roman"/>
          <w:sz w:val="28"/>
          <w:szCs w:val="28"/>
        </w:rPr>
        <w:t>,</w:t>
      </w:r>
      <w:r w:rsidR="00F70E0C" w:rsidRPr="004F4558">
        <w:rPr>
          <w:rFonts w:cs="Times New Roman"/>
          <w:sz w:val="28"/>
          <w:szCs w:val="28"/>
          <w:lang w:val="en-US"/>
        </w:rPr>
        <w:t>y</w:t>
      </w:r>
      <w:r w:rsidR="00F70E0C" w:rsidRPr="004F4558">
        <w:rPr>
          <w:rFonts w:cs="Times New Roman"/>
          <w:sz w:val="28"/>
          <w:szCs w:val="28"/>
        </w:rPr>
        <w:t>)   у           Отрицание у                                  Инвертор у</w:t>
      </w:r>
      <w:r w:rsidR="002838AF" w:rsidRPr="004F4558">
        <w:rPr>
          <w:rFonts w:cs="Times New Roman"/>
          <w:sz w:val="28"/>
          <w:szCs w:val="28"/>
        </w:rPr>
        <w:t>, НЕ</w:t>
      </w:r>
      <w:r w:rsidR="00F70E0C" w:rsidRPr="004F4558">
        <w:rPr>
          <w:rFonts w:cs="Times New Roman"/>
          <w:sz w:val="28"/>
          <w:szCs w:val="28"/>
        </w:rPr>
        <w:t xml:space="preserve">        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                         инверсия у  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Default="00D033CD" w:rsidP="00C32688">
      <w:pPr>
        <w:widowControl/>
        <w:suppressAutoHyphens w:val="0"/>
        <w:spacing w:line="276" w:lineRule="auto"/>
        <w:jc w:val="center"/>
        <w:rPr>
          <w:rFonts w:cs="Times New Roman"/>
          <w:b/>
          <w:sz w:val="40"/>
          <w:szCs w:val="40"/>
        </w:rPr>
      </w:pPr>
      <w:r w:rsidRPr="00A80AB0">
        <w:rPr>
          <w:rFonts w:cs="Times New Roman"/>
          <w:b/>
          <w:color w:val="FF0000"/>
          <w:sz w:val="40"/>
          <w:szCs w:val="40"/>
        </w:rPr>
        <w:t xml:space="preserve">9 </w:t>
      </w:r>
      <w:r w:rsidR="00F70E0C" w:rsidRPr="00C32688">
        <w:rPr>
          <w:rFonts w:cs="Times New Roman"/>
          <w:b/>
          <w:sz w:val="40"/>
          <w:szCs w:val="40"/>
        </w:rPr>
        <w:t>Основные законы алгебры логики</w:t>
      </w:r>
    </w:p>
    <w:p w:rsidR="00C32688" w:rsidRPr="00C32688" w:rsidRDefault="00C32688" w:rsidP="00C32688">
      <w:pPr>
        <w:widowControl/>
        <w:suppressAutoHyphens w:val="0"/>
        <w:spacing w:line="276" w:lineRule="auto"/>
        <w:jc w:val="center"/>
        <w:rPr>
          <w:rFonts w:cs="Times New Roman"/>
          <w:b/>
          <w:sz w:val="40"/>
          <w:szCs w:val="40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С помощью этих законов преобразуют и упрощают исходные логические функции.</w:t>
      </w:r>
    </w:p>
    <w:p w:rsidR="00F70E0C" w:rsidRPr="004F4558" w:rsidRDefault="00F70E0C" w:rsidP="008F7CC2">
      <w:pPr>
        <w:numPr>
          <w:ilvl w:val="0"/>
          <w:numId w:val="3"/>
        </w:numPr>
        <w:spacing w:line="276" w:lineRule="auto"/>
        <w:ind w:left="426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Переместительный закон</w:t>
      </w:r>
      <w:r w:rsidRPr="004F4558">
        <w:rPr>
          <w:rFonts w:cs="Times New Roman"/>
          <w:sz w:val="28"/>
          <w:szCs w:val="28"/>
        </w:rPr>
        <w:t>:</w:t>
      </w:r>
    </w:p>
    <w:p w:rsidR="00F70E0C" w:rsidRPr="004F4558" w:rsidRDefault="00F70E0C" w:rsidP="008F7CC2">
      <w:pPr>
        <w:pStyle w:val="a7"/>
        <w:numPr>
          <w:ilvl w:val="0"/>
          <w:numId w:val="6"/>
        </w:numPr>
        <w:spacing w:line="276" w:lineRule="auto"/>
        <w:ind w:left="720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для логического сложения:</w:t>
      </w:r>
      <w:r w:rsidRPr="004F4558">
        <w:rPr>
          <w:rFonts w:cs="Times New Roman"/>
          <w:sz w:val="28"/>
          <w:szCs w:val="28"/>
        </w:rPr>
        <w:tab/>
      </w:r>
      <w:r w:rsidRPr="004F4558">
        <w:rPr>
          <w:rFonts w:cs="Times New Roman"/>
          <w:sz w:val="28"/>
          <w:szCs w:val="28"/>
        </w:rPr>
        <w:tab/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981075" cy="219075"/>
            <wp:effectExtent l="0" t="0" r="9525" b="9525"/>
            <wp:docPr id="1" name="Рисунок 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0C" w:rsidRPr="004F4558" w:rsidRDefault="00F70E0C" w:rsidP="008F7CC2">
      <w:pPr>
        <w:numPr>
          <w:ilvl w:val="0"/>
          <w:numId w:val="6"/>
        </w:numPr>
        <w:spacing w:line="276" w:lineRule="auto"/>
        <w:ind w:left="0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для логического умножения:</w:t>
      </w:r>
      <w:r w:rsidRPr="004F4558">
        <w:rPr>
          <w:rFonts w:cs="Times New Roman"/>
          <w:sz w:val="28"/>
          <w:szCs w:val="28"/>
        </w:rPr>
        <w:tab/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581025" cy="219075"/>
            <wp:effectExtent l="0" t="0" r="9525" b="9525"/>
            <wp:docPr id="2" name="Рисунок 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0C" w:rsidRPr="004F4558" w:rsidRDefault="00F70E0C" w:rsidP="008F7CC2">
      <w:pPr>
        <w:pStyle w:val="a7"/>
        <w:numPr>
          <w:ilvl w:val="0"/>
          <w:numId w:val="3"/>
        </w:numPr>
        <w:spacing w:line="276" w:lineRule="auto"/>
        <w:ind w:left="426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Сочетательный  закон</w:t>
      </w:r>
      <w:r w:rsidRPr="004F4558">
        <w:rPr>
          <w:rFonts w:cs="Times New Roman"/>
          <w:sz w:val="28"/>
          <w:szCs w:val="28"/>
        </w:rPr>
        <w:t>:</w:t>
      </w:r>
    </w:p>
    <w:p w:rsidR="00F70E0C" w:rsidRPr="004F4558" w:rsidRDefault="00F70E0C" w:rsidP="008F7CC2">
      <w:pPr>
        <w:pStyle w:val="a8"/>
        <w:numPr>
          <w:ilvl w:val="0"/>
          <w:numId w:val="7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4558">
        <w:rPr>
          <w:rFonts w:ascii="Times New Roman" w:hAnsi="Times New Roman" w:cs="Times New Roman"/>
          <w:sz w:val="28"/>
          <w:szCs w:val="28"/>
        </w:rPr>
        <w:t>для логического сложения:</w:t>
      </w:r>
      <w:r w:rsidRPr="004F4558">
        <w:rPr>
          <w:rFonts w:ascii="Times New Roman" w:hAnsi="Times New Roman" w:cs="Times New Roman"/>
          <w:sz w:val="28"/>
          <w:szCs w:val="28"/>
        </w:rPr>
        <w:tab/>
      </w:r>
      <w:r w:rsidRPr="004F4558">
        <w:rPr>
          <w:rFonts w:ascii="Times New Roman" w:hAnsi="Times New Roman" w:cs="Times New Roman"/>
          <w:sz w:val="28"/>
          <w:szCs w:val="28"/>
        </w:rPr>
        <w:tab/>
      </w:r>
      <w:r w:rsidR="00197910" w:rsidRPr="004F4558">
        <w:rPr>
          <w:rFonts w:ascii="Times New Roman" w:hAnsi="Times New Roman" w:cs="Times New Roman"/>
          <w:noProof/>
          <w:position w:val="-1"/>
          <w:sz w:val="28"/>
          <w:szCs w:val="28"/>
          <w:lang w:eastAsia="ru-RU"/>
        </w:rPr>
        <w:drawing>
          <wp:inline distT="0" distB="0" distL="0" distR="0">
            <wp:extent cx="1819275" cy="190500"/>
            <wp:effectExtent l="0" t="0" r="9525" b="0"/>
            <wp:docPr id="3" name="Рисунок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0C" w:rsidRPr="004F4558" w:rsidRDefault="00F70E0C" w:rsidP="008F7CC2">
      <w:pPr>
        <w:pStyle w:val="a7"/>
        <w:numPr>
          <w:ilvl w:val="0"/>
          <w:numId w:val="7"/>
        </w:numPr>
        <w:spacing w:line="276" w:lineRule="auto"/>
        <w:ind w:left="720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для логического умножения:</w:t>
      </w:r>
      <w:r w:rsidRPr="004F4558">
        <w:rPr>
          <w:rFonts w:cs="Times New Roman"/>
          <w:sz w:val="28"/>
          <w:szCs w:val="28"/>
        </w:rPr>
        <w:tab/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1019175" cy="219075"/>
            <wp:effectExtent l="0" t="0" r="9525" b="9525"/>
            <wp:docPr id="4" name="Рисунок 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0C" w:rsidRPr="004F4558" w:rsidRDefault="00F70E0C" w:rsidP="008F7CC2">
      <w:pPr>
        <w:pStyle w:val="a7"/>
        <w:numPr>
          <w:ilvl w:val="0"/>
          <w:numId w:val="3"/>
        </w:numPr>
        <w:spacing w:line="276" w:lineRule="auto"/>
        <w:ind w:left="426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Распределительный закон</w:t>
      </w:r>
      <w:r w:rsidRPr="004F4558">
        <w:rPr>
          <w:rFonts w:cs="Times New Roman"/>
          <w:sz w:val="28"/>
          <w:szCs w:val="28"/>
        </w:rPr>
        <w:t>:</w:t>
      </w:r>
    </w:p>
    <w:p w:rsidR="00F70E0C" w:rsidRPr="004F4558" w:rsidRDefault="00F70E0C" w:rsidP="008F7CC2">
      <w:pPr>
        <w:pStyle w:val="a7"/>
        <w:numPr>
          <w:ilvl w:val="0"/>
          <w:numId w:val="8"/>
        </w:numPr>
        <w:spacing w:line="276" w:lineRule="auto"/>
        <w:ind w:left="720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для логического сложения:</w:t>
      </w:r>
      <w:r w:rsidRPr="004F4558">
        <w:rPr>
          <w:rFonts w:cs="Times New Roman"/>
          <w:sz w:val="28"/>
          <w:szCs w:val="28"/>
        </w:rPr>
        <w:tab/>
      </w:r>
      <w:r w:rsidRPr="004F4558">
        <w:rPr>
          <w:rFonts w:cs="Times New Roman"/>
          <w:sz w:val="28"/>
          <w:szCs w:val="28"/>
        </w:rPr>
        <w:tab/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1362075" cy="219075"/>
            <wp:effectExtent l="0" t="0" r="9525" b="9525"/>
            <wp:docPr id="5" name="Рисунок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0C" w:rsidRPr="004F4558" w:rsidRDefault="00F70E0C" w:rsidP="008F7CC2">
      <w:pPr>
        <w:pStyle w:val="a7"/>
        <w:numPr>
          <w:ilvl w:val="0"/>
          <w:numId w:val="8"/>
        </w:numPr>
        <w:spacing w:line="276" w:lineRule="auto"/>
        <w:ind w:left="720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для логического умножения: </w:t>
      </w:r>
      <w:r w:rsidRPr="004F4558">
        <w:rPr>
          <w:rFonts w:cs="Times New Roman"/>
          <w:sz w:val="28"/>
          <w:szCs w:val="28"/>
        </w:rPr>
        <w:tab/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1695450" cy="219075"/>
            <wp:effectExtent l="0" t="0" r="0" b="9525"/>
            <wp:docPr id="6" name="Рисунок 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0C" w:rsidRPr="004F4558" w:rsidRDefault="00F70E0C" w:rsidP="008F7CC2">
      <w:pPr>
        <w:pStyle w:val="a7"/>
        <w:numPr>
          <w:ilvl w:val="0"/>
          <w:numId w:val="3"/>
        </w:numPr>
        <w:spacing w:line="276" w:lineRule="auto"/>
        <w:ind w:left="426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Закон инверсии</w:t>
      </w:r>
      <w:r w:rsidRPr="004F4558">
        <w:rPr>
          <w:rFonts w:cs="Times New Roman"/>
          <w:sz w:val="28"/>
          <w:szCs w:val="28"/>
        </w:rPr>
        <w:t>:</w:t>
      </w:r>
    </w:p>
    <w:p w:rsidR="00F70E0C" w:rsidRPr="004F4558" w:rsidRDefault="00386E40" w:rsidP="008F7CC2">
      <w:pPr>
        <w:pStyle w:val="a7"/>
        <w:numPr>
          <w:ilvl w:val="0"/>
          <w:numId w:val="5"/>
        </w:num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AutoShape 54" o:spid="_x0000_s1248" type="#_x0000_t88" style="position:absolute;left:0;text-align:left;margin-left:373.45pt;margin-top:-.45pt;width:7.15pt;height:41.25pt;z-index:251525120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" strokeweight=".09mm">
            <v:stroke joinstyle="miter"/>
          </v:shape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5" o:spid="_x0000_s1046" type="#_x0000_t202" style="position:absolute;left:0;text-align:left;margin-left:386.6pt;margin-top:7.8pt;width:71.85pt;height:40.35pt;z-index:25152409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" stroked="f">
            <v:fill opacity="0"/>
            <v:textbox inset="0,0,0,0">
              <w:txbxContent>
                <w:p w:rsidR="000B6695" w:rsidRPr="004E2064" w:rsidRDefault="000B6695">
                  <w:pPr>
                    <w:pStyle w:val="a8"/>
                    <w:rPr>
                      <w:rFonts w:ascii="Times New Roman" w:hAnsi="Times New Roman" w:cs="Times New Roman"/>
                    </w:rPr>
                  </w:pPr>
                  <w:r w:rsidRPr="004E2064">
                    <w:rPr>
                      <w:rFonts w:ascii="Times New Roman" w:hAnsi="Times New Roman" w:cs="Times New Roman"/>
                    </w:rPr>
                    <w:t xml:space="preserve">Формулы </w:t>
                  </w:r>
                </w:p>
                <w:p w:rsidR="000B6695" w:rsidRPr="004E2064" w:rsidRDefault="000B6695">
                  <w:pPr>
                    <w:rPr>
                      <w:rFonts w:cs="Times New Roman"/>
                    </w:rPr>
                  </w:pPr>
                  <w:r w:rsidRPr="004E2064">
                    <w:rPr>
                      <w:rFonts w:cs="Times New Roman"/>
                    </w:rPr>
                    <w:t>де Моргана</w:t>
                  </w:r>
                </w:p>
              </w:txbxContent>
            </v:textbox>
          </v:shape>
        </w:pict>
      </w:r>
      <w:r w:rsidR="00F70E0C" w:rsidRPr="004F4558">
        <w:rPr>
          <w:rFonts w:cs="Times New Roman"/>
          <w:sz w:val="28"/>
          <w:szCs w:val="28"/>
        </w:rPr>
        <w:t>для логического сложения:</w:t>
      </w:r>
      <w:r w:rsidR="00F70E0C" w:rsidRPr="004F4558">
        <w:rPr>
          <w:rFonts w:cs="Times New Roman"/>
          <w:sz w:val="28"/>
          <w:szCs w:val="28"/>
        </w:rPr>
        <w:tab/>
      </w:r>
      <w:r w:rsidR="00F70E0C" w:rsidRPr="004F4558">
        <w:rPr>
          <w:rFonts w:cs="Times New Roman"/>
          <w:sz w:val="28"/>
          <w:szCs w:val="28"/>
        </w:rPr>
        <w:tab/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790575" cy="219075"/>
            <wp:effectExtent l="0" t="0" r="9525" b="9525"/>
            <wp:docPr id="7" name="Рисунок 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E0C" w:rsidRPr="004F4558">
        <w:rPr>
          <w:rFonts w:cs="Times New Roman"/>
          <w:sz w:val="28"/>
          <w:szCs w:val="28"/>
        </w:rPr>
        <w:t xml:space="preserve"> </w:t>
      </w:r>
      <w:r w:rsidR="00F70E0C" w:rsidRPr="004F4558">
        <w:rPr>
          <w:rFonts w:cs="Times New Roman"/>
          <w:sz w:val="28"/>
          <w:szCs w:val="28"/>
        </w:rPr>
        <w:tab/>
      </w:r>
      <w:r w:rsidR="00F70E0C" w:rsidRPr="004F4558">
        <w:rPr>
          <w:rFonts w:cs="Times New Roman"/>
          <w:sz w:val="28"/>
          <w:szCs w:val="28"/>
        </w:rPr>
        <w:tab/>
      </w:r>
    </w:p>
    <w:p w:rsidR="00F70E0C" w:rsidRPr="004F4558" w:rsidRDefault="00F70E0C" w:rsidP="008F7CC2">
      <w:pPr>
        <w:pStyle w:val="a7"/>
        <w:numPr>
          <w:ilvl w:val="0"/>
          <w:numId w:val="5"/>
        </w:num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для логического умножения:</w:t>
      </w:r>
      <w:r w:rsidRPr="004F4558">
        <w:rPr>
          <w:rFonts w:cs="Times New Roman"/>
          <w:sz w:val="28"/>
          <w:szCs w:val="28"/>
        </w:rPr>
        <w:tab/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781050" cy="219075"/>
            <wp:effectExtent l="0" t="0" r="0" b="9525"/>
            <wp:docPr id="8" name="Рисунок 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0C" w:rsidRPr="004F4558" w:rsidRDefault="00F70E0C" w:rsidP="008F7CC2">
      <w:pPr>
        <w:pStyle w:val="a7"/>
        <w:numPr>
          <w:ilvl w:val="0"/>
          <w:numId w:val="3"/>
        </w:numPr>
        <w:spacing w:line="276" w:lineRule="auto"/>
        <w:ind w:left="426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Отсюда следует </w:t>
      </w:r>
      <w:r w:rsidRPr="004F4558">
        <w:rPr>
          <w:rFonts w:cs="Times New Roman"/>
          <w:b/>
          <w:sz w:val="28"/>
          <w:szCs w:val="28"/>
        </w:rPr>
        <w:t>закон двойного отрицания</w:t>
      </w:r>
      <w:r w:rsidRPr="004F4558">
        <w:rPr>
          <w:rFonts w:cs="Times New Roman"/>
          <w:sz w:val="28"/>
          <w:szCs w:val="28"/>
        </w:rPr>
        <w:t>:</w:t>
      </w:r>
      <w:r w:rsidRPr="004F4558">
        <w:rPr>
          <w:rFonts w:cs="Times New Roman"/>
          <w:sz w:val="28"/>
          <w:szCs w:val="28"/>
        </w:rPr>
        <w:tab/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400050" cy="219075"/>
            <wp:effectExtent l="0" t="0" r="0" b="9525"/>
            <wp:docPr id="9" name="Рисунок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351" w:rsidRPr="004F4558" w:rsidRDefault="00487351" w:rsidP="008F7CC2">
      <w:pPr>
        <w:spacing w:line="276" w:lineRule="auto"/>
        <w:ind w:left="-142"/>
        <w:jc w:val="both"/>
        <w:rPr>
          <w:rFonts w:cs="Times New Roman"/>
          <w:sz w:val="28"/>
          <w:szCs w:val="28"/>
        </w:rPr>
      </w:pPr>
    </w:p>
    <w:p w:rsidR="00487351" w:rsidRPr="004F4558" w:rsidRDefault="00F70E0C" w:rsidP="00043C0C">
      <w:pPr>
        <w:spacing w:line="276" w:lineRule="auto"/>
        <w:ind w:left="-142" w:firstLine="568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Распределительный закон для логического умножения и закон инверсии не имеют аналогов в математике, алгебре и хара</w:t>
      </w:r>
      <w:r w:rsidR="00487351" w:rsidRPr="004F4558">
        <w:rPr>
          <w:rFonts w:cs="Times New Roman"/>
          <w:sz w:val="28"/>
          <w:szCs w:val="28"/>
        </w:rPr>
        <w:t>ктерны лишь для алгебры логики.</w:t>
      </w:r>
    </w:p>
    <w:p w:rsidR="00487351" w:rsidRPr="004F4558" w:rsidRDefault="00487351" w:rsidP="008F7CC2">
      <w:pPr>
        <w:spacing w:line="276" w:lineRule="auto"/>
        <w:ind w:left="-142"/>
        <w:jc w:val="both"/>
        <w:rPr>
          <w:rFonts w:cs="Times New Roman"/>
          <w:sz w:val="28"/>
          <w:szCs w:val="28"/>
        </w:rPr>
      </w:pPr>
    </w:p>
    <w:p w:rsidR="00487351" w:rsidRPr="004F4558" w:rsidRDefault="00F70E0C" w:rsidP="008F7CC2">
      <w:pPr>
        <w:spacing w:line="276" w:lineRule="auto"/>
        <w:ind w:left="-142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Доказательство этих законов можно получить построением таблиц истинности. </w:t>
      </w:r>
    </w:p>
    <w:p w:rsidR="00F70E0C" w:rsidRPr="004F4558" w:rsidRDefault="00F70E0C" w:rsidP="008F7CC2">
      <w:pPr>
        <w:spacing w:line="276" w:lineRule="auto"/>
        <w:ind w:left="-142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В качестве примера рассмотрим таблицу истинности для формул де Моргана:</w:t>
      </w:r>
    </w:p>
    <w:p w:rsidR="00F70E0C" w:rsidRPr="004F4558" w:rsidRDefault="00F70E0C" w:rsidP="008F7CC2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90"/>
        <w:gridCol w:w="957"/>
        <w:gridCol w:w="957"/>
        <w:gridCol w:w="957"/>
        <w:gridCol w:w="957"/>
        <w:gridCol w:w="957"/>
        <w:gridCol w:w="957"/>
        <w:gridCol w:w="957"/>
        <w:gridCol w:w="957"/>
        <w:gridCol w:w="988"/>
      </w:tblGrid>
      <w:tr w:rsidR="00F70E0C" w:rsidRPr="004F4558">
        <w:trPr>
          <w:trHeight w:val="211"/>
        </w:trPr>
        <w:tc>
          <w:tcPr>
            <w:tcW w:w="95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Значение аргументов и функций</w:t>
            </w:r>
          </w:p>
        </w:tc>
      </w:tr>
      <w:tr w:rsidR="00F70E0C" w:rsidRPr="004F4558">
        <w:trPr>
          <w:trHeight w:val="232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10</w:t>
            </w:r>
          </w:p>
        </w:tc>
      </w:tr>
      <w:tr w:rsidR="00F70E0C" w:rsidRPr="004F4558" w:rsidTr="00487351">
        <w:trPr>
          <w:trHeight w:val="777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536384" behindDoc="1" locked="0" layoutInCell="1" allowOverlap="1">
                  <wp:simplePos x="0" y="0"/>
                  <wp:positionH relativeFrom="column">
                    <wp:posOffset>173990</wp:posOffset>
                  </wp:positionH>
                  <wp:positionV relativeFrom="paragraph">
                    <wp:posOffset>28575</wp:posOffset>
                  </wp:positionV>
                  <wp:extent cx="93345" cy="217170"/>
                  <wp:effectExtent l="0" t="0" r="1905" b="0"/>
                  <wp:wrapTight wrapText="bothSides">
                    <wp:wrapPolygon edited="0">
                      <wp:start x="0" y="0"/>
                      <wp:lineTo x="0" y="18947"/>
                      <wp:lineTo x="17633" y="18947"/>
                      <wp:lineTo x="17633" y="0"/>
                      <wp:lineTo x="0" y="0"/>
                    </wp:wrapPolygon>
                  </wp:wrapTight>
                  <wp:docPr id="313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21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535360" behindDoc="1" locked="0" layoutInCell="1" allowOverlap="1">
                  <wp:simplePos x="0" y="0"/>
                  <wp:positionH relativeFrom="column">
                    <wp:posOffset>177165</wp:posOffset>
                  </wp:positionH>
                  <wp:positionV relativeFrom="paragraph">
                    <wp:posOffset>28575</wp:posOffset>
                  </wp:positionV>
                  <wp:extent cx="93345" cy="217170"/>
                  <wp:effectExtent l="0" t="0" r="1905" b="0"/>
                  <wp:wrapTight wrapText="bothSides">
                    <wp:wrapPolygon edited="0">
                      <wp:start x="0" y="0"/>
                      <wp:lineTo x="0" y="18947"/>
                      <wp:lineTo x="17633" y="18947"/>
                      <wp:lineTo x="17633" y="0"/>
                      <wp:lineTo x="0" y="0"/>
                    </wp:wrapPolygon>
                  </wp:wrapTight>
                  <wp:docPr id="312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21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534336" behindDoc="1" locked="0" layoutInCell="1" allowOverlap="1">
                  <wp:simplePos x="0" y="0"/>
                  <wp:positionH relativeFrom="column">
                    <wp:posOffset>173990</wp:posOffset>
                  </wp:positionH>
                  <wp:positionV relativeFrom="paragraph">
                    <wp:posOffset>28575</wp:posOffset>
                  </wp:positionV>
                  <wp:extent cx="93345" cy="217170"/>
                  <wp:effectExtent l="0" t="0" r="1905" b="0"/>
                  <wp:wrapTight wrapText="bothSides">
                    <wp:wrapPolygon edited="0">
                      <wp:start x="0" y="0"/>
                      <wp:lineTo x="0" y="18947"/>
                      <wp:lineTo x="17633" y="18947"/>
                      <wp:lineTo x="17633" y="0"/>
                      <wp:lineTo x="0" y="0"/>
                    </wp:wrapPolygon>
                  </wp:wrapTight>
                  <wp:docPr id="311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21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533312" behindDoc="1" locked="0" layoutInCell="1" allowOverlap="1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28575</wp:posOffset>
                  </wp:positionV>
                  <wp:extent cx="93345" cy="217170"/>
                  <wp:effectExtent l="0" t="0" r="1905" b="0"/>
                  <wp:wrapTight wrapText="bothSides">
                    <wp:wrapPolygon edited="0">
                      <wp:start x="0" y="0"/>
                      <wp:lineTo x="0" y="18947"/>
                      <wp:lineTo x="17633" y="18947"/>
                      <wp:lineTo x="17633" y="0"/>
                      <wp:lineTo x="0" y="0"/>
                    </wp:wrapPolygon>
                  </wp:wrapTight>
                  <wp:docPr id="310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21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527168" behindDoc="1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28575</wp:posOffset>
                  </wp:positionV>
                  <wp:extent cx="379095" cy="217170"/>
                  <wp:effectExtent l="0" t="0" r="1905" b="0"/>
                  <wp:wrapTight wrapText="bothSides">
                    <wp:wrapPolygon edited="0">
                      <wp:start x="0" y="0"/>
                      <wp:lineTo x="0" y="18947"/>
                      <wp:lineTo x="20623" y="18947"/>
                      <wp:lineTo x="20623" y="0"/>
                      <wp:lineTo x="0" y="0"/>
                    </wp:wrapPolygon>
                  </wp:wrapTight>
                  <wp:docPr id="309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" cy="21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528192" behindDoc="1" locked="0" layoutInCell="1" allowOverlap="1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36830</wp:posOffset>
                  </wp:positionV>
                  <wp:extent cx="379095" cy="217170"/>
                  <wp:effectExtent l="0" t="0" r="1905" b="0"/>
                  <wp:wrapTight wrapText="bothSides">
                    <wp:wrapPolygon edited="0">
                      <wp:start x="0" y="0"/>
                      <wp:lineTo x="0" y="18947"/>
                      <wp:lineTo x="20623" y="18947"/>
                      <wp:lineTo x="20623" y="0"/>
                      <wp:lineTo x="0" y="0"/>
                    </wp:wrapPolygon>
                  </wp:wrapTight>
                  <wp:docPr id="30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" cy="21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  <w:r w:rsidR="00487351" w:rsidRPr="004F4558">
              <w:rPr>
                <w:rFonts w:cs="Times New Roman"/>
                <w:sz w:val="28"/>
                <w:szCs w:val="28"/>
              </w:rPr>
              <w:t xml:space="preserve">        *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529216" behindDoc="1" locked="0" layoutInCell="1" allowOverlap="1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28575</wp:posOffset>
                  </wp:positionV>
                  <wp:extent cx="179070" cy="217170"/>
                  <wp:effectExtent l="0" t="0" r="0" b="0"/>
                  <wp:wrapTight wrapText="bothSides">
                    <wp:wrapPolygon edited="0">
                      <wp:start x="0" y="0"/>
                      <wp:lineTo x="0" y="18947"/>
                      <wp:lineTo x="18383" y="18947"/>
                      <wp:lineTo x="18383" y="0"/>
                      <wp:lineTo x="0" y="0"/>
                    </wp:wrapPolygon>
                  </wp:wrapTight>
                  <wp:docPr id="307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21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530240" behindDoc="1" locked="0" layoutInCell="1" allowOverlap="1">
                  <wp:simplePos x="0" y="0"/>
                  <wp:positionH relativeFrom="column">
                    <wp:posOffset>164465</wp:posOffset>
                  </wp:positionH>
                  <wp:positionV relativeFrom="paragraph">
                    <wp:posOffset>28575</wp:posOffset>
                  </wp:positionV>
                  <wp:extent cx="179070" cy="217170"/>
                  <wp:effectExtent l="0" t="0" r="0" b="0"/>
                  <wp:wrapTight wrapText="bothSides">
                    <wp:wrapPolygon edited="0">
                      <wp:start x="0" y="0"/>
                      <wp:lineTo x="0" y="18947"/>
                      <wp:lineTo x="18383" y="18947"/>
                      <wp:lineTo x="18383" y="0"/>
                      <wp:lineTo x="0" y="0"/>
                    </wp:wrapPolygon>
                  </wp:wrapTight>
                  <wp:docPr id="306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21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  <w:r w:rsidR="00487351" w:rsidRPr="004F4558">
              <w:rPr>
                <w:rFonts w:cs="Times New Roman"/>
                <w:sz w:val="28"/>
                <w:szCs w:val="28"/>
              </w:rPr>
              <w:t xml:space="preserve">      **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531264" behindDoc="1" locked="0" layoutInCell="1" allowOverlap="1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28575</wp:posOffset>
                  </wp:positionV>
                  <wp:extent cx="188595" cy="217170"/>
                  <wp:effectExtent l="0" t="0" r="1905" b="0"/>
                  <wp:wrapTight wrapText="bothSides">
                    <wp:wrapPolygon edited="0">
                      <wp:start x="0" y="0"/>
                      <wp:lineTo x="0" y="18947"/>
                      <wp:lineTo x="19636" y="18947"/>
                      <wp:lineTo x="19636" y="0"/>
                      <wp:lineTo x="0" y="0"/>
                    </wp:wrapPolygon>
                  </wp:wrapTight>
                  <wp:docPr id="305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1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  <w:r w:rsidR="00487351" w:rsidRPr="004F4558">
              <w:rPr>
                <w:rFonts w:cs="Times New Roman"/>
                <w:sz w:val="28"/>
                <w:szCs w:val="28"/>
              </w:rPr>
              <w:t xml:space="preserve">        *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532288" behindDoc="1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28575</wp:posOffset>
                  </wp:positionV>
                  <wp:extent cx="379095" cy="217170"/>
                  <wp:effectExtent l="0" t="0" r="1905" b="0"/>
                  <wp:wrapTight wrapText="bothSides">
                    <wp:wrapPolygon edited="0">
                      <wp:start x="0" y="0"/>
                      <wp:lineTo x="0" y="18947"/>
                      <wp:lineTo x="20623" y="18947"/>
                      <wp:lineTo x="20623" y="0"/>
                      <wp:lineTo x="0" y="0"/>
                    </wp:wrapPolygon>
                  </wp:wrapTight>
                  <wp:docPr id="304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" cy="21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  <w:r w:rsidR="00487351" w:rsidRPr="004F4558">
              <w:rPr>
                <w:rFonts w:cs="Times New Roman"/>
                <w:sz w:val="28"/>
                <w:szCs w:val="28"/>
              </w:rPr>
              <w:t xml:space="preserve">       **</w:t>
            </w:r>
          </w:p>
        </w:tc>
      </w:tr>
      <w:tr w:rsidR="00F70E0C" w:rsidRPr="004F4558"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F70E0C" w:rsidRPr="004F4558"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F70E0C" w:rsidRPr="004F4558"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F70E0C" w:rsidRPr="004F4558">
        <w:trPr>
          <w:trHeight w:val="178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F70E0C" w:rsidRPr="004F4558" w:rsidRDefault="00F70E0C" w:rsidP="008F7CC2">
      <w:pPr>
        <w:spacing w:line="276" w:lineRule="auto"/>
        <w:ind w:left="-142" w:firstLine="426"/>
        <w:jc w:val="both"/>
        <w:rPr>
          <w:rFonts w:cs="Times New Roman"/>
          <w:sz w:val="28"/>
          <w:szCs w:val="28"/>
          <w:lang w:val="en-US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Аналогично можно доказать справедливость других соотношений в алгебре логики.</w:t>
      </w:r>
    </w:p>
    <w:p w:rsidR="00487351" w:rsidRPr="004F4558" w:rsidRDefault="00487351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Из основных законов алгебры логики и свойств логических функций НЕ, И, ИЛИ можно вывести следующие заключения:</w:t>
      </w:r>
    </w:p>
    <w:p w:rsidR="00F70E0C" w:rsidRPr="004F4558" w:rsidRDefault="00F70E0C" w:rsidP="008F7CC2">
      <w:pPr>
        <w:spacing w:line="276" w:lineRule="auto"/>
        <w:ind w:left="-142" w:firstLine="426"/>
        <w:jc w:val="both"/>
        <w:rPr>
          <w:rFonts w:cs="Times New Roman"/>
          <w:b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Формулы для дизъюнкции:</w:t>
      </w:r>
    </w:p>
    <w:p w:rsidR="00F70E0C" w:rsidRPr="004F4558" w:rsidRDefault="00197910" w:rsidP="008F7CC2">
      <w:pPr>
        <w:spacing w:line="276" w:lineRule="auto"/>
        <w:ind w:left="-142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685800" cy="219075"/>
            <wp:effectExtent l="0" t="0" r="0" b="9525"/>
            <wp:docPr id="10" name="Рисунок 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E0C" w:rsidRPr="004F4558">
        <w:rPr>
          <w:rFonts w:cs="Times New Roman"/>
          <w:sz w:val="28"/>
          <w:szCs w:val="28"/>
        </w:rPr>
        <w:t>;</w:t>
      </w:r>
    </w:p>
    <w:p w:rsidR="00F70E0C" w:rsidRPr="004F4558" w:rsidRDefault="00197910" w:rsidP="008F7CC2">
      <w:pPr>
        <w:spacing w:line="276" w:lineRule="auto"/>
        <w:ind w:left="-142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685800" cy="219075"/>
            <wp:effectExtent l="0" t="0" r="0" b="9525"/>
            <wp:docPr id="11" name="Рисунок 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E0C" w:rsidRPr="004F4558">
        <w:rPr>
          <w:rFonts w:cs="Times New Roman"/>
          <w:sz w:val="28"/>
          <w:szCs w:val="28"/>
        </w:rPr>
        <w:t>;</w:t>
      </w:r>
    </w:p>
    <w:p w:rsidR="00F70E0C" w:rsidRPr="004F4558" w:rsidRDefault="00197910" w:rsidP="008F7CC2">
      <w:pPr>
        <w:spacing w:line="276" w:lineRule="auto"/>
        <w:ind w:left="-142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685800" cy="219075"/>
            <wp:effectExtent l="0" t="0" r="0" b="9525"/>
            <wp:docPr id="12" name="Рисунок 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E0C" w:rsidRPr="004F4558">
        <w:rPr>
          <w:rFonts w:cs="Times New Roman"/>
          <w:sz w:val="28"/>
          <w:szCs w:val="28"/>
        </w:rPr>
        <w:t>;  -  закон исключения третьего</w:t>
      </w:r>
    </w:p>
    <w:p w:rsidR="00F70E0C" w:rsidRPr="004F4558" w:rsidRDefault="00197910" w:rsidP="008F7CC2">
      <w:pPr>
        <w:spacing w:line="276" w:lineRule="auto"/>
        <w:ind w:left="-142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1209675" cy="219075"/>
            <wp:effectExtent l="0" t="0" r="9525" b="9525"/>
            <wp:docPr id="13" name="Рисунок 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E0C" w:rsidRPr="004F4558">
        <w:rPr>
          <w:rFonts w:cs="Times New Roman"/>
          <w:sz w:val="28"/>
          <w:szCs w:val="28"/>
        </w:rPr>
        <w:t>;</w:t>
      </w:r>
    </w:p>
    <w:p w:rsidR="00F70E0C" w:rsidRPr="004F4558" w:rsidRDefault="00F70E0C" w:rsidP="008F7CC2">
      <w:pPr>
        <w:spacing w:line="276" w:lineRule="auto"/>
        <w:ind w:left="-142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Формулы для конъюнкции</w:t>
      </w:r>
      <w:r w:rsidRPr="004F4558">
        <w:rPr>
          <w:rFonts w:cs="Times New Roman"/>
          <w:sz w:val="28"/>
          <w:szCs w:val="28"/>
        </w:rPr>
        <w:t>:</w:t>
      </w:r>
    </w:p>
    <w:p w:rsidR="00F70E0C" w:rsidRPr="004F4558" w:rsidRDefault="00197910" w:rsidP="008F7CC2">
      <w:pPr>
        <w:spacing w:line="276" w:lineRule="auto"/>
        <w:ind w:left="-142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609600" cy="219075"/>
            <wp:effectExtent l="0" t="0" r="0" b="9525"/>
            <wp:docPr id="14" name="Рисунок 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E0C" w:rsidRPr="004F4558">
        <w:rPr>
          <w:rFonts w:cs="Times New Roman"/>
          <w:sz w:val="28"/>
          <w:szCs w:val="28"/>
        </w:rPr>
        <w:t>;</w:t>
      </w:r>
    </w:p>
    <w:p w:rsidR="00F70E0C" w:rsidRPr="004F4558" w:rsidRDefault="00197910" w:rsidP="008F7CC2">
      <w:pPr>
        <w:spacing w:line="276" w:lineRule="auto"/>
        <w:ind w:left="-142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609600" cy="219075"/>
            <wp:effectExtent l="0" t="0" r="0" b="9525"/>
            <wp:docPr id="15" name="Рисунок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E0C" w:rsidRPr="004F4558">
        <w:rPr>
          <w:rFonts w:cs="Times New Roman"/>
          <w:sz w:val="28"/>
          <w:szCs w:val="28"/>
        </w:rPr>
        <w:t>;</w:t>
      </w:r>
    </w:p>
    <w:p w:rsidR="00F70E0C" w:rsidRPr="004F4558" w:rsidRDefault="00197910" w:rsidP="008F7CC2">
      <w:pPr>
        <w:spacing w:line="276" w:lineRule="auto"/>
        <w:ind w:left="-142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1047750" cy="219075"/>
            <wp:effectExtent l="0" t="0" r="0" b="9525"/>
            <wp:docPr id="16" name="Рисунок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E0C" w:rsidRPr="004F4558">
        <w:rPr>
          <w:rFonts w:cs="Times New Roman"/>
          <w:sz w:val="28"/>
          <w:szCs w:val="28"/>
        </w:rPr>
        <w:t>;</w:t>
      </w:r>
    </w:p>
    <w:p w:rsidR="00F70E0C" w:rsidRPr="004F4558" w:rsidRDefault="00197910" w:rsidP="008F7CC2">
      <w:pPr>
        <w:spacing w:line="276" w:lineRule="auto"/>
        <w:ind w:left="-142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609600" cy="219075"/>
            <wp:effectExtent l="0" t="0" r="0" b="9525"/>
            <wp:docPr id="17" name="Рисунок 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E0C" w:rsidRPr="004F4558">
        <w:rPr>
          <w:rFonts w:cs="Times New Roman"/>
          <w:sz w:val="28"/>
          <w:szCs w:val="28"/>
        </w:rPr>
        <w:t>; - закон противоречия</w:t>
      </w:r>
    </w:p>
    <w:p w:rsidR="00F70E0C" w:rsidRPr="004F4558" w:rsidRDefault="00F70E0C" w:rsidP="008F7CC2">
      <w:pPr>
        <w:spacing w:line="276" w:lineRule="auto"/>
        <w:ind w:left="-142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Формулы для инверсии</w:t>
      </w:r>
      <w:r w:rsidRPr="004F4558">
        <w:rPr>
          <w:rFonts w:cs="Times New Roman"/>
          <w:sz w:val="28"/>
          <w:szCs w:val="28"/>
        </w:rPr>
        <w:t>:</w:t>
      </w:r>
    </w:p>
    <w:p w:rsidR="00F70E0C" w:rsidRPr="004F4558" w:rsidRDefault="00197910" w:rsidP="008F7CC2">
      <w:pPr>
        <w:spacing w:line="276" w:lineRule="auto"/>
        <w:ind w:left="-142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noProof/>
          <w:position w:val="-5"/>
          <w:sz w:val="28"/>
          <w:szCs w:val="28"/>
          <w:lang w:eastAsia="ru-RU" w:bidi="ar-SA"/>
        </w:rPr>
        <w:drawing>
          <wp:inline distT="0" distB="0" distL="0" distR="0">
            <wp:extent cx="400050" cy="228600"/>
            <wp:effectExtent l="0" t="0" r="0" b="0"/>
            <wp:docPr id="18" name="Рисунок 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E0C" w:rsidRPr="004F4558">
        <w:rPr>
          <w:rFonts w:cs="Times New Roman"/>
          <w:sz w:val="28"/>
          <w:szCs w:val="28"/>
        </w:rPr>
        <w:t>;</w:t>
      </w:r>
    </w:p>
    <w:p w:rsidR="00F70E0C" w:rsidRPr="004F4558" w:rsidRDefault="00197910" w:rsidP="008F7CC2">
      <w:pPr>
        <w:spacing w:line="276" w:lineRule="auto"/>
        <w:ind w:left="-170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noProof/>
          <w:position w:val="-5"/>
          <w:sz w:val="28"/>
          <w:szCs w:val="28"/>
          <w:lang w:eastAsia="ru-RU" w:bidi="ar-SA"/>
        </w:rPr>
        <w:drawing>
          <wp:inline distT="0" distB="0" distL="0" distR="0">
            <wp:extent cx="400050" cy="228600"/>
            <wp:effectExtent l="0" t="0" r="0" b="0"/>
            <wp:docPr id="19" name="Рисунок 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E0C" w:rsidRPr="004F4558">
        <w:rPr>
          <w:rFonts w:cs="Times New Roman"/>
          <w:sz w:val="28"/>
          <w:szCs w:val="28"/>
        </w:rPr>
        <w:t>;</w:t>
      </w:r>
    </w:p>
    <w:p w:rsidR="00F70E0C" w:rsidRPr="004F4558" w:rsidRDefault="00F70E0C" w:rsidP="008F7CC2">
      <w:pPr>
        <w:spacing w:line="276" w:lineRule="auto"/>
        <w:ind w:left="-170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Формулы для системы функций</w:t>
      </w:r>
      <w:r w:rsidRPr="004F4558">
        <w:rPr>
          <w:rFonts w:cs="Times New Roman"/>
          <w:sz w:val="28"/>
          <w:szCs w:val="28"/>
        </w:rPr>
        <w:t>:</w:t>
      </w:r>
    </w:p>
    <w:p w:rsidR="00F70E0C" w:rsidRPr="004F4558" w:rsidRDefault="00F70E0C" w:rsidP="008F7CC2">
      <w:pPr>
        <w:pStyle w:val="a7"/>
        <w:numPr>
          <w:ilvl w:val="0"/>
          <w:numId w:val="9"/>
        </w:numPr>
        <w:spacing w:line="276" w:lineRule="auto"/>
        <w:ind w:left="426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операция поглощения (</w:t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95250" cy="219075"/>
            <wp:effectExtent l="0" t="0" r="0" b="9525"/>
            <wp:docPr id="20" name="Рисунок 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558">
        <w:rPr>
          <w:rFonts w:cs="Times New Roman"/>
          <w:sz w:val="28"/>
          <w:szCs w:val="28"/>
        </w:rPr>
        <w:t xml:space="preserve"> поглощает </w:t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180975" cy="219075"/>
            <wp:effectExtent l="0" t="0" r="9525" b="9525"/>
            <wp:docPr id="21" name="Рисунок 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558">
        <w:rPr>
          <w:rFonts w:cs="Times New Roman"/>
          <w:sz w:val="28"/>
          <w:szCs w:val="28"/>
        </w:rPr>
        <w:t>):</w:t>
      </w:r>
      <w:r w:rsidRPr="004F4558">
        <w:rPr>
          <w:rFonts w:cs="Times New Roman"/>
          <w:sz w:val="28"/>
          <w:szCs w:val="28"/>
        </w:rPr>
        <w:tab/>
      </w:r>
    </w:p>
    <w:p w:rsidR="00F70E0C" w:rsidRPr="004F4558" w:rsidRDefault="00F70E0C" w:rsidP="008F7CC2">
      <w:pPr>
        <w:spacing w:line="276" w:lineRule="auto"/>
        <w:ind w:left="1985" w:firstLine="426"/>
        <w:jc w:val="both"/>
        <w:rPr>
          <w:rFonts w:cs="Times New Roman"/>
          <w:sz w:val="28"/>
          <w:szCs w:val="28"/>
          <w:lang w:val="en-US"/>
        </w:rPr>
      </w:pPr>
      <w:r w:rsidRPr="004F4558">
        <w:rPr>
          <w:rFonts w:cs="Times New Roman"/>
          <w:sz w:val="28"/>
          <w:szCs w:val="28"/>
        </w:rPr>
        <w:t xml:space="preserve"> </w:t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781050" cy="219075"/>
            <wp:effectExtent l="0" t="0" r="0" b="9525"/>
            <wp:docPr id="22" name="Рисунок 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0C" w:rsidRPr="004F4558" w:rsidRDefault="00F70E0C" w:rsidP="008F7CC2">
      <w:pPr>
        <w:pStyle w:val="a7"/>
        <w:numPr>
          <w:ilvl w:val="0"/>
          <w:numId w:val="9"/>
        </w:numPr>
        <w:spacing w:line="276" w:lineRule="auto"/>
        <w:ind w:left="426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  <w:lang w:val="en-US"/>
        </w:rPr>
        <w:t>II</w:t>
      </w:r>
      <w:r w:rsidRPr="004F4558">
        <w:rPr>
          <w:rFonts w:cs="Times New Roman"/>
          <w:sz w:val="28"/>
          <w:szCs w:val="28"/>
        </w:rPr>
        <w:t xml:space="preserve"> операция поглощения [</w:t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95250" cy="219075"/>
            <wp:effectExtent l="0" t="0" r="0" b="9525"/>
            <wp:docPr id="23" name="Рисунок 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558">
        <w:rPr>
          <w:rFonts w:cs="Times New Roman"/>
          <w:sz w:val="28"/>
          <w:szCs w:val="28"/>
        </w:rPr>
        <w:t xml:space="preserve"> поглощает </w:t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523875" cy="219075"/>
            <wp:effectExtent l="0" t="0" r="9525" b="9525"/>
            <wp:docPr id="24" name="Рисунок 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558">
        <w:rPr>
          <w:rFonts w:cs="Times New Roman"/>
          <w:sz w:val="28"/>
          <w:szCs w:val="28"/>
        </w:rPr>
        <w:t>]:</w:t>
      </w:r>
    </w:p>
    <w:p w:rsidR="00F70E0C" w:rsidRPr="004F4558" w:rsidRDefault="00197910" w:rsidP="008F7CC2">
      <w:pPr>
        <w:spacing w:line="276" w:lineRule="auto"/>
        <w:ind w:left="1985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923925" cy="219075"/>
            <wp:effectExtent l="0" t="0" r="9525" b="9525"/>
            <wp:docPr id="25" name="Рисунок 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0C" w:rsidRPr="004F4558" w:rsidRDefault="00F70E0C" w:rsidP="008F7CC2">
      <w:pPr>
        <w:pStyle w:val="a7"/>
        <w:numPr>
          <w:ilvl w:val="0"/>
          <w:numId w:val="9"/>
        </w:numPr>
        <w:spacing w:line="276" w:lineRule="auto"/>
        <w:ind w:left="426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lastRenderedPageBreak/>
        <w:t xml:space="preserve">операция склеивания по переменной </w:t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95250" cy="219075"/>
            <wp:effectExtent l="0" t="0" r="0" b="9525"/>
            <wp:docPr id="26" name="Рисунок 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558">
        <w:rPr>
          <w:rFonts w:cs="Times New Roman"/>
          <w:sz w:val="28"/>
          <w:szCs w:val="28"/>
        </w:rPr>
        <w:t>:</w:t>
      </w:r>
    </w:p>
    <w:p w:rsidR="00F70E0C" w:rsidRPr="004F4558" w:rsidRDefault="00197910" w:rsidP="008F7CC2">
      <w:pPr>
        <w:spacing w:line="276" w:lineRule="auto"/>
        <w:ind w:left="1985" w:firstLine="426"/>
        <w:jc w:val="both"/>
        <w:rPr>
          <w:rFonts w:cs="Times New Roman"/>
          <w:sz w:val="28"/>
          <w:szCs w:val="28"/>
          <w:lang w:val="en-US"/>
        </w:rPr>
      </w:pPr>
      <w:r w:rsidRPr="004F4558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876300" cy="219075"/>
            <wp:effectExtent l="0" t="0" r="0" b="9525"/>
            <wp:docPr id="27" name="Рисунок 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0C" w:rsidRPr="004F4558" w:rsidRDefault="00F70E0C" w:rsidP="008F7CC2">
      <w:pPr>
        <w:pStyle w:val="a7"/>
        <w:numPr>
          <w:ilvl w:val="0"/>
          <w:numId w:val="9"/>
        </w:numPr>
        <w:spacing w:line="276" w:lineRule="auto"/>
        <w:ind w:left="426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  <w:lang w:val="en-US"/>
        </w:rPr>
        <w:t>II</w:t>
      </w:r>
      <w:r w:rsidRPr="004F4558">
        <w:rPr>
          <w:rFonts w:cs="Times New Roman"/>
          <w:sz w:val="28"/>
          <w:szCs w:val="28"/>
        </w:rPr>
        <w:t xml:space="preserve"> операция склеивания по переменной </w:t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95250" cy="219075"/>
            <wp:effectExtent l="0" t="0" r="0" b="9525"/>
            <wp:docPr id="28" name="Рисунок 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558">
        <w:rPr>
          <w:rFonts w:cs="Times New Roman"/>
          <w:sz w:val="28"/>
          <w:szCs w:val="28"/>
        </w:rPr>
        <w:t>:</w:t>
      </w:r>
    </w:p>
    <w:p w:rsidR="00F70E0C" w:rsidRPr="004F4558" w:rsidRDefault="00197910" w:rsidP="008F7CC2">
      <w:pPr>
        <w:spacing w:line="276" w:lineRule="auto"/>
        <w:ind w:left="1985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1352550" cy="219075"/>
            <wp:effectExtent l="0" t="0" r="0" b="9525"/>
            <wp:docPr id="29" name="Рисунок 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0C" w:rsidRPr="004F4558" w:rsidRDefault="00F70E0C" w:rsidP="008F7CC2">
      <w:pPr>
        <w:pStyle w:val="a7"/>
        <w:numPr>
          <w:ilvl w:val="0"/>
          <w:numId w:val="9"/>
        </w:numPr>
        <w:spacing w:line="276" w:lineRule="auto"/>
        <w:ind w:left="426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Правило действия со скобками</w:t>
      </w:r>
    </w:p>
    <w:p w:rsidR="00487351" w:rsidRPr="004F4558" w:rsidRDefault="00197910" w:rsidP="008F7CC2">
      <w:pPr>
        <w:spacing w:line="276" w:lineRule="auto"/>
        <w:ind w:left="1985" w:firstLine="426"/>
        <w:jc w:val="both"/>
        <w:rPr>
          <w:rFonts w:cs="Times New Roman"/>
          <w:sz w:val="28"/>
          <w:szCs w:val="28"/>
          <w:lang w:val="en-US"/>
        </w:rPr>
      </w:pPr>
      <w:r w:rsidRPr="004F4558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1371600" cy="219075"/>
            <wp:effectExtent l="0" t="0" r="0" b="9525"/>
            <wp:docPr id="30" name="Рисунок 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351" w:rsidRPr="004F4558" w:rsidRDefault="00487351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</w:p>
    <w:p w:rsidR="00F70E0C" w:rsidRPr="004F4558" w:rsidRDefault="00F70E0C" w:rsidP="00043C0C">
      <w:pPr>
        <w:spacing w:line="276" w:lineRule="auto"/>
        <w:ind w:firstLine="709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Следует отметить, что все рассмотренные соотношения справедливы для любого числа аргументов.</w:t>
      </w:r>
    </w:p>
    <w:p w:rsidR="003D4810" w:rsidRPr="004F4558" w:rsidRDefault="003D4810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487351" w:rsidP="00043C0C">
      <w:pPr>
        <w:spacing w:line="276" w:lineRule="auto"/>
        <w:ind w:firstLine="709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Используя</w:t>
      </w:r>
      <w:r w:rsidR="00F70E0C" w:rsidRPr="004F4558">
        <w:rPr>
          <w:rFonts w:cs="Times New Roman"/>
          <w:sz w:val="28"/>
          <w:szCs w:val="28"/>
        </w:rPr>
        <w:t xml:space="preserve"> приведенные выше законы и соотношения алгебры логики</w:t>
      </w:r>
      <w:r w:rsidRPr="004F4558">
        <w:rPr>
          <w:rFonts w:cs="Times New Roman"/>
          <w:sz w:val="28"/>
          <w:szCs w:val="28"/>
        </w:rPr>
        <w:t>,</w:t>
      </w:r>
      <w:r w:rsidR="00F70E0C" w:rsidRPr="004F4558">
        <w:rPr>
          <w:rFonts w:cs="Times New Roman"/>
          <w:sz w:val="28"/>
          <w:szCs w:val="28"/>
        </w:rPr>
        <w:t xml:space="preserve"> можно существенно упростить сложные логические выражения и получить более простые формулы.</w:t>
      </w:r>
    </w:p>
    <w:p w:rsidR="00487351" w:rsidRPr="004F4558" w:rsidRDefault="00F70E0C" w:rsidP="008F7CC2">
      <w:pPr>
        <w:spacing w:line="276" w:lineRule="auto"/>
        <w:jc w:val="both"/>
        <w:rPr>
          <w:rFonts w:cs="Times New Roman"/>
          <w:i/>
          <w:sz w:val="28"/>
          <w:szCs w:val="28"/>
        </w:rPr>
      </w:pPr>
      <w:r w:rsidRPr="004F4558">
        <w:rPr>
          <w:rFonts w:cs="Times New Roman"/>
          <w:i/>
          <w:sz w:val="28"/>
          <w:szCs w:val="28"/>
        </w:rPr>
        <w:t xml:space="preserve">    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i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Пример:</w:t>
      </w:r>
      <w:r w:rsidRPr="004F4558">
        <w:rPr>
          <w:rFonts w:cs="Times New Roman"/>
          <w:sz w:val="28"/>
          <w:szCs w:val="28"/>
        </w:rPr>
        <w:tab/>
      </w:r>
      <w:r w:rsidRPr="004F4558">
        <w:rPr>
          <w:rFonts w:cs="Times New Roman"/>
          <w:sz w:val="28"/>
          <w:szCs w:val="28"/>
        </w:rPr>
        <w:tab/>
      </w:r>
      <w:r w:rsidRPr="004F4558">
        <w:rPr>
          <w:rFonts w:cs="Times New Roman"/>
          <w:sz w:val="28"/>
          <w:szCs w:val="28"/>
        </w:rPr>
        <w:tab/>
        <w:t xml:space="preserve"> </w:t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1895475" cy="219075"/>
            <wp:effectExtent l="0" t="0" r="9525" b="9525"/>
            <wp:docPr id="31" name="Рисунок 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351" w:rsidRPr="004F4558" w:rsidRDefault="00487351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Упростить выражение для</w:t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142875" cy="219075"/>
            <wp:effectExtent l="0" t="0" r="9525" b="9525"/>
            <wp:docPr id="32" name="Рисунок 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558">
        <w:rPr>
          <w:rFonts w:cs="Times New Roman"/>
          <w:sz w:val="28"/>
          <w:szCs w:val="28"/>
        </w:rPr>
        <w:t>.</w:t>
      </w:r>
    </w:p>
    <w:p w:rsidR="00F70E0C" w:rsidRDefault="00197910" w:rsidP="008F7CC2">
      <w:pPr>
        <w:spacing w:line="276" w:lineRule="auto"/>
        <w:ind w:left="-142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3730932" cy="261258"/>
            <wp:effectExtent l="19050" t="0" r="2868" b="0"/>
            <wp:docPr id="33" name="Рисунок 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4" cy="27106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C0C" w:rsidRPr="004F4558" w:rsidRDefault="00043C0C" w:rsidP="008F7CC2">
      <w:pPr>
        <w:spacing w:line="276" w:lineRule="auto"/>
        <w:ind w:left="-142" w:firstLine="426"/>
        <w:jc w:val="both"/>
        <w:rPr>
          <w:rFonts w:cs="Times New Roman"/>
          <w:sz w:val="28"/>
          <w:szCs w:val="28"/>
        </w:rPr>
      </w:pPr>
    </w:p>
    <w:p w:rsidR="00487351" w:rsidRDefault="00197910" w:rsidP="008F7CC2">
      <w:pPr>
        <w:spacing w:line="276" w:lineRule="auto"/>
        <w:ind w:left="-142" w:firstLine="426"/>
        <w:jc w:val="both"/>
        <w:rPr>
          <w:rFonts w:cs="Times New Roman"/>
          <w:i/>
          <w:sz w:val="28"/>
          <w:szCs w:val="28"/>
        </w:rPr>
      </w:pPr>
      <w:r w:rsidRPr="004F4558">
        <w:rPr>
          <w:rFonts w:cs="Times New Roman"/>
          <w:noProof/>
          <w:position w:val="-27"/>
          <w:sz w:val="28"/>
          <w:szCs w:val="28"/>
          <w:lang w:eastAsia="ru-RU" w:bidi="ar-SA"/>
        </w:rPr>
        <w:drawing>
          <wp:inline distT="0" distB="0" distL="0" distR="0">
            <wp:extent cx="4981575" cy="514350"/>
            <wp:effectExtent l="0" t="0" r="9525" b="0"/>
            <wp:docPr id="34" name="Рисунок 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14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351" w:rsidRPr="004F4558">
        <w:rPr>
          <w:rFonts w:cs="Times New Roman"/>
          <w:i/>
          <w:sz w:val="28"/>
          <w:szCs w:val="28"/>
        </w:rPr>
        <w:t>.</w:t>
      </w:r>
    </w:p>
    <w:p w:rsidR="00043C0C" w:rsidRDefault="00043C0C" w:rsidP="008F7CC2">
      <w:pPr>
        <w:spacing w:line="276" w:lineRule="auto"/>
        <w:ind w:left="-142" w:firstLine="426"/>
        <w:jc w:val="both"/>
        <w:rPr>
          <w:rFonts w:cs="Times New Roman"/>
          <w:i/>
          <w:sz w:val="28"/>
          <w:szCs w:val="28"/>
        </w:rPr>
      </w:pPr>
    </w:p>
    <w:p w:rsidR="00043C0C" w:rsidRPr="00F54445" w:rsidRDefault="00386E40" w:rsidP="008F7CC2">
      <w:pPr>
        <w:spacing w:line="276" w:lineRule="auto"/>
        <w:ind w:left="-142" w:firstLine="426"/>
        <w:jc w:val="both"/>
        <w:rPr>
          <w:rFonts w:cs="Times New Roman"/>
          <w:i/>
          <w:sz w:val="28"/>
          <w:szCs w:val="28"/>
        </w:rPr>
      </w:pPr>
      <w:r>
        <w:rPr>
          <w:rFonts w:cs="Times New Roman"/>
          <w:i/>
          <w:noProof/>
          <w:sz w:val="28"/>
          <w:szCs w:val="28"/>
          <w:lang w:eastAsia="ru-RU" w:bidi="ar-SA"/>
        </w:rPr>
        <w:pict>
          <v:shape id="_x0000_s1282" type="#_x0000_t32" style="position:absolute;left:0;text-align:left;margin-left:89.15pt;margin-top:4.65pt;width:5.65pt;height:0;z-index:251812864" o:connectortype="straight"/>
        </w:pict>
      </w:r>
      <w:r w:rsidR="00043C0C" w:rsidRPr="00F54445">
        <w:rPr>
          <w:rFonts w:cs="Times New Roman"/>
          <w:i/>
          <w:sz w:val="28"/>
          <w:szCs w:val="28"/>
        </w:rPr>
        <w:t>{(</w:t>
      </w:r>
      <w:r w:rsidR="00043C0C">
        <w:rPr>
          <w:rFonts w:cs="Times New Roman"/>
          <w:i/>
          <w:sz w:val="28"/>
          <w:szCs w:val="28"/>
          <w:lang w:val="en-US"/>
        </w:rPr>
        <w:t>y</w:t>
      </w:r>
      <w:r w:rsidR="00043C0C" w:rsidRPr="00F54445">
        <w:rPr>
          <w:rFonts w:cs="Times New Roman"/>
          <w:i/>
          <w:sz w:val="28"/>
          <w:szCs w:val="28"/>
        </w:rPr>
        <w:t xml:space="preserve">+1) </w:t>
      </w:r>
      <w:r w:rsidR="00043C0C">
        <w:rPr>
          <w:rFonts w:cs="Times New Roman"/>
          <w:i/>
          <w:sz w:val="28"/>
          <w:szCs w:val="28"/>
        </w:rPr>
        <w:t>и (х+х)≡1</w:t>
      </w:r>
      <w:r w:rsidR="00043C0C" w:rsidRPr="00F54445">
        <w:rPr>
          <w:rFonts w:cs="Times New Roman"/>
          <w:i/>
          <w:sz w:val="28"/>
          <w:szCs w:val="28"/>
        </w:rPr>
        <w:t>}</w:t>
      </w:r>
    </w:p>
    <w:p w:rsidR="00487351" w:rsidRPr="004F4558" w:rsidRDefault="00487351" w:rsidP="008F7CC2">
      <w:pPr>
        <w:spacing w:line="276" w:lineRule="auto"/>
        <w:jc w:val="both"/>
        <w:rPr>
          <w:rFonts w:cs="Times New Roman"/>
          <w:i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i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Из перечисленных выше законов и соотношений можно сделать выводы:</w:t>
      </w:r>
    </w:p>
    <w:p w:rsidR="00F70E0C" w:rsidRPr="004F4558" w:rsidRDefault="00F70E0C" w:rsidP="008F7CC2">
      <w:pPr>
        <w:pStyle w:val="a7"/>
        <w:numPr>
          <w:ilvl w:val="0"/>
          <w:numId w:val="10"/>
        </w:numPr>
        <w:spacing w:line="276" w:lineRule="auto"/>
        <w:ind w:left="0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Если логическая сумма двоичных аргументов или функций содержит хотя бы одну пару слагаемых, являющихся взаимно-инверсными величинами, то эта сумма тождественна 1 (т.е. истинна):</w:t>
      </w:r>
    </w:p>
    <w:p w:rsidR="00F70E0C" w:rsidRPr="004F4558" w:rsidRDefault="00197910" w:rsidP="008F7CC2">
      <w:pPr>
        <w:pStyle w:val="a7"/>
        <w:spacing w:line="276" w:lineRule="auto"/>
        <w:ind w:left="709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1362075" cy="219075"/>
            <wp:effectExtent l="0" t="0" r="9525" b="9525"/>
            <wp:docPr id="35" name="Рисунок 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E0C" w:rsidRPr="004F4558">
        <w:rPr>
          <w:rFonts w:cs="Times New Roman"/>
          <w:sz w:val="28"/>
          <w:szCs w:val="28"/>
        </w:rPr>
        <w:t xml:space="preserve"> ;</w:t>
      </w:r>
      <w:r w:rsidR="00F70E0C" w:rsidRPr="004F4558">
        <w:rPr>
          <w:rFonts w:cs="Times New Roman"/>
          <w:sz w:val="28"/>
          <w:szCs w:val="28"/>
        </w:rPr>
        <w:tab/>
      </w:r>
      <w:r w:rsidR="00F70E0C" w:rsidRPr="004F4558">
        <w:rPr>
          <w:rFonts w:cs="Times New Roman"/>
          <w:sz w:val="28"/>
          <w:szCs w:val="28"/>
        </w:rPr>
        <w:tab/>
      </w:r>
      <w:r w:rsidRPr="004F4558">
        <w:rPr>
          <w:rFonts w:cs="Times New Roman"/>
          <w:noProof/>
          <w:position w:val="-5"/>
          <w:sz w:val="28"/>
          <w:szCs w:val="28"/>
          <w:lang w:eastAsia="ru-RU" w:bidi="ar-SA"/>
        </w:rPr>
        <w:drawing>
          <wp:inline distT="0" distB="0" distL="0" distR="0">
            <wp:extent cx="1323975" cy="228600"/>
            <wp:effectExtent l="0" t="0" r="9525" b="0"/>
            <wp:docPr id="36" name="Рисунок 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0C" w:rsidRPr="004F4558" w:rsidRDefault="00F70E0C" w:rsidP="008F7CC2">
      <w:pPr>
        <w:pStyle w:val="a7"/>
        <w:numPr>
          <w:ilvl w:val="0"/>
          <w:numId w:val="10"/>
        </w:numPr>
        <w:spacing w:line="276" w:lineRule="auto"/>
        <w:ind w:left="0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Если логическое произведение двоичных аргументов или функций содержит хотя бы одну пару сомножителей, являющихся взаимно-инверсными величинами, то это произведение ложно, т.е. тождественно 0:</w:t>
      </w:r>
    </w:p>
    <w:p w:rsidR="003D4810" w:rsidRPr="004F4558" w:rsidRDefault="00F70E0C" w:rsidP="008F7CC2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ab/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666750" cy="219075"/>
            <wp:effectExtent l="0" t="0" r="0" b="9525"/>
            <wp:docPr id="37" name="Рисунок 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558">
        <w:rPr>
          <w:rFonts w:cs="Times New Roman"/>
          <w:sz w:val="28"/>
          <w:szCs w:val="28"/>
        </w:rPr>
        <w:t xml:space="preserve">;           </w:t>
      </w:r>
      <w:r w:rsidRPr="004F4558">
        <w:rPr>
          <w:rFonts w:cs="Times New Roman"/>
          <w:sz w:val="28"/>
          <w:szCs w:val="28"/>
        </w:rPr>
        <w:tab/>
      </w:r>
      <w:r w:rsidRPr="004F4558">
        <w:rPr>
          <w:rFonts w:cs="Times New Roman"/>
          <w:sz w:val="28"/>
          <w:szCs w:val="28"/>
        </w:rPr>
        <w:tab/>
      </w:r>
      <w:r w:rsidRPr="004F4558">
        <w:rPr>
          <w:rFonts w:cs="Times New Roman"/>
          <w:sz w:val="28"/>
          <w:szCs w:val="28"/>
        </w:rPr>
        <w:tab/>
        <w:t xml:space="preserve"> </w:t>
      </w:r>
      <w:r w:rsidR="00197910" w:rsidRPr="004F4558">
        <w:rPr>
          <w:rFonts w:cs="Times New Roman"/>
          <w:noProof/>
          <w:position w:val="-5"/>
          <w:sz w:val="28"/>
          <w:szCs w:val="28"/>
          <w:lang w:eastAsia="ru-RU" w:bidi="ar-SA"/>
        </w:rPr>
        <w:drawing>
          <wp:inline distT="0" distB="0" distL="0" distR="0">
            <wp:extent cx="723900" cy="228600"/>
            <wp:effectExtent l="0" t="0" r="0" b="0"/>
            <wp:docPr id="38" name="Рисунок 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0C" w:rsidRPr="00043C0C" w:rsidRDefault="00F70E0C" w:rsidP="00043C0C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Для упрощения (минимизации) сложных логически выражений используется ряд методов, но наиболее часто применяются приёмы, связанные с основными законами алгебры логики, законами поглощения, исключения третьего, инверсии.</w:t>
      </w:r>
    </w:p>
    <w:p w:rsidR="008D1E93" w:rsidRPr="00F54445" w:rsidRDefault="00D033CD" w:rsidP="008F7CC2">
      <w:pPr>
        <w:spacing w:line="276" w:lineRule="auto"/>
        <w:ind w:firstLine="426"/>
        <w:jc w:val="both"/>
        <w:rPr>
          <w:rFonts w:cs="Times New Roman"/>
          <w:b/>
          <w:sz w:val="40"/>
          <w:szCs w:val="40"/>
        </w:rPr>
      </w:pPr>
      <w:r w:rsidRPr="00D033CD">
        <w:rPr>
          <w:rFonts w:cs="Times New Roman"/>
          <w:b/>
          <w:color w:val="FF0000"/>
          <w:sz w:val="40"/>
          <w:szCs w:val="40"/>
        </w:rPr>
        <w:lastRenderedPageBreak/>
        <w:t xml:space="preserve">10 </w:t>
      </w:r>
      <w:r w:rsidR="00F70E0C" w:rsidRPr="00043C0C">
        <w:rPr>
          <w:rFonts w:cs="Times New Roman"/>
          <w:b/>
          <w:sz w:val="40"/>
          <w:szCs w:val="40"/>
        </w:rPr>
        <w:t>Формы логических функций и их использова</w:t>
      </w:r>
      <w:r w:rsidR="008D1E93" w:rsidRPr="00043C0C">
        <w:rPr>
          <w:rFonts w:cs="Times New Roman"/>
          <w:b/>
          <w:sz w:val="40"/>
          <w:szCs w:val="40"/>
        </w:rPr>
        <w:t>ние для синтеза логических схем</w:t>
      </w:r>
    </w:p>
    <w:p w:rsidR="00043C0C" w:rsidRPr="00F54445" w:rsidRDefault="00043C0C" w:rsidP="008F7CC2">
      <w:pPr>
        <w:spacing w:line="276" w:lineRule="auto"/>
        <w:ind w:firstLine="426"/>
        <w:jc w:val="both"/>
        <w:rPr>
          <w:rFonts w:cs="Times New Roman"/>
          <w:b/>
          <w:sz w:val="40"/>
          <w:szCs w:val="40"/>
        </w:rPr>
      </w:pPr>
    </w:p>
    <w:p w:rsidR="008D1E93" w:rsidRPr="004F4558" w:rsidRDefault="00F70E0C" w:rsidP="00043C0C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Табличное представление логических функций значительно усложняется с увеличением числа аргументов. Так, для трёх аргументов мы имеем </w:t>
      </w:r>
      <w:r w:rsidR="00197910" w:rsidRPr="004F4558">
        <w:rPr>
          <w:rFonts w:cs="Times New Roman"/>
          <w:noProof/>
          <w:position w:val="-6"/>
          <w:sz w:val="28"/>
          <w:szCs w:val="28"/>
          <w:lang w:eastAsia="ru-RU" w:bidi="ar-SA"/>
        </w:rPr>
        <w:drawing>
          <wp:inline distT="0" distB="0" distL="0" distR="0">
            <wp:extent cx="714375" cy="247650"/>
            <wp:effectExtent l="0" t="0" r="9525" b="0"/>
            <wp:docPr id="39" name="Рисунок 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47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558">
        <w:rPr>
          <w:rFonts w:cs="Times New Roman"/>
          <w:sz w:val="28"/>
          <w:szCs w:val="28"/>
        </w:rPr>
        <w:t xml:space="preserve"> логических функций.</w:t>
      </w:r>
    </w:p>
    <w:p w:rsidR="008D1E93" w:rsidRPr="004F4558" w:rsidRDefault="008D1E93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043C0C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Для этой цели более удобным является аналитическое представление логических функций в виде формул. Из-за неоднозначности представления любой переключательной функции через исходные необходимо найти такую форму ее представления, которая соответствует наиболее простой электрической схеме.</w:t>
      </w:r>
    </w:p>
    <w:p w:rsidR="008D1E93" w:rsidRPr="004F4558" w:rsidRDefault="008D1E93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043C0C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Наиболее рациональным является представление логической функции в нормальных формах: совершенной дизъюнктивной и совершенной конъюнктивной.</w:t>
      </w:r>
    </w:p>
    <w:p w:rsidR="008D1E93" w:rsidRPr="004F4558" w:rsidRDefault="008D1E93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043C0C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Введем понятия: элементарная конъюнкция, элементарная дизъюнкция, ранг функции.</w:t>
      </w:r>
    </w:p>
    <w:p w:rsidR="008D1E93" w:rsidRPr="004F4558" w:rsidRDefault="008D1E93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Элементарная конъюнкция (минтерм)</w:t>
      </w:r>
      <w:r w:rsidRPr="004F4558">
        <w:rPr>
          <w:rFonts w:cs="Times New Roman"/>
          <w:sz w:val="28"/>
          <w:szCs w:val="28"/>
        </w:rPr>
        <w:t xml:space="preserve"> образуется конъюнкцией конечного множества логических переменных и их отрицаний.</w:t>
      </w:r>
    </w:p>
    <w:p w:rsidR="00F70E0C" w:rsidRPr="004F4558" w:rsidRDefault="00F70E0C" w:rsidP="008F7CC2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Пример:</w:t>
      </w:r>
      <w:r w:rsidRPr="004F4558">
        <w:rPr>
          <w:rFonts w:cs="Times New Roman"/>
          <w:sz w:val="28"/>
          <w:szCs w:val="28"/>
        </w:rPr>
        <w:tab/>
      </w:r>
      <w:r w:rsidRPr="004F4558">
        <w:rPr>
          <w:rFonts w:cs="Times New Roman"/>
          <w:sz w:val="28"/>
          <w:szCs w:val="28"/>
        </w:rPr>
        <w:tab/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1123950" cy="219075"/>
            <wp:effectExtent l="0" t="0" r="0" b="9525"/>
            <wp:docPr id="40" name="Рисунок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93" w:rsidRPr="004F4558" w:rsidRDefault="008D1E93" w:rsidP="008F7CC2">
      <w:pPr>
        <w:spacing w:line="276" w:lineRule="auto"/>
        <w:jc w:val="both"/>
        <w:rPr>
          <w:rFonts w:cs="Times New Roman"/>
          <w:b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Элементарная дизъюнкция (макстерм)</w:t>
      </w:r>
      <w:r w:rsidRPr="004F4558">
        <w:rPr>
          <w:rFonts w:cs="Times New Roman"/>
          <w:sz w:val="28"/>
          <w:szCs w:val="28"/>
        </w:rPr>
        <w:t xml:space="preserve"> образуется дизъюнкцией конечного множества логических переменных и их отрицаний.</w:t>
      </w:r>
    </w:p>
    <w:p w:rsidR="00F70E0C" w:rsidRPr="004F4558" w:rsidRDefault="00F70E0C" w:rsidP="008F7CC2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Пример: </w:t>
      </w:r>
      <w:r w:rsidRPr="004F4558">
        <w:rPr>
          <w:rFonts w:cs="Times New Roman"/>
          <w:sz w:val="28"/>
          <w:szCs w:val="28"/>
        </w:rPr>
        <w:tab/>
      </w:r>
      <w:r w:rsidRPr="004F4558">
        <w:rPr>
          <w:rFonts w:cs="Times New Roman"/>
          <w:sz w:val="28"/>
          <w:szCs w:val="28"/>
        </w:rPr>
        <w:tab/>
        <w:t xml:space="preserve"> </w:t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1514475" cy="219075"/>
            <wp:effectExtent l="0" t="0" r="9525" b="9525"/>
            <wp:docPr id="41" name="Рисунок 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93" w:rsidRPr="004F4558" w:rsidRDefault="008D1E93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8D1E93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Число переменных (аргументов), составляющих элементарную конъюнкцию или дизъюнкцию, называется её </w:t>
      </w:r>
      <w:r w:rsidRPr="004F4558">
        <w:rPr>
          <w:rFonts w:cs="Times New Roman"/>
          <w:b/>
          <w:sz w:val="28"/>
          <w:szCs w:val="28"/>
        </w:rPr>
        <w:t>рангом</w:t>
      </w:r>
      <w:r w:rsidRPr="004F4558">
        <w:rPr>
          <w:rFonts w:cs="Times New Roman"/>
          <w:sz w:val="28"/>
          <w:szCs w:val="28"/>
        </w:rPr>
        <w:t>.</w:t>
      </w:r>
    </w:p>
    <w:p w:rsidR="00F70E0C" w:rsidRPr="004F4558" w:rsidRDefault="00F70E0C" w:rsidP="008F7CC2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Примеры</w:t>
      </w:r>
      <w:r w:rsidRPr="004F4558">
        <w:rPr>
          <w:rFonts w:cs="Times New Roman"/>
          <w:i/>
          <w:sz w:val="28"/>
          <w:szCs w:val="28"/>
        </w:rPr>
        <w:t>:</w:t>
      </w:r>
      <w:r w:rsidRPr="004F4558">
        <w:rPr>
          <w:rFonts w:cs="Times New Roman"/>
          <w:sz w:val="28"/>
          <w:szCs w:val="28"/>
        </w:rPr>
        <w:t xml:space="preserve"> </w:t>
      </w:r>
      <w:r w:rsidRPr="004F4558">
        <w:rPr>
          <w:rFonts w:cs="Times New Roman"/>
          <w:sz w:val="28"/>
          <w:szCs w:val="28"/>
        </w:rPr>
        <w:tab/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1466850" cy="219075"/>
            <wp:effectExtent l="0" t="0" r="0" b="9525"/>
            <wp:docPr id="42" name="Рисунок 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558">
        <w:rPr>
          <w:rFonts w:cs="Times New Roman"/>
          <w:sz w:val="28"/>
          <w:szCs w:val="28"/>
        </w:rPr>
        <w:t xml:space="preserve"> – минтерм 4 ранга;</w:t>
      </w:r>
    </w:p>
    <w:p w:rsidR="00F70E0C" w:rsidRPr="004F4558" w:rsidRDefault="00386E40" w:rsidP="008F7CC2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 w:bidi="ar-SA"/>
        </w:rPr>
        <w:pict>
          <v:shape id="_x0000_s1283" type="#_x0000_t32" style="position:absolute;left:0;text-align:left;margin-left:208.85pt;margin-top:3.8pt;width:11.25pt;height:0;z-index:251813888" o:connectortype="straight"/>
        </w:pict>
      </w:r>
      <w:r w:rsidR="00F70E0C" w:rsidRPr="004F4558">
        <w:rPr>
          <w:rFonts w:cs="Times New Roman"/>
          <w:sz w:val="28"/>
          <w:szCs w:val="28"/>
        </w:rPr>
        <w:t xml:space="preserve"> </w:t>
      </w:r>
      <w:r w:rsidR="00F70E0C" w:rsidRPr="004F4558">
        <w:rPr>
          <w:rFonts w:cs="Times New Roman"/>
          <w:sz w:val="28"/>
          <w:szCs w:val="28"/>
        </w:rPr>
        <w:tab/>
      </w:r>
      <w:r w:rsidR="00F70E0C" w:rsidRPr="004F4558">
        <w:rPr>
          <w:rFonts w:cs="Times New Roman"/>
          <w:sz w:val="28"/>
          <w:szCs w:val="28"/>
        </w:rPr>
        <w:tab/>
      </w:r>
      <w:r w:rsidR="00F70E0C" w:rsidRPr="004F4558">
        <w:rPr>
          <w:rFonts w:cs="Times New Roman"/>
          <w:sz w:val="28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l, m, 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=l+m+n </m:t>
        </m:r>
      </m:oMath>
      <w:r w:rsidR="00F70E0C" w:rsidRPr="004F4558">
        <w:rPr>
          <w:rFonts w:cs="Times New Roman"/>
          <w:sz w:val="28"/>
          <w:szCs w:val="28"/>
        </w:rPr>
        <w:t xml:space="preserve"> –  макстерм 3 ранга.</w:t>
      </w:r>
    </w:p>
    <w:p w:rsidR="008D1E93" w:rsidRPr="004F4558" w:rsidRDefault="008D1E93" w:rsidP="008F7CC2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Форма представления логических функций посредством инверсии, конъюнкции и дизъюнкции, называется </w:t>
      </w:r>
      <w:r w:rsidRPr="004F4558">
        <w:rPr>
          <w:rFonts w:cs="Times New Roman"/>
          <w:b/>
          <w:sz w:val="28"/>
          <w:szCs w:val="28"/>
        </w:rPr>
        <w:t>нормальной</w:t>
      </w:r>
      <w:r w:rsidRPr="004F4558">
        <w:rPr>
          <w:rFonts w:cs="Times New Roman"/>
          <w:sz w:val="28"/>
          <w:szCs w:val="28"/>
        </w:rPr>
        <w:t>.</w:t>
      </w:r>
    </w:p>
    <w:p w:rsidR="008D1E93" w:rsidRPr="004F4558" w:rsidRDefault="008D1E93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Различают </w:t>
      </w:r>
      <w:r w:rsidRPr="004F4558">
        <w:rPr>
          <w:rFonts w:cs="Times New Roman"/>
          <w:b/>
          <w:sz w:val="28"/>
          <w:szCs w:val="28"/>
        </w:rPr>
        <w:t>дизъюнктивную</w:t>
      </w:r>
      <w:r w:rsidRPr="004F4558">
        <w:rPr>
          <w:rFonts w:cs="Times New Roman"/>
          <w:sz w:val="28"/>
          <w:szCs w:val="28"/>
        </w:rPr>
        <w:t xml:space="preserve"> и </w:t>
      </w:r>
      <w:r w:rsidRPr="004F4558">
        <w:rPr>
          <w:rFonts w:cs="Times New Roman"/>
          <w:b/>
          <w:sz w:val="28"/>
          <w:szCs w:val="28"/>
        </w:rPr>
        <w:t>конъюнктивную</w:t>
      </w:r>
      <w:r w:rsidRPr="004F4558">
        <w:rPr>
          <w:rFonts w:cs="Times New Roman"/>
          <w:sz w:val="28"/>
          <w:szCs w:val="28"/>
        </w:rPr>
        <w:t xml:space="preserve"> нормальные формы.</w:t>
      </w:r>
    </w:p>
    <w:p w:rsidR="008D1E93" w:rsidRPr="004F4558" w:rsidRDefault="008D1E93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Дизъюнктивная нормальная форма (ДНФ</w:t>
      </w:r>
      <w:r w:rsidRPr="004F4558">
        <w:rPr>
          <w:rFonts w:cs="Times New Roman"/>
          <w:sz w:val="28"/>
          <w:szCs w:val="28"/>
        </w:rPr>
        <w:t>) – является логической суммой элементарных конъюнкций (минтермов).</w:t>
      </w:r>
    </w:p>
    <w:p w:rsidR="00F70E0C" w:rsidRPr="004F4558" w:rsidRDefault="00F70E0C" w:rsidP="008F7CC2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i/>
          <w:sz w:val="28"/>
          <w:szCs w:val="28"/>
        </w:rPr>
        <w:t>Пример</w:t>
      </w:r>
      <w:r w:rsidRPr="004F4558">
        <w:rPr>
          <w:rFonts w:cs="Times New Roman"/>
          <w:sz w:val="28"/>
          <w:szCs w:val="28"/>
        </w:rPr>
        <w:t xml:space="preserve">:   </w:t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1276350" cy="219075"/>
            <wp:effectExtent l="0" t="0" r="0" b="9525"/>
            <wp:docPr id="44" name="Рисунок 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93" w:rsidRPr="004F4558" w:rsidRDefault="008D1E93" w:rsidP="008F7CC2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Конъюнктивная нормальная форма (КНФ)</w:t>
      </w:r>
      <w:r w:rsidRPr="004F4558">
        <w:rPr>
          <w:rFonts w:cs="Times New Roman"/>
          <w:sz w:val="28"/>
          <w:szCs w:val="28"/>
        </w:rPr>
        <w:t xml:space="preserve"> – является логическим произведением элементарных дизъюнкций (макстермов).</w:t>
      </w:r>
    </w:p>
    <w:p w:rsidR="00F70E0C" w:rsidRPr="004F4558" w:rsidRDefault="00F70E0C" w:rsidP="008F7CC2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i/>
          <w:sz w:val="28"/>
          <w:szCs w:val="28"/>
        </w:rPr>
        <w:t>Пример</w:t>
      </w:r>
      <w:r w:rsidRPr="004F4558">
        <w:rPr>
          <w:rFonts w:cs="Times New Roman"/>
          <w:sz w:val="28"/>
          <w:szCs w:val="28"/>
        </w:rPr>
        <w:t xml:space="preserve">: </w:t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1762125" cy="219075"/>
            <wp:effectExtent l="0" t="0" r="9525" b="9525"/>
            <wp:docPr id="45" name="Рисунок 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93" w:rsidRPr="004F4558" w:rsidRDefault="008D1E93" w:rsidP="008F7CC2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7D392F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Минтермом</w:t>
      </w:r>
      <w:r w:rsidRPr="004F4558">
        <w:rPr>
          <w:rFonts w:cs="Times New Roman"/>
          <w:sz w:val="28"/>
          <w:szCs w:val="28"/>
        </w:rPr>
        <w:t xml:space="preserve"> называют функцию, принимающую единичное значение на одном из всех возможных наборов аргументов, и нулевые – при всех других, а </w:t>
      </w:r>
      <w:r w:rsidRPr="004F4558">
        <w:rPr>
          <w:rFonts w:cs="Times New Roman"/>
          <w:b/>
          <w:sz w:val="28"/>
          <w:szCs w:val="28"/>
        </w:rPr>
        <w:t>макстерм</w:t>
      </w:r>
      <w:r w:rsidRPr="004F4558">
        <w:rPr>
          <w:rFonts w:cs="Times New Roman"/>
          <w:sz w:val="28"/>
          <w:szCs w:val="28"/>
        </w:rPr>
        <w:t xml:space="preserve"> – функция, принимающая нулев</w:t>
      </w:r>
      <w:r w:rsidR="008D1E93" w:rsidRPr="004F4558">
        <w:rPr>
          <w:rFonts w:cs="Times New Roman"/>
          <w:sz w:val="28"/>
          <w:szCs w:val="28"/>
        </w:rPr>
        <w:t>ое значения на</w:t>
      </w:r>
      <w:r w:rsidRPr="004F4558">
        <w:rPr>
          <w:rFonts w:cs="Times New Roman"/>
          <w:sz w:val="28"/>
          <w:szCs w:val="28"/>
        </w:rPr>
        <w:t xml:space="preserve"> одном из возможных набор</w:t>
      </w:r>
      <w:r w:rsidR="007D392F">
        <w:rPr>
          <w:rFonts w:cs="Times New Roman"/>
          <w:sz w:val="28"/>
          <w:szCs w:val="28"/>
        </w:rPr>
        <w:t>ов входных аргументов и единичное значение</w:t>
      </w:r>
      <w:r w:rsidRPr="004F4558">
        <w:rPr>
          <w:rFonts w:cs="Times New Roman"/>
          <w:sz w:val="28"/>
          <w:szCs w:val="28"/>
        </w:rPr>
        <w:t xml:space="preserve"> – при всех других.</w:t>
      </w:r>
    </w:p>
    <w:p w:rsidR="008D1E93" w:rsidRPr="004F4558" w:rsidRDefault="008D1E93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7D392F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Алгебраически минтерм – конъюнкция аргументов и их отрицаний, а макстерм – дизъюнкция аргументов и их отрицаний.</w:t>
      </w:r>
    </w:p>
    <w:p w:rsidR="008D1E93" w:rsidRPr="004F4558" w:rsidRDefault="008D1E93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Количество минтермов и макстермов совпадает с числом наборов различных аргументов, т.е. для </w:t>
      </w:r>
      <w:r w:rsidR="007D392F">
        <w:rPr>
          <w:rFonts w:cs="Times New Roman"/>
          <w:noProof/>
          <w:position w:val="-4"/>
          <w:sz w:val="28"/>
          <w:szCs w:val="28"/>
          <w:lang w:val="en-US" w:eastAsia="ru-RU" w:bidi="ar-SA"/>
        </w:rPr>
        <w:t>n</w:t>
      </w:r>
      <w:r w:rsidRPr="004F4558">
        <w:rPr>
          <w:rFonts w:cs="Times New Roman"/>
          <w:sz w:val="28"/>
          <w:szCs w:val="28"/>
        </w:rPr>
        <w:t xml:space="preserve"> аргументов их будет </w:t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514350" cy="219075"/>
            <wp:effectExtent l="0" t="0" r="0" b="9525"/>
            <wp:docPr id="47" name="Рисунок 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558">
        <w:rPr>
          <w:rFonts w:cs="Times New Roman"/>
          <w:sz w:val="28"/>
          <w:szCs w:val="28"/>
        </w:rPr>
        <w:t>.</w:t>
      </w:r>
    </w:p>
    <w:p w:rsidR="008D1E93" w:rsidRPr="004F4558" w:rsidRDefault="008D1E93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Наборы элементарных конъюнкций и дизъюнкций для двух аргументов приведены в таблице:</w:t>
      </w:r>
    </w:p>
    <w:p w:rsidR="00F70E0C" w:rsidRPr="004F4558" w:rsidRDefault="00F70E0C" w:rsidP="008F7CC2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</w:p>
    <w:tbl>
      <w:tblPr>
        <w:tblW w:w="10632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837"/>
        <w:gridCol w:w="865"/>
        <w:gridCol w:w="851"/>
        <w:gridCol w:w="992"/>
        <w:gridCol w:w="992"/>
        <w:gridCol w:w="1134"/>
        <w:gridCol w:w="1276"/>
        <w:gridCol w:w="1276"/>
        <w:gridCol w:w="1275"/>
        <w:gridCol w:w="1134"/>
      </w:tblGrid>
      <w:tr w:rsidR="00F70E0C" w:rsidRPr="004F4558" w:rsidTr="007E1D64"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i/>
                <w:sz w:val="28"/>
                <w:szCs w:val="28"/>
              </w:rPr>
            </w:pPr>
            <w:r w:rsidRPr="004F4558">
              <w:rPr>
                <w:rFonts w:cs="Times New Roman"/>
                <w:i/>
                <w:sz w:val="28"/>
                <w:szCs w:val="28"/>
              </w:rPr>
              <w:t>Значение аргументов</w:t>
            </w:r>
          </w:p>
        </w:tc>
        <w:tc>
          <w:tcPr>
            <w:tcW w:w="3969" w:type="dxa"/>
            <w:gridSpan w:val="4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i/>
                <w:sz w:val="28"/>
                <w:szCs w:val="28"/>
              </w:rPr>
            </w:pPr>
            <w:r w:rsidRPr="004F4558">
              <w:rPr>
                <w:rFonts w:cs="Times New Roman"/>
                <w:i/>
                <w:sz w:val="28"/>
                <w:szCs w:val="28"/>
              </w:rPr>
              <w:t>Значения</w:t>
            </w:r>
            <w:r w:rsidRPr="004F4558">
              <w:rPr>
                <w:rFonts w:cs="Times New Roman"/>
                <w:i/>
                <w:sz w:val="28"/>
                <w:szCs w:val="28"/>
                <w:lang w:val="en-US"/>
              </w:rPr>
              <w:t xml:space="preserve">  </w:t>
            </w:r>
            <w:r w:rsidRPr="004F4558">
              <w:rPr>
                <w:rFonts w:cs="Times New Roman"/>
                <w:i/>
                <w:sz w:val="28"/>
                <w:szCs w:val="28"/>
              </w:rPr>
              <w:t>минтермов (элементарных конъюнкций)</w:t>
            </w:r>
          </w:p>
        </w:tc>
        <w:tc>
          <w:tcPr>
            <w:tcW w:w="4961" w:type="dxa"/>
            <w:gridSpan w:val="4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i/>
                <w:sz w:val="28"/>
                <w:szCs w:val="28"/>
              </w:rPr>
            </w:pPr>
            <w:r w:rsidRPr="004F4558">
              <w:rPr>
                <w:rFonts w:cs="Times New Roman"/>
                <w:i/>
                <w:sz w:val="28"/>
                <w:szCs w:val="28"/>
              </w:rPr>
              <w:t>Значения</w:t>
            </w:r>
            <w:r w:rsidRPr="004F4558">
              <w:rPr>
                <w:rFonts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4F4558">
              <w:rPr>
                <w:rFonts w:cs="Times New Roman"/>
                <w:i/>
                <w:sz w:val="28"/>
                <w:szCs w:val="28"/>
              </w:rPr>
              <w:t xml:space="preserve"> макстермов</w:t>
            </w:r>
          </w:p>
          <w:p w:rsidR="00F70E0C" w:rsidRPr="004F4558" w:rsidRDefault="00F70E0C" w:rsidP="008F7CC2">
            <w:pPr>
              <w:spacing w:line="276" w:lineRule="auto"/>
              <w:ind w:firstLine="426"/>
              <w:jc w:val="both"/>
              <w:rPr>
                <w:rFonts w:cs="Times New Roman"/>
                <w:i/>
                <w:sz w:val="28"/>
                <w:szCs w:val="28"/>
              </w:rPr>
            </w:pPr>
            <w:r w:rsidRPr="004F4558">
              <w:rPr>
                <w:rFonts w:cs="Times New Roman"/>
                <w:i/>
                <w:sz w:val="28"/>
                <w:szCs w:val="28"/>
              </w:rPr>
              <w:t>(элементарных дизъюнкций)</w:t>
            </w:r>
          </w:p>
        </w:tc>
      </w:tr>
      <w:tr w:rsidR="00F70E0C" w:rsidRPr="004F4558" w:rsidTr="007E1D64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i/>
                <w:sz w:val="28"/>
                <w:szCs w:val="28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791360" behindDoc="1" locked="0" layoutInCell="1" allowOverlap="1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179070</wp:posOffset>
                  </wp:positionV>
                  <wp:extent cx="74295" cy="169545"/>
                  <wp:effectExtent l="0" t="0" r="1905" b="1905"/>
                  <wp:wrapTight wrapText="bothSides">
                    <wp:wrapPolygon edited="0">
                      <wp:start x="0" y="0"/>
                      <wp:lineTo x="0" y="19416"/>
                      <wp:lineTo x="16615" y="19416"/>
                      <wp:lineTo x="16615" y="0"/>
                      <wp:lineTo x="0" y="0"/>
                    </wp:wrapPolygon>
                  </wp:wrapTight>
                  <wp:docPr id="303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" cy="16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790336" behindDoc="1" locked="0" layoutInCell="1" allowOverlap="1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179070</wp:posOffset>
                  </wp:positionV>
                  <wp:extent cx="74295" cy="169545"/>
                  <wp:effectExtent l="0" t="0" r="1905" b="1905"/>
                  <wp:wrapTight wrapText="bothSides">
                    <wp:wrapPolygon edited="0">
                      <wp:start x="0" y="0"/>
                      <wp:lineTo x="0" y="19416"/>
                      <wp:lineTo x="16615" y="19416"/>
                      <wp:lineTo x="16615" y="0"/>
                      <wp:lineTo x="0" y="0"/>
                    </wp:wrapPolygon>
                  </wp:wrapTight>
                  <wp:docPr id="302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" cy="16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1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i/>
                <w:sz w:val="28"/>
                <w:szCs w:val="28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782144" behindDoc="1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179070</wp:posOffset>
                  </wp:positionV>
                  <wp:extent cx="388620" cy="169545"/>
                  <wp:effectExtent l="0" t="0" r="0" b="1905"/>
                  <wp:wrapTight wrapText="bothSides">
                    <wp:wrapPolygon edited="0">
                      <wp:start x="0" y="0"/>
                      <wp:lineTo x="0" y="19416"/>
                      <wp:lineTo x="20118" y="19416"/>
                      <wp:lineTo x="20118" y="0"/>
                      <wp:lineTo x="0" y="0"/>
                    </wp:wrapPolygon>
                  </wp:wrapTight>
                  <wp:docPr id="301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" cy="16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</w:rPr>
            </w:pPr>
          </w:p>
          <w:p w:rsidR="00F70E0C" w:rsidRPr="004F4558" w:rsidRDefault="00197910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783168" behindDoc="1" locked="0" layoutInCell="1" allowOverlap="1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3810</wp:posOffset>
                  </wp:positionV>
                  <wp:extent cx="388620" cy="169545"/>
                  <wp:effectExtent l="0" t="0" r="0" b="1905"/>
                  <wp:wrapTight wrapText="bothSides">
                    <wp:wrapPolygon edited="0">
                      <wp:start x="0" y="0"/>
                      <wp:lineTo x="0" y="19416"/>
                      <wp:lineTo x="20118" y="19416"/>
                      <wp:lineTo x="20118" y="0"/>
                      <wp:lineTo x="0" y="0"/>
                    </wp:wrapPolygon>
                  </wp:wrapTight>
                  <wp:docPr id="300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" cy="16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i/>
                <w:sz w:val="28"/>
                <w:szCs w:val="28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784192" behindDoc="1" locked="0" layoutInCell="1" allowOverlap="1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179070</wp:posOffset>
                  </wp:positionV>
                  <wp:extent cx="388620" cy="169545"/>
                  <wp:effectExtent l="0" t="0" r="0" b="1905"/>
                  <wp:wrapTight wrapText="bothSides">
                    <wp:wrapPolygon edited="0">
                      <wp:start x="0" y="0"/>
                      <wp:lineTo x="0" y="19416"/>
                      <wp:lineTo x="20118" y="19416"/>
                      <wp:lineTo x="20118" y="0"/>
                      <wp:lineTo x="0" y="0"/>
                    </wp:wrapPolygon>
                  </wp:wrapTight>
                  <wp:docPr id="299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" cy="16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785216" behindDoc="1" locked="0" layoutInCell="1" allowOverlap="1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179070</wp:posOffset>
                  </wp:positionV>
                  <wp:extent cx="388620" cy="169545"/>
                  <wp:effectExtent l="0" t="0" r="0" b="1905"/>
                  <wp:wrapTight wrapText="bothSides">
                    <wp:wrapPolygon edited="0">
                      <wp:start x="0" y="0"/>
                      <wp:lineTo x="0" y="19416"/>
                      <wp:lineTo x="20118" y="19416"/>
                      <wp:lineTo x="20118" y="0"/>
                      <wp:lineTo x="0" y="0"/>
                    </wp:wrapPolygon>
                  </wp:wrapTight>
                  <wp:docPr id="298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" cy="16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786240" behindDoc="1" locked="0" layoutInCell="1" allowOverlap="1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169545</wp:posOffset>
                  </wp:positionV>
                  <wp:extent cx="541020" cy="169545"/>
                  <wp:effectExtent l="0" t="0" r="0" b="1905"/>
                  <wp:wrapTight wrapText="bothSides">
                    <wp:wrapPolygon edited="0">
                      <wp:start x="0" y="0"/>
                      <wp:lineTo x="0" y="19416"/>
                      <wp:lineTo x="20535" y="19416"/>
                      <wp:lineTo x="20535" y="0"/>
                      <wp:lineTo x="0" y="0"/>
                    </wp:wrapPolygon>
                  </wp:wrapTight>
                  <wp:docPr id="297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16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i/>
                <w:sz w:val="28"/>
                <w:szCs w:val="28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787264" behindDoc="1" locked="0" layoutInCell="1" allowOverlap="1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179070</wp:posOffset>
                  </wp:positionV>
                  <wp:extent cx="541020" cy="169545"/>
                  <wp:effectExtent l="0" t="0" r="0" b="1905"/>
                  <wp:wrapTight wrapText="bothSides">
                    <wp:wrapPolygon edited="0">
                      <wp:start x="0" y="0"/>
                      <wp:lineTo x="0" y="19416"/>
                      <wp:lineTo x="20535" y="19416"/>
                      <wp:lineTo x="20535" y="0"/>
                      <wp:lineTo x="0" y="0"/>
                    </wp:wrapPolygon>
                  </wp:wrapTight>
                  <wp:docPr id="296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16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i/>
                <w:sz w:val="28"/>
                <w:szCs w:val="28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788288" behindDoc="1" locked="0" layoutInCell="1" allowOverlap="1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179070</wp:posOffset>
                  </wp:positionV>
                  <wp:extent cx="541020" cy="169545"/>
                  <wp:effectExtent l="0" t="0" r="0" b="1905"/>
                  <wp:wrapTight wrapText="bothSides">
                    <wp:wrapPolygon edited="0">
                      <wp:start x="0" y="0"/>
                      <wp:lineTo x="0" y="19416"/>
                      <wp:lineTo x="20535" y="19416"/>
                      <wp:lineTo x="20535" y="0"/>
                      <wp:lineTo x="0" y="0"/>
                    </wp:wrapPolygon>
                  </wp:wrapTight>
                  <wp:docPr id="295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16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i/>
                <w:sz w:val="28"/>
                <w:szCs w:val="28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789312" behindDoc="1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169545</wp:posOffset>
                  </wp:positionV>
                  <wp:extent cx="541020" cy="169545"/>
                  <wp:effectExtent l="0" t="0" r="0" b="1905"/>
                  <wp:wrapTight wrapText="bothSides">
                    <wp:wrapPolygon edited="0">
                      <wp:start x="0" y="0"/>
                      <wp:lineTo x="0" y="19416"/>
                      <wp:lineTo x="20535" y="19416"/>
                      <wp:lineTo x="20535" y="0"/>
                      <wp:lineTo x="0" y="0"/>
                    </wp:wrapPolygon>
                  </wp:wrapTight>
                  <wp:docPr id="294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16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0E0C" w:rsidRPr="004F4558" w:rsidTr="007E1D64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F70E0C" w:rsidRPr="004F4558" w:rsidTr="007E1D64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F70E0C" w:rsidRPr="004F4558" w:rsidTr="007E1D64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F70E0C" w:rsidRPr="004F4558" w:rsidTr="007E1D64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F70E0C" w:rsidRPr="007D392F" w:rsidRDefault="00F70E0C" w:rsidP="007D392F">
      <w:pPr>
        <w:spacing w:line="276" w:lineRule="auto"/>
        <w:ind w:firstLine="709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Выражение логической функции, составленное из минтермов одинакового ранга, связанных дизъюнкцией, называют </w:t>
      </w:r>
      <w:r w:rsidRPr="004F4558">
        <w:rPr>
          <w:rFonts w:cs="Times New Roman"/>
          <w:b/>
          <w:sz w:val="28"/>
          <w:szCs w:val="28"/>
        </w:rPr>
        <w:t xml:space="preserve">совершенной дизъюнктивной нормальной формой </w:t>
      </w:r>
      <w:r w:rsidRPr="004F4558">
        <w:rPr>
          <w:rFonts w:cs="Times New Roman"/>
          <w:sz w:val="28"/>
          <w:szCs w:val="28"/>
        </w:rPr>
        <w:t xml:space="preserve"> (СДНФ).</w:t>
      </w:r>
    </w:p>
    <w:p w:rsidR="007D392F" w:rsidRDefault="007D392F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7D392F" w:rsidRDefault="007D392F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7D392F" w:rsidRDefault="007D392F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7D392F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lastRenderedPageBreak/>
        <w:t>Пример СДНФ:</w:t>
      </w:r>
      <w:r w:rsidRPr="004F4558">
        <w:rPr>
          <w:rFonts w:cs="Times New Roman"/>
          <w:sz w:val="28"/>
          <w:szCs w:val="28"/>
        </w:rPr>
        <w:tab/>
        <w:t xml:space="preserve"> </w:t>
      </w:r>
      <w:r w:rsidRPr="004F4558">
        <w:rPr>
          <w:rFonts w:cs="Times New Roman"/>
          <w:sz w:val="28"/>
          <w:szCs w:val="28"/>
        </w:rPr>
        <w:tab/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2047875" cy="219075"/>
            <wp:effectExtent l="0" t="0" r="9525" b="9525"/>
            <wp:docPr id="48" name="Рисунок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4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0C" w:rsidRPr="004F4558" w:rsidRDefault="00F70E0C" w:rsidP="008F7CC2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Функция </w:t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638175" cy="219075"/>
            <wp:effectExtent l="0" t="0" r="9525" b="9525"/>
            <wp:docPr id="49" name="Рисунок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5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558">
        <w:rPr>
          <w:rFonts w:cs="Times New Roman"/>
          <w:sz w:val="28"/>
          <w:szCs w:val="28"/>
        </w:rPr>
        <w:t xml:space="preserve"> </w:t>
      </w:r>
      <w:r w:rsidR="008D1E93" w:rsidRPr="004F4558">
        <w:rPr>
          <w:rFonts w:cs="Times New Roman"/>
          <w:sz w:val="28"/>
          <w:szCs w:val="28"/>
        </w:rPr>
        <w:t>отвечает требованиям, предъявляем</w:t>
      </w:r>
      <w:r w:rsidRPr="004F4558">
        <w:rPr>
          <w:rFonts w:cs="Times New Roman"/>
          <w:sz w:val="28"/>
          <w:szCs w:val="28"/>
        </w:rPr>
        <w:t>ым к СДНФ:</w:t>
      </w:r>
    </w:p>
    <w:p w:rsidR="00F70E0C" w:rsidRPr="004F4558" w:rsidRDefault="00F70E0C" w:rsidP="008F7CC2">
      <w:pPr>
        <w:pStyle w:val="a7"/>
        <w:numPr>
          <w:ilvl w:val="0"/>
          <w:numId w:val="11"/>
        </w:numPr>
        <w:spacing w:line="276" w:lineRule="auto"/>
        <w:ind w:left="720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не содержит одинаковых конъюнкций;</w:t>
      </w:r>
    </w:p>
    <w:p w:rsidR="00F70E0C" w:rsidRPr="004F4558" w:rsidRDefault="00F70E0C" w:rsidP="008F7CC2">
      <w:pPr>
        <w:pStyle w:val="a7"/>
        <w:numPr>
          <w:ilvl w:val="0"/>
          <w:numId w:val="11"/>
        </w:numPr>
        <w:spacing w:line="276" w:lineRule="auto"/>
        <w:ind w:left="720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ни одна конъюнкция не содержит двух одинаковых переменных;</w:t>
      </w:r>
    </w:p>
    <w:p w:rsidR="00F70E0C" w:rsidRPr="004F4558" w:rsidRDefault="00F70E0C" w:rsidP="008F7CC2">
      <w:pPr>
        <w:pStyle w:val="a7"/>
        <w:numPr>
          <w:ilvl w:val="0"/>
          <w:numId w:val="11"/>
        </w:numPr>
        <w:spacing w:line="276" w:lineRule="auto"/>
        <w:ind w:left="720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ни в одной из конъюнкций не содержится булевой переменной и её отрицания;</w:t>
      </w:r>
    </w:p>
    <w:p w:rsidR="00F70E0C" w:rsidRPr="004F4558" w:rsidRDefault="00F70E0C" w:rsidP="008F7CC2">
      <w:pPr>
        <w:pStyle w:val="a7"/>
        <w:numPr>
          <w:ilvl w:val="0"/>
          <w:numId w:val="11"/>
        </w:numPr>
        <w:spacing w:line="276" w:lineRule="auto"/>
        <w:ind w:left="720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все конъюнкции одного ранга.</w:t>
      </w:r>
    </w:p>
    <w:p w:rsidR="008D1E93" w:rsidRPr="004F4558" w:rsidRDefault="008D1E93" w:rsidP="008F7CC2">
      <w:pPr>
        <w:pStyle w:val="a7"/>
        <w:spacing w:line="276" w:lineRule="auto"/>
        <w:ind w:left="1146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7D392F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Если логическая функция содержит конъюнкции разных рангов, то следует использовать свойство </w:t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685800" cy="219075"/>
            <wp:effectExtent l="0" t="0" r="0" b="9525"/>
            <wp:docPr id="50" name="Рисунок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558">
        <w:rPr>
          <w:rFonts w:cs="Times New Roman"/>
          <w:sz w:val="28"/>
          <w:szCs w:val="28"/>
        </w:rPr>
        <w:t xml:space="preserve"> для конъюнкции младшего ранга и повысить её ранг для образования СДНФ, например:</w:t>
      </w:r>
    </w:p>
    <w:p w:rsidR="008D1E93" w:rsidRPr="004F4558" w:rsidRDefault="00197910" w:rsidP="008F7CC2">
      <w:pPr>
        <w:spacing w:line="276" w:lineRule="auto"/>
        <w:ind w:firstLine="426"/>
        <w:jc w:val="both"/>
        <w:rPr>
          <w:rFonts w:cs="Times New Roman"/>
          <w:i/>
          <w:sz w:val="28"/>
          <w:szCs w:val="28"/>
        </w:rPr>
      </w:pPr>
      <w:r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4267200" cy="219075"/>
            <wp:effectExtent l="0" t="0" r="0" b="9525"/>
            <wp:docPr id="51" name="Рисунок 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E0C" w:rsidRPr="004F4558">
        <w:rPr>
          <w:rFonts w:cs="Times New Roman"/>
          <w:i/>
          <w:sz w:val="28"/>
          <w:szCs w:val="28"/>
        </w:rPr>
        <w:t>.</w:t>
      </w:r>
    </w:p>
    <w:p w:rsidR="008D1E93" w:rsidRPr="004F4558" w:rsidRDefault="008D1E93" w:rsidP="008F7CC2">
      <w:pPr>
        <w:spacing w:line="276" w:lineRule="auto"/>
        <w:ind w:firstLine="426"/>
        <w:jc w:val="both"/>
        <w:rPr>
          <w:rFonts w:cs="Times New Roman"/>
          <w:i/>
          <w:sz w:val="28"/>
          <w:szCs w:val="28"/>
        </w:rPr>
      </w:pPr>
    </w:p>
    <w:p w:rsidR="008D1E93" w:rsidRPr="004F4558" w:rsidRDefault="008D1E93" w:rsidP="007D392F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Логическую функцию, содержащую элементарные дизъюнкции одного ранга, связанные конъюнкцией, называют </w:t>
      </w:r>
      <w:r w:rsidRPr="004F4558">
        <w:rPr>
          <w:rFonts w:cs="Times New Roman"/>
          <w:b/>
          <w:sz w:val="28"/>
          <w:szCs w:val="28"/>
        </w:rPr>
        <w:t xml:space="preserve">совершенной конъюнктивной нормальной формой </w:t>
      </w:r>
      <w:r w:rsidRPr="004F4558">
        <w:rPr>
          <w:rFonts w:cs="Times New Roman"/>
          <w:sz w:val="28"/>
          <w:szCs w:val="28"/>
        </w:rPr>
        <w:t>(СКНФ).</w:t>
      </w:r>
    </w:p>
    <w:p w:rsidR="00F70E0C" w:rsidRPr="004F4558" w:rsidRDefault="00F70E0C" w:rsidP="008F7CC2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Пример СКНФ: </w:t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4057650" cy="219075"/>
            <wp:effectExtent l="0" t="0" r="0" b="9525"/>
            <wp:docPr id="52" name="Рисунок 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0C" w:rsidRPr="004F4558" w:rsidRDefault="00F70E0C" w:rsidP="008F7CC2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Функция </w:t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638175" cy="219075"/>
            <wp:effectExtent l="0" t="0" r="9525" b="9525"/>
            <wp:docPr id="53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558">
        <w:rPr>
          <w:rFonts w:cs="Times New Roman"/>
          <w:sz w:val="28"/>
          <w:szCs w:val="28"/>
        </w:rPr>
        <w:t xml:space="preserve"> характеризуется такими свойствами:</w:t>
      </w:r>
    </w:p>
    <w:p w:rsidR="00F70E0C" w:rsidRPr="004F4558" w:rsidRDefault="00F70E0C" w:rsidP="008F7CC2">
      <w:pPr>
        <w:pStyle w:val="a7"/>
        <w:numPr>
          <w:ilvl w:val="0"/>
          <w:numId w:val="12"/>
        </w:numPr>
        <w:spacing w:line="276" w:lineRule="auto"/>
        <w:ind w:left="720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не содержит одинаковых дизъюнкций;</w:t>
      </w:r>
    </w:p>
    <w:p w:rsidR="00F70E0C" w:rsidRPr="004F4558" w:rsidRDefault="00F70E0C" w:rsidP="008F7CC2">
      <w:pPr>
        <w:pStyle w:val="a7"/>
        <w:numPr>
          <w:ilvl w:val="0"/>
          <w:numId w:val="12"/>
        </w:numPr>
        <w:spacing w:line="276" w:lineRule="auto"/>
        <w:ind w:left="720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ни одна дизъюнкция не содержит двух одинаковых двоичных аргументов;</w:t>
      </w:r>
    </w:p>
    <w:p w:rsidR="00F70E0C" w:rsidRPr="004F4558" w:rsidRDefault="00F70E0C" w:rsidP="008F7CC2">
      <w:pPr>
        <w:pStyle w:val="a7"/>
        <w:numPr>
          <w:ilvl w:val="0"/>
          <w:numId w:val="12"/>
        </w:numPr>
        <w:spacing w:line="276" w:lineRule="auto"/>
        <w:ind w:left="720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ни одна дизъюнкция не содержит переменную вместе с её отрицанием;</w:t>
      </w:r>
    </w:p>
    <w:p w:rsidR="00F70E0C" w:rsidRPr="004F4558" w:rsidRDefault="00F70E0C" w:rsidP="008F7CC2">
      <w:pPr>
        <w:pStyle w:val="a7"/>
        <w:numPr>
          <w:ilvl w:val="0"/>
          <w:numId w:val="12"/>
        </w:numPr>
        <w:spacing w:line="276" w:lineRule="auto"/>
        <w:ind w:left="720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все дизъюнкции одного ранга.</w:t>
      </w:r>
    </w:p>
    <w:p w:rsidR="008D1E93" w:rsidRPr="004F4558" w:rsidRDefault="008D1E93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7D392F">
      <w:pPr>
        <w:spacing w:line="276" w:lineRule="auto"/>
        <w:ind w:firstLine="709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При анализе или синтезе логических схем ЭВМ обычно используют описание их работы, заданное в виде соответствующей таблицы, из которой легко могут быть получены логические формулы в СДНФ и СКНФ.</w:t>
      </w:r>
    </w:p>
    <w:p w:rsidR="008D1E93" w:rsidRPr="004F4558" w:rsidRDefault="008D1E93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b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Правила образования СДНФ функций и аргументов:</w:t>
      </w:r>
    </w:p>
    <w:p w:rsidR="00F70E0C" w:rsidRPr="004F4558" w:rsidRDefault="00F70E0C" w:rsidP="008F7CC2">
      <w:pPr>
        <w:pStyle w:val="a7"/>
        <w:numPr>
          <w:ilvl w:val="0"/>
          <w:numId w:val="4"/>
        </w:num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По каждому набору двоичных переменных, при котором функция принимает значение единицы, составить элементарные конъюнкции (минтермы).</w:t>
      </w:r>
    </w:p>
    <w:p w:rsidR="00F70E0C" w:rsidRPr="004F4558" w:rsidRDefault="00F70E0C" w:rsidP="008F7CC2">
      <w:pPr>
        <w:pStyle w:val="a7"/>
        <w:numPr>
          <w:ilvl w:val="0"/>
          <w:numId w:val="4"/>
        </w:num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В элементарные конъюнкции записать неинвертированными переменные, заданные единицей в таблице истинности, а инвертированными – те переменные, которые заданы в таблице истинности нулем.</w:t>
      </w:r>
    </w:p>
    <w:p w:rsidR="00F70E0C" w:rsidRPr="004F4558" w:rsidRDefault="00F70E0C" w:rsidP="008F7CC2">
      <w:pPr>
        <w:pStyle w:val="a7"/>
        <w:numPr>
          <w:ilvl w:val="0"/>
          <w:numId w:val="4"/>
        </w:num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Соединить элементарные конъюнкции знаком дизъюнкции.</w:t>
      </w:r>
    </w:p>
    <w:p w:rsidR="008D1E93" w:rsidRPr="004F4558" w:rsidRDefault="008D1E93" w:rsidP="008F7CC2">
      <w:pPr>
        <w:pStyle w:val="a7"/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lastRenderedPageBreak/>
        <w:t>Правила образования СКНФ по таблице истинности:</w:t>
      </w:r>
    </w:p>
    <w:p w:rsidR="00F70E0C" w:rsidRPr="004F4558" w:rsidRDefault="00F70E0C" w:rsidP="008F7CC2">
      <w:pPr>
        <w:pStyle w:val="a7"/>
        <w:numPr>
          <w:ilvl w:val="0"/>
          <w:numId w:val="13"/>
        </w:numPr>
        <w:spacing w:line="276" w:lineRule="auto"/>
        <w:ind w:left="0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По каждому набору двоичных переменных, при котором функция принимает значение нуля, составить элементарные дизъюнкции (макстермы).</w:t>
      </w:r>
    </w:p>
    <w:p w:rsidR="00F70E0C" w:rsidRPr="004F4558" w:rsidRDefault="00F70E0C" w:rsidP="008F7CC2">
      <w:pPr>
        <w:pStyle w:val="a7"/>
        <w:numPr>
          <w:ilvl w:val="0"/>
          <w:numId w:val="13"/>
        </w:numPr>
        <w:spacing w:line="276" w:lineRule="auto"/>
        <w:ind w:left="0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В элементарные дизъюнкции записать неинвертированными переменные, заданные нулями в соответствующем наборе, а инвертированными – те переменные, которые заданы единицей.</w:t>
      </w:r>
    </w:p>
    <w:p w:rsidR="00F70E0C" w:rsidRPr="004F4558" w:rsidRDefault="00F70E0C" w:rsidP="008F7CC2">
      <w:pPr>
        <w:pStyle w:val="a7"/>
        <w:numPr>
          <w:ilvl w:val="0"/>
          <w:numId w:val="13"/>
        </w:numPr>
        <w:spacing w:line="276" w:lineRule="auto"/>
        <w:ind w:left="0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Элементарные дизъюнкции соединить знаком конъюнкции.</w:t>
      </w:r>
    </w:p>
    <w:p w:rsidR="008D1E93" w:rsidRPr="004F4558" w:rsidRDefault="008D1E93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СКНФ используется реже, чем СДНФ при преобразовании логических выражений.</w:t>
      </w:r>
    </w:p>
    <w:p w:rsidR="008D1E93" w:rsidRPr="004F4558" w:rsidRDefault="008D1E93" w:rsidP="008F7CC2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Пример: </w:t>
      </w:r>
    </w:p>
    <w:p w:rsidR="00F70E0C" w:rsidRPr="004F4558" w:rsidRDefault="00F70E0C" w:rsidP="008F7CC2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Пусть функция </w:t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638175" cy="219075"/>
            <wp:effectExtent l="0" t="0" r="9525" b="9525"/>
            <wp:docPr id="54" name="Рисунок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558">
        <w:rPr>
          <w:rFonts w:cs="Times New Roman"/>
          <w:sz w:val="28"/>
          <w:szCs w:val="28"/>
        </w:rPr>
        <w:t xml:space="preserve"> задана таблицей истинности:</w:t>
      </w:r>
    </w:p>
    <w:p w:rsidR="00F70E0C" w:rsidRPr="004F4558" w:rsidRDefault="00F70E0C" w:rsidP="008F7CC2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496"/>
        <w:gridCol w:w="1496"/>
        <w:gridCol w:w="1497"/>
        <w:gridCol w:w="1497"/>
        <w:gridCol w:w="1497"/>
        <w:gridCol w:w="1536"/>
      </w:tblGrid>
      <w:tr w:rsidR="00F70E0C" w:rsidRPr="004F4558" w:rsidTr="00516CD8">
        <w:trPr>
          <w:trHeight w:val="175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>
                  <wp:extent cx="95250" cy="219075"/>
                  <wp:effectExtent l="0" t="0" r="0" b="9525"/>
                  <wp:docPr id="55" name="Рисунок 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>
                  <wp:extent cx="95250" cy="219075"/>
                  <wp:effectExtent l="0" t="0" r="0" b="9525"/>
                  <wp:docPr id="56" name="Рисунок 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>
                  <wp:extent cx="85725" cy="219075"/>
                  <wp:effectExtent l="0" t="0" r="9525" b="9525"/>
                  <wp:docPr id="57" name="Рисунок 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537408" behindDoc="1" locked="0" layoutInCell="1" allowOverlap="1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-9525</wp:posOffset>
                  </wp:positionV>
                  <wp:extent cx="636270" cy="217170"/>
                  <wp:effectExtent l="0" t="0" r="0" b="0"/>
                  <wp:wrapNone/>
                  <wp:docPr id="293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21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минтермы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макстермы</w:t>
            </w:r>
          </w:p>
        </w:tc>
      </w:tr>
      <w:tr w:rsidR="00F70E0C" w:rsidRPr="004F4558" w:rsidTr="00516CD8">
        <w:trPr>
          <w:trHeight w:val="175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>
                  <wp:extent cx="266700" cy="219075"/>
                  <wp:effectExtent l="0" t="0" r="0" b="9525"/>
                  <wp:docPr id="58" name="Рисунок 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--------</w:t>
            </w:r>
          </w:p>
        </w:tc>
      </w:tr>
      <w:tr w:rsidR="00F70E0C" w:rsidRPr="004F4558" w:rsidTr="00516CD8">
        <w:trPr>
          <w:trHeight w:val="175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--------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538432" behindDoc="1" locked="0" layoutInCell="1" allowOverlap="1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-9525</wp:posOffset>
                  </wp:positionV>
                  <wp:extent cx="660400" cy="215900"/>
                  <wp:effectExtent l="0" t="0" r="6350" b="0"/>
                  <wp:wrapNone/>
                  <wp:docPr id="292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21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0E0C" w:rsidRPr="004F4558" w:rsidTr="00516CD8">
        <w:trPr>
          <w:trHeight w:val="175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>
                  <wp:extent cx="266700" cy="219075"/>
                  <wp:effectExtent l="0" t="0" r="0" b="9525"/>
                  <wp:docPr id="59" name="Рисунок 1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--------</w:t>
            </w:r>
          </w:p>
        </w:tc>
      </w:tr>
      <w:tr w:rsidR="00F70E0C" w:rsidRPr="004F4558" w:rsidTr="00516CD8">
        <w:trPr>
          <w:trHeight w:val="175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--------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539456" behindDoc="1" locked="0" layoutInCell="1" allowOverlap="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-9525</wp:posOffset>
                  </wp:positionV>
                  <wp:extent cx="664845" cy="217170"/>
                  <wp:effectExtent l="0" t="0" r="1905" b="0"/>
                  <wp:wrapNone/>
                  <wp:docPr id="291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21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0E0C" w:rsidRPr="004F4558" w:rsidTr="00516CD8">
        <w:trPr>
          <w:trHeight w:val="175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--------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540480" behindDoc="1" locked="0" layoutInCell="1" allowOverlap="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0</wp:posOffset>
                  </wp:positionV>
                  <wp:extent cx="664845" cy="217170"/>
                  <wp:effectExtent l="0" t="0" r="1905" b="0"/>
                  <wp:wrapNone/>
                  <wp:docPr id="290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21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0E0C" w:rsidRPr="004F4558" w:rsidTr="00516CD8">
        <w:trPr>
          <w:trHeight w:val="175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>
                  <wp:extent cx="266700" cy="219075"/>
                  <wp:effectExtent l="0" t="0" r="0" b="9525"/>
                  <wp:docPr id="60" name="Рисунок 1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--------</w:t>
            </w:r>
          </w:p>
        </w:tc>
      </w:tr>
      <w:tr w:rsidR="00F70E0C" w:rsidRPr="004F4558" w:rsidTr="00516CD8">
        <w:trPr>
          <w:trHeight w:val="175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--------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anchor distT="0" distB="0" distL="114935" distR="114935" simplePos="0" relativeHeight="251541504" behindDoc="1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1270</wp:posOffset>
                  </wp:positionV>
                  <wp:extent cx="664845" cy="217170"/>
                  <wp:effectExtent l="0" t="0" r="1905" b="0"/>
                  <wp:wrapNone/>
                  <wp:docPr id="289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21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0E0C" w:rsidRPr="004F4558" w:rsidTr="00516CD8">
        <w:trPr>
          <w:trHeight w:val="175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4F4558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E0C" w:rsidRPr="004F4558" w:rsidRDefault="00197910" w:rsidP="008F7CC2">
            <w:pPr>
              <w:snapToGrid w:val="0"/>
              <w:spacing w:line="276" w:lineRule="auto"/>
              <w:ind w:firstLine="426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>
                  <wp:extent cx="266700" cy="219075"/>
                  <wp:effectExtent l="0" t="0" r="0" b="9525"/>
                  <wp:docPr id="61" name="Рисунок 1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E0C" w:rsidRPr="004F4558" w:rsidRDefault="00F70E0C" w:rsidP="008F7CC2">
            <w:pPr>
              <w:snapToGrid w:val="0"/>
              <w:spacing w:line="276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  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--------</w:t>
            </w:r>
          </w:p>
        </w:tc>
      </w:tr>
    </w:tbl>
    <w:p w:rsidR="008D1E93" w:rsidRPr="004F4558" w:rsidRDefault="008D1E93" w:rsidP="008F7CC2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Запись функции  </w:t>
      </w:r>
      <w:r w:rsidR="00197910" w:rsidRPr="004F4558">
        <w:rPr>
          <w:rFonts w:cs="Times New Roman"/>
          <w:noProof/>
          <w:position w:val="-5"/>
          <w:sz w:val="28"/>
          <w:szCs w:val="28"/>
          <w:lang w:eastAsia="ru-RU" w:bidi="ar-SA"/>
        </w:rPr>
        <w:drawing>
          <wp:inline distT="0" distB="0" distL="0" distR="0">
            <wp:extent cx="685800" cy="238125"/>
            <wp:effectExtent l="0" t="0" r="0" b="9525"/>
            <wp:docPr id="62" name="Рисунок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4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558">
        <w:rPr>
          <w:rFonts w:cs="Times New Roman"/>
          <w:sz w:val="28"/>
          <w:szCs w:val="28"/>
        </w:rPr>
        <w:t>:</w:t>
      </w:r>
    </w:p>
    <w:p w:rsidR="00F70E0C" w:rsidRPr="004F4558" w:rsidRDefault="00F70E0C" w:rsidP="008F7CC2">
      <w:pPr>
        <w:pStyle w:val="a7"/>
        <w:numPr>
          <w:ilvl w:val="0"/>
          <w:numId w:val="9"/>
        </w:numPr>
        <w:spacing w:line="276" w:lineRule="auto"/>
        <w:ind w:left="1118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в СДНФ   </w:t>
      </w:r>
    </w:p>
    <w:p w:rsidR="00F70E0C" w:rsidRPr="004F4558" w:rsidRDefault="00197910" w:rsidP="008F7CC2">
      <w:pPr>
        <w:spacing w:line="276" w:lineRule="auto"/>
        <w:ind w:left="1134" w:firstLine="426"/>
        <w:jc w:val="both"/>
        <w:rPr>
          <w:rFonts w:cs="Times New Roman"/>
          <w:i/>
          <w:sz w:val="28"/>
          <w:szCs w:val="28"/>
          <w:lang w:val="en-US"/>
        </w:rPr>
      </w:pPr>
      <w:r w:rsidRPr="004F4558">
        <w:rPr>
          <w:rFonts w:cs="Times New Roman"/>
          <w:noProof/>
          <w:sz w:val="28"/>
          <w:szCs w:val="28"/>
          <w:lang w:eastAsia="ru-RU" w:bidi="ar-SA"/>
        </w:rPr>
        <w:drawing>
          <wp:anchor distT="0" distB="0" distL="114935" distR="114935" simplePos="0" relativeHeight="251542528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6350</wp:posOffset>
            </wp:positionV>
            <wp:extent cx="2512695" cy="217170"/>
            <wp:effectExtent l="0" t="0" r="1905" b="0"/>
            <wp:wrapNone/>
            <wp:docPr id="28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171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0E0C" w:rsidRPr="004F4558" w:rsidRDefault="00F70E0C" w:rsidP="008F7CC2">
      <w:pPr>
        <w:pStyle w:val="a7"/>
        <w:numPr>
          <w:ilvl w:val="0"/>
          <w:numId w:val="9"/>
        </w:numPr>
        <w:spacing w:line="276" w:lineRule="auto"/>
        <w:ind w:left="1134" w:firstLine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в СКНФ </w:t>
      </w:r>
    </w:p>
    <w:p w:rsidR="00F70E0C" w:rsidRPr="004F4558" w:rsidRDefault="00197910" w:rsidP="008F7CC2">
      <w:pPr>
        <w:spacing w:line="276" w:lineRule="auto"/>
        <w:ind w:left="1134" w:firstLine="426"/>
        <w:jc w:val="both"/>
        <w:rPr>
          <w:rFonts w:cs="Times New Roman"/>
          <w:i/>
          <w:sz w:val="28"/>
          <w:szCs w:val="28"/>
        </w:rPr>
      </w:pPr>
      <w:r w:rsidRPr="004F4558">
        <w:rPr>
          <w:rFonts w:cs="Times New Roman"/>
          <w:noProof/>
          <w:sz w:val="28"/>
          <w:szCs w:val="28"/>
          <w:lang w:eastAsia="ru-RU" w:bidi="ar-SA"/>
        </w:rPr>
        <w:drawing>
          <wp:anchor distT="0" distB="0" distL="114935" distR="114935" simplePos="0" relativeHeight="251526144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1905</wp:posOffset>
            </wp:positionV>
            <wp:extent cx="4055745" cy="217170"/>
            <wp:effectExtent l="0" t="0" r="1905" b="0"/>
            <wp:wrapTight wrapText="bothSides">
              <wp:wrapPolygon edited="0">
                <wp:start x="0" y="0"/>
                <wp:lineTo x="0" y="18947"/>
                <wp:lineTo x="21509" y="18947"/>
                <wp:lineTo x="21509" y="0"/>
                <wp:lineTo x="0" y="0"/>
              </wp:wrapPolygon>
            </wp:wrapTight>
            <wp:docPr id="28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2171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D1E93" w:rsidRPr="004F4558" w:rsidRDefault="008D1E93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Полученные формулы функции </w:t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638175" cy="219075"/>
            <wp:effectExtent l="0" t="0" r="9525" b="9525"/>
            <wp:docPr id="63" name="Рисунок 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558">
        <w:rPr>
          <w:rFonts w:cs="Times New Roman"/>
          <w:sz w:val="28"/>
          <w:szCs w:val="28"/>
        </w:rPr>
        <w:t xml:space="preserve"> в СДНФ и СКНФ можно использовать для синтеза функциональных схем логических устройств.</w:t>
      </w:r>
    </w:p>
    <w:p w:rsidR="008D1E93" w:rsidRPr="004F4558" w:rsidRDefault="008D1E93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Так, для реализации функции </w:t>
      </w:r>
      <w:r w:rsidR="00197910" w:rsidRPr="004F4558">
        <w:rPr>
          <w:rFonts w:cs="Times New Roman"/>
          <w:noProof/>
          <w:position w:val="-4"/>
          <w:sz w:val="28"/>
          <w:szCs w:val="28"/>
          <w:lang w:eastAsia="ru-RU" w:bidi="ar-SA"/>
        </w:rPr>
        <w:drawing>
          <wp:inline distT="0" distB="0" distL="0" distR="0">
            <wp:extent cx="638175" cy="219075"/>
            <wp:effectExtent l="0" t="0" r="9525" b="9525"/>
            <wp:docPr id="64" name="Рисунок 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558">
        <w:rPr>
          <w:rFonts w:cs="Times New Roman"/>
          <w:sz w:val="28"/>
          <w:szCs w:val="28"/>
        </w:rPr>
        <w:t xml:space="preserve"> в СДНФ, если не применять никаких преобразований, можно принять схему</w:t>
      </w:r>
    </w:p>
    <w:p w:rsidR="00F54445" w:rsidRDefault="00F54445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54445" w:rsidRDefault="00F54445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54445" w:rsidRDefault="00F54445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581650" cy="3811905"/>
            <wp:effectExtent l="19050" t="0" r="0" b="0"/>
            <wp:docPr id="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E0C" w:rsidRPr="00F54445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40"/>
          <w:szCs w:val="40"/>
        </w:rPr>
      </w:pPr>
      <w:r w:rsidRPr="004F4558">
        <w:rPr>
          <w:rFonts w:cs="Times New Roman"/>
          <w:sz w:val="40"/>
          <w:szCs w:val="40"/>
        </w:rPr>
        <w:t>П</w:t>
      </w:r>
      <w:r w:rsidRPr="004F4558">
        <w:rPr>
          <w:rFonts w:cs="Times New Roman"/>
          <w:caps/>
          <w:kern w:val="28"/>
          <w:sz w:val="40"/>
          <w:szCs w:val="40"/>
        </w:rPr>
        <w:t>онятие</w:t>
      </w:r>
    </w:p>
    <w:p w:rsidR="00F70E0C" w:rsidRPr="004F4558" w:rsidRDefault="003529DE" w:rsidP="008F7CC2">
      <w:pPr>
        <w:spacing w:line="276" w:lineRule="auto"/>
        <w:jc w:val="both"/>
        <w:rPr>
          <w:rFonts w:cs="Times New Roman"/>
          <w:sz w:val="40"/>
          <w:szCs w:val="40"/>
        </w:rPr>
      </w:pPr>
      <w:r w:rsidRPr="003529DE">
        <w:rPr>
          <w:rFonts w:cs="Times New Roman"/>
          <w:color w:val="FF0000"/>
          <w:sz w:val="40"/>
          <w:szCs w:val="40"/>
        </w:rPr>
        <w:t xml:space="preserve">11 </w:t>
      </w:r>
      <w:r w:rsidR="00F70E0C" w:rsidRPr="004F4558">
        <w:rPr>
          <w:rFonts w:cs="Times New Roman"/>
          <w:sz w:val="40"/>
          <w:szCs w:val="40"/>
        </w:rPr>
        <w:t>О Функционально полных системах переключательных функций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D76F3F">
      <w:pPr>
        <w:spacing w:line="276" w:lineRule="auto"/>
        <w:ind w:firstLine="709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Одна из задач синтеза схем заключается в выборе типов элементов, из которых должны собираться логические схемы. Основное требование к набору логических элементов - построить с помощью имеющегося этого набора любою сколь угодно сложную схему. Но ввиду того, что законы функционирования элементов описываются переключательными функциями, то сформулированное требование сводится к определению набора таких переключательных функций, с помощью которых можно получить любую сколь угодно сложную функцию, что соответствует операции суперпозиции, заключающейся в замене одних аргументов функции другими.</w: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51" o:spid="_x0000_s1193" type="#_x0000_t32" style="position:absolute;left:0;text-align:left;margin-left:444.3pt;margin-top:15.65pt;width:0;height:0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"/>
        </w:pict>
      </w:r>
      <w:r w:rsidR="00F70E0C" w:rsidRPr="004F4558">
        <w:rPr>
          <w:rFonts w:cs="Times New Roman"/>
          <w:color w:val="000000"/>
          <w:sz w:val="28"/>
          <w:szCs w:val="28"/>
        </w:rPr>
        <w:t xml:space="preserve">[ Например, если аргументы функций </w:t>
      </w:r>
      <w:r w:rsidR="00F70E0C" w:rsidRPr="004F4558">
        <w:rPr>
          <w:rFonts w:cs="Times New Roman"/>
          <w:color w:val="000000"/>
          <w:sz w:val="28"/>
          <w:szCs w:val="28"/>
          <w:lang w:val="en-US"/>
        </w:rPr>
        <w:t>Z</w:t>
      </w:r>
      <w:r w:rsidR="00F70E0C" w:rsidRPr="004F4558">
        <w:rPr>
          <w:rFonts w:cs="Times New Roman"/>
          <w:color w:val="000000"/>
          <w:sz w:val="28"/>
          <w:szCs w:val="28"/>
        </w:rPr>
        <w:t>(x,y) являются, в свою очередь, функциями других аргументов Х=Х(a,b) и У=У(c,</w:t>
      </w:r>
      <w:r w:rsidR="00F70E0C" w:rsidRPr="004F4558">
        <w:rPr>
          <w:rFonts w:cs="Times New Roman"/>
          <w:color w:val="000000"/>
          <w:sz w:val="28"/>
          <w:szCs w:val="28"/>
          <w:lang w:val="en-US"/>
        </w:rPr>
        <w:t>d</w:t>
      </w:r>
      <w:r w:rsidR="00F70E0C" w:rsidRPr="004F4558">
        <w:rPr>
          <w:rFonts w:cs="Times New Roman"/>
          <w:color w:val="000000"/>
          <w:sz w:val="28"/>
          <w:szCs w:val="28"/>
        </w:rPr>
        <w:t xml:space="preserve">), то можно образовать функцию вида </w:t>
      </w:r>
      <w:r w:rsidR="00F70E0C" w:rsidRPr="004F4558">
        <w:rPr>
          <w:rFonts w:cs="Times New Roman"/>
          <w:color w:val="000000"/>
          <w:sz w:val="28"/>
          <w:szCs w:val="28"/>
          <w:lang w:val="en-US"/>
        </w:rPr>
        <w:t>Z</w:t>
      </w:r>
      <w:r w:rsidR="00F70E0C" w:rsidRPr="004F4558">
        <w:rPr>
          <w:rFonts w:cs="Times New Roman"/>
          <w:color w:val="000000"/>
          <w:sz w:val="28"/>
          <w:szCs w:val="28"/>
        </w:rPr>
        <w:t>=</w:t>
      </w:r>
      <w:r w:rsidR="00F70E0C" w:rsidRPr="004F4558">
        <w:rPr>
          <w:rFonts w:cs="Times New Roman"/>
          <w:color w:val="000000"/>
          <w:sz w:val="28"/>
          <w:szCs w:val="28"/>
          <w:lang w:val="en-US"/>
        </w:rPr>
        <w:t>Z</w:t>
      </w:r>
      <w:r w:rsidR="00F70E0C" w:rsidRPr="004F4558">
        <w:rPr>
          <w:rFonts w:cs="Times New Roman"/>
          <w:color w:val="000000"/>
          <w:sz w:val="28"/>
          <w:szCs w:val="28"/>
        </w:rPr>
        <w:t>(</w:t>
      </w:r>
      <w:r w:rsidR="00F70E0C" w:rsidRPr="004F4558">
        <w:rPr>
          <w:rFonts w:cs="Times New Roman"/>
          <w:color w:val="000000"/>
          <w:sz w:val="28"/>
          <w:szCs w:val="28"/>
          <w:lang w:val="en-US"/>
        </w:rPr>
        <w:t>a</w:t>
      </w:r>
      <w:r w:rsidR="00F70E0C" w:rsidRPr="004F4558">
        <w:rPr>
          <w:rFonts w:cs="Times New Roman"/>
          <w:color w:val="000000"/>
          <w:sz w:val="28"/>
          <w:szCs w:val="28"/>
        </w:rPr>
        <w:t>,</w:t>
      </w:r>
      <w:r w:rsidR="00F70E0C" w:rsidRPr="004F4558">
        <w:rPr>
          <w:rFonts w:cs="Times New Roman"/>
          <w:color w:val="000000"/>
          <w:sz w:val="28"/>
          <w:szCs w:val="28"/>
          <w:lang w:val="en-US"/>
        </w:rPr>
        <w:t>b</w:t>
      </w:r>
      <w:r w:rsidR="00F70E0C" w:rsidRPr="004F4558">
        <w:rPr>
          <w:rFonts w:cs="Times New Roman"/>
          <w:color w:val="000000"/>
          <w:sz w:val="28"/>
          <w:szCs w:val="28"/>
        </w:rPr>
        <w:t>,</w:t>
      </w:r>
      <w:r w:rsidR="00F70E0C" w:rsidRPr="004F4558">
        <w:rPr>
          <w:rFonts w:cs="Times New Roman"/>
          <w:color w:val="000000"/>
          <w:sz w:val="28"/>
          <w:szCs w:val="28"/>
          <w:lang w:val="en-US"/>
        </w:rPr>
        <w:t>c</w:t>
      </w:r>
      <w:r w:rsidR="00F70E0C" w:rsidRPr="004F4558">
        <w:rPr>
          <w:rFonts w:cs="Times New Roman"/>
          <w:color w:val="000000"/>
          <w:sz w:val="28"/>
          <w:szCs w:val="28"/>
        </w:rPr>
        <w:t>,</w:t>
      </w:r>
      <w:r w:rsidR="00F70E0C" w:rsidRPr="004F4558">
        <w:rPr>
          <w:rFonts w:cs="Times New Roman"/>
          <w:color w:val="000000"/>
          <w:sz w:val="28"/>
          <w:szCs w:val="28"/>
          <w:lang w:val="en-US"/>
        </w:rPr>
        <w:t>d</w:t>
      </w:r>
      <w:r w:rsidR="00F70E0C" w:rsidRPr="004F4558">
        <w:rPr>
          <w:rFonts w:cs="Times New Roman"/>
          <w:color w:val="000000"/>
          <w:sz w:val="28"/>
          <w:szCs w:val="28"/>
        </w:rPr>
        <w:t>)].</w:t>
      </w:r>
    </w:p>
    <w:p w:rsidR="00FE6781" w:rsidRPr="004F4558" w:rsidRDefault="00FE6781" w:rsidP="008F7CC2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</w:p>
    <w:p w:rsidR="00F70E0C" w:rsidRPr="004F4558" w:rsidRDefault="00F70E0C" w:rsidP="00D76F3F">
      <w:pPr>
        <w:spacing w:line="276" w:lineRule="auto"/>
        <w:ind w:firstLine="709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Упрощение логических выражений можно достичь выражением сложных логических функций через другие функции.</w:t>
      </w:r>
    </w:p>
    <w:p w:rsidR="00FE6781" w:rsidRPr="004F4558" w:rsidRDefault="00FE6781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E6781" w:rsidRPr="004F4558" w:rsidRDefault="00F70E0C" w:rsidP="00D76F3F">
      <w:pPr>
        <w:spacing w:line="276" w:lineRule="auto"/>
        <w:ind w:firstLine="709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lastRenderedPageBreak/>
        <w:t xml:space="preserve">Система переключательных функций называется </w:t>
      </w:r>
      <w:r w:rsidRPr="004F4558">
        <w:rPr>
          <w:rFonts w:cs="Times New Roman"/>
          <w:b/>
          <w:color w:val="000000"/>
          <w:sz w:val="28"/>
          <w:szCs w:val="28"/>
        </w:rPr>
        <w:t>функционально полной</w:t>
      </w:r>
      <w:r w:rsidRPr="004F4558">
        <w:rPr>
          <w:rFonts w:cs="Times New Roman"/>
          <w:color w:val="000000"/>
          <w:sz w:val="28"/>
          <w:szCs w:val="28"/>
        </w:rPr>
        <w:t>,</w:t>
      </w:r>
      <w:r w:rsidRPr="004F4558">
        <w:rPr>
          <w:rFonts w:cs="Times New Roman"/>
          <w:sz w:val="28"/>
          <w:szCs w:val="28"/>
        </w:rPr>
        <w:t xml:space="preserve"> если с помощью функций, входящих в эту систему, применяя операции </w:t>
      </w:r>
      <w:r w:rsidR="00FE6781" w:rsidRPr="004F4558">
        <w:rPr>
          <w:rFonts w:cs="Times New Roman"/>
          <w:sz w:val="28"/>
          <w:szCs w:val="28"/>
        </w:rPr>
        <w:t>с</w:t>
      </w:r>
      <w:r w:rsidRPr="004F4558">
        <w:rPr>
          <w:rFonts w:cs="Times New Roman"/>
          <w:sz w:val="28"/>
          <w:szCs w:val="28"/>
        </w:rPr>
        <w:t>уперпозиции, можно получить любую сколь угодно сложную переключательную функцию.</w:t>
      </w:r>
    </w:p>
    <w:p w:rsidR="00FE6781" w:rsidRPr="004F4558" w:rsidRDefault="00FE6781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D76F3F">
      <w:pPr>
        <w:spacing w:line="276" w:lineRule="auto"/>
        <w:ind w:firstLine="709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Примерами функционально полных систем переключательных функций могут служить:</w:t>
      </w:r>
    </w:p>
    <w:p w:rsidR="00F70E0C" w:rsidRPr="004F4558" w:rsidRDefault="00F70E0C" w:rsidP="008F7CC2">
      <w:pPr>
        <w:pStyle w:val="a7"/>
        <w:spacing w:line="276" w:lineRule="auto"/>
        <w:ind w:left="0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 1) инверсия, дизъюнкция и конъюнкция;</w:t>
      </w:r>
    </w:p>
    <w:p w:rsidR="00F70E0C" w:rsidRPr="004F4558" w:rsidRDefault="00F70E0C" w:rsidP="008F7CC2">
      <w:pPr>
        <w:pStyle w:val="a7"/>
        <w:spacing w:line="276" w:lineRule="auto"/>
        <w:ind w:left="0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 2) т.к. закон инверсии позволяет преобразовывать дизъюнкцию в конъюнкцию и наоборот, то функционально полными будут:</w:t>
      </w:r>
    </w:p>
    <w:p w:rsidR="00F70E0C" w:rsidRPr="004F4558" w:rsidRDefault="00F70E0C" w:rsidP="008F7CC2">
      <w:pPr>
        <w:pStyle w:val="a7"/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а) дизъюнкция и инверсия;</w:t>
      </w:r>
    </w:p>
    <w:p w:rsidR="00F70E0C" w:rsidRPr="004F4558" w:rsidRDefault="00F70E0C" w:rsidP="008F7CC2">
      <w:pPr>
        <w:pStyle w:val="a7"/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б) конъюнкция и инверсия.</w:t>
      </w:r>
    </w:p>
    <w:p w:rsidR="00F70E0C" w:rsidRPr="004F4558" w:rsidRDefault="00F70E0C" w:rsidP="008F7CC2">
      <w:pPr>
        <w:pStyle w:val="a7"/>
        <w:spacing w:line="276" w:lineRule="auto"/>
        <w:ind w:left="0"/>
        <w:jc w:val="both"/>
        <w:rPr>
          <w:rFonts w:cs="Times New Roman"/>
          <w:color w:val="000000"/>
          <w:kern w:val="26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 3) Т.к. через отрицание конъюнкции или отрицание дизъюнкции можно представить любую логическую функцию от </w:t>
      </w:r>
      <w:r w:rsidRPr="004F4558">
        <w:rPr>
          <w:rFonts w:cs="Times New Roman"/>
          <w:sz w:val="28"/>
          <w:szCs w:val="28"/>
          <w:lang w:val="en-US"/>
        </w:rPr>
        <w:t>n</w:t>
      </w:r>
      <w:r w:rsidRPr="004F4558">
        <w:rPr>
          <w:rFonts w:cs="Times New Roman"/>
          <w:sz w:val="28"/>
          <w:szCs w:val="28"/>
        </w:rPr>
        <w:t xml:space="preserve"> переменных, и эти функции являются также функционально полными, то эти две функции называют </w:t>
      </w:r>
      <w:r w:rsidRPr="004F4558">
        <w:rPr>
          <w:rFonts w:cs="Times New Roman"/>
          <w:b/>
          <w:color w:val="000000"/>
          <w:kern w:val="26"/>
          <w:sz w:val="28"/>
          <w:szCs w:val="28"/>
        </w:rPr>
        <w:t>универсальными логическими функциями</w:t>
      </w:r>
      <w:r w:rsidRPr="004F4558">
        <w:rPr>
          <w:rFonts w:cs="Times New Roman"/>
          <w:color w:val="000000"/>
          <w:kern w:val="26"/>
          <w:sz w:val="28"/>
          <w:szCs w:val="28"/>
        </w:rPr>
        <w:t>.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kern w:val="26"/>
          <w:sz w:val="28"/>
          <w:szCs w:val="28"/>
        </w:rPr>
      </w:pPr>
    </w:p>
    <w:p w:rsidR="00F70E0C" w:rsidRPr="004F4558" w:rsidRDefault="003529DE" w:rsidP="008F7CC2">
      <w:pPr>
        <w:spacing w:line="276" w:lineRule="auto"/>
        <w:jc w:val="both"/>
        <w:rPr>
          <w:rFonts w:cs="Times New Roman"/>
          <w:kern w:val="26"/>
          <w:sz w:val="40"/>
          <w:szCs w:val="40"/>
        </w:rPr>
      </w:pPr>
      <w:r w:rsidRPr="003529DE">
        <w:rPr>
          <w:rFonts w:cs="Times New Roman"/>
          <w:color w:val="FF0000"/>
          <w:kern w:val="26"/>
          <w:sz w:val="40"/>
          <w:szCs w:val="40"/>
        </w:rPr>
        <w:t xml:space="preserve">12 </w:t>
      </w:r>
      <w:r w:rsidR="00F70E0C" w:rsidRPr="004F4558">
        <w:rPr>
          <w:rFonts w:cs="Times New Roman"/>
          <w:kern w:val="26"/>
          <w:sz w:val="40"/>
          <w:szCs w:val="40"/>
        </w:rPr>
        <w:t>Минимизация логических функций</w:t>
      </w:r>
    </w:p>
    <w:p w:rsidR="00FE6781" w:rsidRPr="004F4558" w:rsidRDefault="00FE6781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D76F3F">
      <w:pPr>
        <w:spacing w:line="276" w:lineRule="auto"/>
        <w:ind w:firstLine="709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Преобразование логической функции с целью упрощения её аналитического выражения называется </w:t>
      </w:r>
      <w:r w:rsidRPr="004F4558">
        <w:rPr>
          <w:rFonts w:cs="Times New Roman"/>
          <w:b/>
          <w:color w:val="000000"/>
          <w:sz w:val="28"/>
          <w:szCs w:val="28"/>
        </w:rPr>
        <w:t>минимизацией</w:t>
      </w:r>
      <w:r w:rsidRPr="004F4558">
        <w:rPr>
          <w:rFonts w:cs="Times New Roman"/>
          <w:sz w:val="28"/>
          <w:szCs w:val="28"/>
        </w:rPr>
        <w:t>.</w:t>
      </w:r>
    </w:p>
    <w:p w:rsidR="00FE6781" w:rsidRPr="004F4558" w:rsidRDefault="00FE6781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D76F3F">
      <w:pPr>
        <w:spacing w:line="276" w:lineRule="auto"/>
        <w:ind w:firstLine="709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Рассмотренные СДНФ и СКНФ используются для первоначального представления заданной переключательной  функции через функции основной системы. Однако эти формы неудобны для построения логических схем ЭЦВМ, т.к. схемы, реализующие эти формы, оказываются часто сложными.</w:t>
      </w:r>
    </w:p>
    <w:p w:rsidR="00FE6781" w:rsidRPr="004F4558" w:rsidRDefault="00FE6781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D76F3F">
      <w:pPr>
        <w:spacing w:line="276" w:lineRule="auto"/>
        <w:ind w:firstLine="709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Для </w:t>
      </w:r>
      <w:r w:rsidRPr="004F4558">
        <w:rPr>
          <w:rFonts w:cs="Times New Roman"/>
          <w:color w:val="000000"/>
          <w:sz w:val="28"/>
          <w:szCs w:val="28"/>
        </w:rPr>
        <w:t>минимизации</w:t>
      </w:r>
      <w:r w:rsidRPr="004F4558">
        <w:rPr>
          <w:rFonts w:cs="Times New Roman"/>
          <w:sz w:val="28"/>
          <w:szCs w:val="28"/>
        </w:rPr>
        <w:t xml:space="preserve"> логических функций на практике используются следующие методы:</w:t>
      </w:r>
    </w:p>
    <w:p w:rsidR="00F70E0C" w:rsidRPr="004F4558" w:rsidRDefault="00F70E0C" w:rsidP="008F7CC2">
      <w:pPr>
        <w:pStyle w:val="a7"/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а)  метод непосредственных преобразований;</w:t>
      </w:r>
    </w:p>
    <w:p w:rsidR="00F70E0C" w:rsidRPr="004F4558" w:rsidRDefault="00F70E0C" w:rsidP="008F7CC2">
      <w:pPr>
        <w:pStyle w:val="a7"/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б)  метод Квайна;</w:t>
      </w:r>
    </w:p>
    <w:p w:rsidR="00F70E0C" w:rsidRPr="004F4558" w:rsidRDefault="00F70E0C" w:rsidP="008F7CC2">
      <w:pPr>
        <w:pStyle w:val="a7"/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в)  метод Карно-Вей</w:t>
      </w:r>
      <w:r w:rsidR="00FE6781" w:rsidRPr="004F4558">
        <w:rPr>
          <w:rFonts w:cs="Times New Roman"/>
          <w:sz w:val="28"/>
          <w:szCs w:val="28"/>
        </w:rPr>
        <w:t>ч</w:t>
      </w:r>
      <w:r w:rsidRPr="004F4558">
        <w:rPr>
          <w:rFonts w:cs="Times New Roman"/>
          <w:sz w:val="28"/>
          <w:szCs w:val="28"/>
        </w:rPr>
        <w:t>а;</w:t>
      </w:r>
    </w:p>
    <w:p w:rsidR="00F70E0C" w:rsidRPr="004F4558" w:rsidRDefault="00FE6781" w:rsidP="008F7CC2">
      <w:pPr>
        <w:pStyle w:val="a7"/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г)  метод Блейк</w:t>
      </w:r>
      <w:r w:rsidR="00F70E0C" w:rsidRPr="004F4558">
        <w:rPr>
          <w:rFonts w:cs="Times New Roman"/>
          <w:sz w:val="28"/>
          <w:szCs w:val="28"/>
        </w:rPr>
        <w:t>а</w:t>
      </w:r>
      <w:r w:rsidRPr="004F4558">
        <w:rPr>
          <w:rFonts w:cs="Times New Roman"/>
          <w:sz w:val="28"/>
          <w:szCs w:val="28"/>
        </w:rPr>
        <w:t>;</w:t>
      </w:r>
    </w:p>
    <w:p w:rsidR="00F70E0C" w:rsidRPr="004F4558" w:rsidRDefault="00F70E0C" w:rsidP="008F7CC2">
      <w:pPr>
        <w:pStyle w:val="a7"/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 w:rsidRPr="004F4558">
        <w:rPr>
          <w:rFonts w:cs="Times New Roman"/>
          <w:color w:val="000000"/>
          <w:sz w:val="28"/>
          <w:szCs w:val="28"/>
        </w:rPr>
        <w:t>и другие.</w:t>
      </w:r>
    </w:p>
    <w:p w:rsidR="00F70E0C" w:rsidRPr="004F4558" w:rsidRDefault="00F70E0C" w:rsidP="008F7CC2">
      <w:pPr>
        <w:spacing w:line="276" w:lineRule="auto"/>
        <w:ind w:left="1123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ind w:left="1123"/>
        <w:jc w:val="both"/>
        <w:rPr>
          <w:rFonts w:cs="Times New Roman"/>
          <w:kern w:val="26"/>
          <w:sz w:val="28"/>
          <w:szCs w:val="28"/>
        </w:rPr>
      </w:pPr>
    </w:p>
    <w:p w:rsidR="00F54445" w:rsidRDefault="00F54445" w:rsidP="008F7CC2">
      <w:pPr>
        <w:spacing w:line="276" w:lineRule="auto"/>
        <w:ind w:left="1123"/>
        <w:jc w:val="both"/>
        <w:rPr>
          <w:rFonts w:cs="Times New Roman"/>
          <w:kern w:val="26"/>
          <w:sz w:val="40"/>
          <w:szCs w:val="40"/>
        </w:rPr>
      </w:pPr>
    </w:p>
    <w:p w:rsidR="00F70E0C" w:rsidRPr="004F4558" w:rsidRDefault="00F70E0C" w:rsidP="008F7CC2">
      <w:pPr>
        <w:spacing w:line="276" w:lineRule="auto"/>
        <w:ind w:left="1123"/>
        <w:jc w:val="both"/>
        <w:rPr>
          <w:rFonts w:cs="Times New Roman"/>
          <w:kern w:val="26"/>
          <w:sz w:val="40"/>
          <w:szCs w:val="40"/>
        </w:rPr>
      </w:pPr>
      <w:r w:rsidRPr="004F4558">
        <w:rPr>
          <w:rFonts w:cs="Times New Roman"/>
          <w:kern w:val="26"/>
          <w:sz w:val="40"/>
          <w:szCs w:val="40"/>
        </w:rPr>
        <w:lastRenderedPageBreak/>
        <w:t>Метод непосредственных преобразований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E6781" w:rsidP="00300433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Алгоритм</w:t>
      </w:r>
      <w:r w:rsidR="00F70E0C" w:rsidRPr="004F4558">
        <w:rPr>
          <w:rFonts w:cs="Times New Roman"/>
          <w:sz w:val="28"/>
          <w:szCs w:val="28"/>
        </w:rPr>
        <w:t xml:space="preserve"> применения:</w:t>
      </w:r>
    </w:p>
    <w:p w:rsidR="00F70E0C" w:rsidRPr="004F4558" w:rsidRDefault="00F70E0C" w:rsidP="008F7CC2">
      <w:pPr>
        <w:pStyle w:val="a7"/>
        <w:numPr>
          <w:ilvl w:val="1"/>
          <w:numId w:val="4"/>
        </w:numPr>
        <w:spacing w:line="276" w:lineRule="auto"/>
        <w:ind w:left="1560" w:hanging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color w:val="000000"/>
          <w:sz w:val="28"/>
          <w:szCs w:val="28"/>
        </w:rPr>
        <w:t>Строится</w:t>
      </w:r>
      <w:r w:rsidRPr="004F4558">
        <w:rPr>
          <w:rFonts w:cs="Times New Roman"/>
          <w:sz w:val="28"/>
          <w:szCs w:val="28"/>
        </w:rPr>
        <w:t xml:space="preserve"> СДНФ логической функции.</w:t>
      </w:r>
    </w:p>
    <w:p w:rsidR="00F70E0C" w:rsidRPr="004F4558" w:rsidRDefault="00F70E0C" w:rsidP="008F7CC2">
      <w:pPr>
        <w:pStyle w:val="a7"/>
        <w:numPr>
          <w:ilvl w:val="1"/>
          <w:numId w:val="4"/>
        </w:numPr>
        <w:spacing w:line="276" w:lineRule="auto"/>
        <w:ind w:left="1560" w:hanging="426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С использованием различных законов и соотношений алгебры логики СДНФ преобразуется (и упрощается) в минимальную дизъюнктивную нормальную форму (МДНФ) содержащую min число логических элементарных конъюнкций.</w:t>
      </w:r>
    </w:p>
    <w:p w:rsidR="00FE6781" w:rsidRPr="004F4558" w:rsidRDefault="00FE6781" w:rsidP="008F7CC2">
      <w:pPr>
        <w:pStyle w:val="a7"/>
        <w:spacing w:line="276" w:lineRule="auto"/>
        <w:ind w:left="1560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Пример: проведем синтез схем для реализации функции, заданной в СДНФ</w:t>
      </w:r>
    </w:p>
    <w:p w:rsidR="00F70E0C" w:rsidRPr="004F4558" w:rsidRDefault="00386E40" w:rsidP="008F7CC2">
      <w:pPr>
        <w:pStyle w:val="a7"/>
        <w:spacing w:line="276" w:lineRule="auto"/>
        <w:ind w:left="1560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52" o:spid="_x0000_s1192" type="#_x0000_t32" style="position:absolute;left:0;text-align:left;margin-left:162.3pt;margin-top:3.05pt;width:6pt;height:0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M1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53" o:spid="_x0000_s1191" type="#_x0000_t32" style="position:absolute;left:0;text-align:left;margin-left:147.3pt;margin-top:3.05pt;width:6pt;height:0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+1X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54" o:spid="_x0000_s1190" type="#_x0000_t32" style="position:absolute;left:0;text-align:left;margin-left:139.05pt;margin-top:3.05pt;width:6pt;height:0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rxo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55" o:spid="_x0000_s1189" type="#_x0000_t32" style="position:absolute;left:0;text-align:left;margin-left:201.3pt;margin-top:3.05pt;width:6pt;height:0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IK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56" o:spid="_x0000_s1188" type="#_x0000_t32" style="position:absolute;left:0;text-align:left;margin-left:177.3pt;margin-top:3.05pt;width:6pt;height:0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5hl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57" o:spid="_x0000_s1187" type="#_x0000_t32" style="position:absolute;left:0;text-align:left;margin-left:131.55pt;margin-top:3.05pt;width:6pt;height:0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GYH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"/>
        </w:pict>
      </w:r>
      <w:r w:rsidR="00F70E0C" w:rsidRPr="004F4558">
        <w:rPr>
          <w:rFonts w:cs="Times New Roman"/>
          <w:sz w:val="28"/>
          <w:szCs w:val="28"/>
          <w:lang w:val="en-US"/>
        </w:rPr>
        <w:t>P</w:t>
      </w:r>
      <w:r w:rsidR="00F70E0C" w:rsidRPr="004F4558">
        <w:rPr>
          <w:rFonts w:cs="Times New Roman"/>
          <w:sz w:val="28"/>
          <w:szCs w:val="28"/>
        </w:rPr>
        <w:t>(</w:t>
      </w:r>
      <w:r w:rsidR="00F70E0C" w:rsidRPr="004F4558">
        <w:rPr>
          <w:rFonts w:cs="Times New Roman"/>
          <w:sz w:val="28"/>
          <w:szCs w:val="28"/>
          <w:lang w:val="en-US"/>
        </w:rPr>
        <w:t>x</w:t>
      </w:r>
      <w:r w:rsidR="00F70E0C" w:rsidRPr="004F4558">
        <w:rPr>
          <w:rFonts w:cs="Times New Roman"/>
          <w:sz w:val="28"/>
          <w:szCs w:val="28"/>
        </w:rPr>
        <w:t>,</w:t>
      </w:r>
      <w:r w:rsidR="00F70E0C" w:rsidRPr="004F4558">
        <w:rPr>
          <w:rFonts w:cs="Times New Roman"/>
          <w:sz w:val="28"/>
          <w:szCs w:val="28"/>
          <w:lang w:val="en-US"/>
        </w:rPr>
        <w:t>y</w:t>
      </w:r>
      <w:r w:rsidR="00F70E0C" w:rsidRPr="004F4558">
        <w:rPr>
          <w:rFonts w:cs="Times New Roman"/>
          <w:sz w:val="28"/>
          <w:szCs w:val="28"/>
        </w:rPr>
        <w:t>,</w:t>
      </w:r>
      <w:r w:rsidR="00F70E0C" w:rsidRPr="004F4558">
        <w:rPr>
          <w:rFonts w:cs="Times New Roman"/>
          <w:sz w:val="28"/>
          <w:szCs w:val="28"/>
          <w:lang w:val="en-US"/>
        </w:rPr>
        <w:t>z</w:t>
      </w:r>
      <w:r w:rsidR="00F70E0C" w:rsidRPr="004F4558">
        <w:rPr>
          <w:rFonts w:cs="Times New Roman"/>
          <w:sz w:val="28"/>
          <w:szCs w:val="28"/>
        </w:rPr>
        <w:t>)=</w:t>
      </w:r>
      <w:r w:rsidR="00F70E0C" w:rsidRPr="004F4558">
        <w:rPr>
          <w:rFonts w:cs="Times New Roman"/>
          <w:sz w:val="28"/>
          <w:szCs w:val="28"/>
          <w:lang w:val="en-US"/>
        </w:rPr>
        <w:t>xyz</w:t>
      </w:r>
      <w:r w:rsidR="00F70E0C" w:rsidRPr="004F4558">
        <w:rPr>
          <w:rFonts w:cs="Times New Roman"/>
          <w:color w:val="FF0000"/>
          <w:sz w:val="28"/>
          <w:szCs w:val="28"/>
        </w:rPr>
        <w:t xml:space="preserve"> </w:t>
      </w:r>
      <w:r w:rsidR="00F70E0C" w:rsidRPr="004F4558">
        <w:rPr>
          <w:rFonts w:cs="Times New Roman"/>
          <w:color w:val="000000"/>
          <w:sz w:val="28"/>
          <w:szCs w:val="28"/>
        </w:rPr>
        <w:t>+</w:t>
      </w:r>
      <w:r w:rsidR="00F70E0C" w:rsidRPr="004F4558">
        <w:rPr>
          <w:rFonts w:cs="Times New Roman"/>
          <w:color w:val="000000"/>
          <w:sz w:val="28"/>
          <w:szCs w:val="28"/>
          <w:lang w:val="en-US"/>
        </w:rPr>
        <w:t>xyz</w:t>
      </w:r>
      <w:r w:rsidR="00F70E0C" w:rsidRPr="004F4558">
        <w:rPr>
          <w:rFonts w:cs="Times New Roman"/>
          <w:color w:val="FF0000"/>
          <w:sz w:val="28"/>
          <w:szCs w:val="28"/>
        </w:rPr>
        <w:t xml:space="preserve"> </w:t>
      </w:r>
      <w:r w:rsidR="00F70E0C" w:rsidRPr="004F4558">
        <w:rPr>
          <w:rFonts w:cs="Times New Roman"/>
          <w:color w:val="000000"/>
          <w:sz w:val="28"/>
          <w:szCs w:val="28"/>
        </w:rPr>
        <w:t>+</w:t>
      </w:r>
      <w:r w:rsidR="00F70E0C" w:rsidRPr="004F4558">
        <w:rPr>
          <w:rFonts w:cs="Times New Roman"/>
          <w:color w:val="000000"/>
          <w:sz w:val="28"/>
          <w:szCs w:val="28"/>
          <w:lang w:val="en-US"/>
        </w:rPr>
        <w:t>xyz</w:t>
      </w:r>
      <w:r w:rsidR="00F70E0C" w:rsidRPr="004F4558">
        <w:rPr>
          <w:rFonts w:cs="Times New Roman"/>
          <w:color w:val="000000"/>
          <w:sz w:val="28"/>
          <w:szCs w:val="28"/>
        </w:rPr>
        <w:t xml:space="preserve"> +</w:t>
      </w:r>
      <w:r w:rsidR="00F70E0C" w:rsidRPr="004F4558">
        <w:rPr>
          <w:rFonts w:cs="Times New Roman"/>
          <w:color w:val="000000"/>
          <w:sz w:val="28"/>
          <w:szCs w:val="28"/>
          <w:lang w:val="en-US"/>
        </w:rPr>
        <w:t>xyz</w:t>
      </w:r>
    </w:p>
    <w:p w:rsidR="00300433" w:rsidRDefault="00F70E0C" w:rsidP="008F7CC2">
      <w:pPr>
        <w:pStyle w:val="a7"/>
        <w:spacing w:line="276" w:lineRule="auto"/>
        <w:ind w:left="1560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на  </w:t>
      </w:r>
    </w:p>
    <w:p w:rsidR="00F70E0C" w:rsidRPr="00300433" w:rsidRDefault="00F70E0C" w:rsidP="00300433">
      <w:pPr>
        <w:spacing w:line="276" w:lineRule="auto"/>
        <w:ind w:firstLine="709"/>
        <w:jc w:val="both"/>
        <w:rPr>
          <w:rFonts w:cs="Times New Roman"/>
          <w:sz w:val="28"/>
          <w:szCs w:val="28"/>
        </w:rPr>
      </w:pPr>
      <w:r w:rsidRPr="00300433">
        <w:rPr>
          <w:rFonts w:cs="Times New Roman"/>
          <w:sz w:val="28"/>
          <w:szCs w:val="28"/>
        </w:rPr>
        <w:t xml:space="preserve"> 1)  логических элементах И, НЕ, ИЛИ</w:t>
      </w:r>
    </w:p>
    <w:p w:rsidR="00F70E0C" w:rsidRPr="004F4558" w:rsidRDefault="00F70E0C" w:rsidP="008F7CC2">
      <w:pPr>
        <w:pStyle w:val="a7"/>
        <w:numPr>
          <w:ilvl w:val="1"/>
          <w:numId w:val="3"/>
        </w:num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элементах Пирса, НЕ, ИЛИ.</w:t>
      </w:r>
    </w:p>
    <w:p w:rsidR="00FE6781" w:rsidRPr="004F4558" w:rsidRDefault="00FE6781" w:rsidP="008F7CC2">
      <w:pPr>
        <w:pStyle w:val="a7"/>
        <w:spacing w:line="276" w:lineRule="auto"/>
        <w:ind w:left="1080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Применив метод склеивания соседних элементарных конъюнкций, получаем:</w:t>
      </w:r>
    </w:p>
    <w:p w:rsidR="00F70E0C" w:rsidRPr="004F4558" w:rsidRDefault="00F70E0C" w:rsidP="008F7CC2">
      <w:pPr>
        <w:pStyle w:val="a7"/>
        <w:spacing w:line="276" w:lineRule="auto"/>
        <w:ind w:left="1560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  <w:lang w:val="en-US"/>
        </w:rPr>
        <w:t>P</w:t>
      </w:r>
      <w:r w:rsidRPr="004F4558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x</w:t>
      </w:r>
      <w:r w:rsidRPr="004F4558">
        <w:rPr>
          <w:rFonts w:cs="Times New Roman"/>
          <w:sz w:val="28"/>
          <w:szCs w:val="28"/>
        </w:rPr>
        <w:t>,</w:t>
      </w:r>
      <w:r w:rsidRPr="004F4558">
        <w:rPr>
          <w:rFonts w:cs="Times New Roman"/>
          <w:sz w:val="28"/>
          <w:szCs w:val="28"/>
          <w:lang w:val="en-US"/>
        </w:rPr>
        <w:t>y</w:t>
      </w:r>
      <w:r w:rsidRPr="004F4558">
        <w:rPr>
          <w:rFonts w:cs="Times New Roman"/>
          <w:sz w:val="28"/>
          <w:szCs w:val="28"/>
        </w:rPr>
        <w:t>,</w:t>
      </w:r>
      <w:r w:rsidRPr="004F4558">
        <w:rPr>
          <w:rFonts w:cs="Times New Roman"/>
          <w:sz w:val="28"/>
          <w:szCs w:val="28"/>
          <w:lang w:val="en-US"/>
        </w:rPr>
        <w:t>z</w:t>
      </w:r>
      <w:r w:rsidRPr="004F4558">
        <w:rPr>
          <w:rFonts w:cs="Times New Roman"/>
          <w:sz w:val="28"/>
          <w:szCs w:val="28"/>
        </w:rPr>
        <w:t>)=</w:t>
      </w:r>
      <w:r w:rsidRPr="004F4558">
        <w:rPr>
          <w:rFonts w:cs="Times New Roman"/>
          <w:sz w:val="28"/>
          <w:szCs w:val="28"/>
          <w:lang w:val="en-US"/>
        </w:rPr>
        <w:t>x</w:t>
      </w:r>
      <w:r w:rsidR="00FE6781" w:rsidRPr="004F4558">
        <w:rPr>
          <w:rFonts w:cs="Times New Roman"/>
          <w:sz w:val="28"/>
          <w:szCs w:val="28"/>
        </w:rPr>
        <w:t>̅</w:t>
      </w:r>
      <w:r w:rsidRPr="004F4558">
        <w:rPr>
          <w:rFonts w:cs="Times New Roman"/>
          <w:sz w:val="28"/>
          <w:szCs w:val="28"/>
          <w:lang w:val="en-US"/>
        </w:rPr>
        <w:t>z</w:t>
      </w:r>
      <w:r w:rsidR="00FE6781" w:rsidRPr="004F4558">
        <w:rPr>
          <w:rFonts w:cs="Times New Roman"/>
          <w:sz w:val="28"/>
          <w:szCs w:val="28"/>
        </w:rPr>
        <w:t>̅</w:t>
      </w:r>
      <w:r w:rsidRPr="004F4558">
        <w:rPr>
          <w:rFonts w:cs="Times New Roman"/>
          <w:sz w:val="28"/>
          <w:szCs w:val="28"/>
        </w:rPr>
        <w:t>+</w:t>
      </w:r>
      <w:r w:rsidRPr="004F4558">
        <w:rPr>
          <w:rFonts w:cs="Times New Roman"/>
          <w:sz w:val="28"/>
          <w:szCs w:val="28"/>
          <w:lang w:val="en-US"/>
        </w:rPr>
        <w:t>xz</w:t>
      </w:r>
    </w:p>
    <w:p w:rsidR="00F70E0C" w:rsidRPr="004F4558" w:rsidRDefault="00F70E0C" w:rsidP="008F7CC2">
      <w:pPr>
        <w:tabs>
          <w:tab w:val="left" w:pos="6120"/>
        </w:tabs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Реализация на элементах И, НЕ, ИЛИ:</w:t>
      </w:r>
      <w:r w:rsidRPr="004F4558">
        <w:rPr>
          <w:rFonts w:cs="Times New Roman"/>
          <w:sz w:val="28"/>
          <w:szCs w:val="28"/>
        </w:rPr>
        <w:tab/>
      </w:r>
    </w:p>
    <w:p w:rsidR="00FE6781" w:rsidRPr="004F4558" w:rsidRDefault="00FE6781" w:rsidP="008F7CC2">
      <w:pPr>
        <w:tabs>
          <w:tab w:val="left" w:pos="6120"/>
        </w:tabs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386E40" w:rsidP="008F7CC2">
      <w:pPr>
        <w:spacing w:line="276" w:lineRule="auto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 w:bidi="ar-SA"/>
        </w:rPr>
        <w:pict>
          <v:group id="_x0000_s1294" style="position:absolute;left:0;text-align:left;margin-left:60pt;margin-top:.85pt;width:320.55pt;height:138.3pt;z-index:251748864" coordorigin="2334,8715" coordsize="6411,2766">
            <v:shape id="Text Box 161" o:spid="_x0000_s1061" type="#_x0000_t202" style="position:absolute;left:4571;top:8896;width:709;height:119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" strokeweight=".5pt">
              <v:textbox style="mso-next-textbox:#Text Box 161" inset="7.45pt,3.85pt,7.45pt,3.85pt">
                <w:txbxContent>
                  <w:p w:rsidR="000B6695" w:rsidRPr="00FE6781" w:rsidRDefault="000B6695" w:rsidP="00FE6781">
                    <w:pPr>
                      <w:jc w:val="right"/>
                      <w:rPr>
                        <w:lang w:val="en-US"/>
                      </w:rPr>
                    </w:pPr>
                    <w:r w:rsidRPr="00FE6781">
                      <w:rPr>
                        <w:lang w:val="en-US"/>
                      </w:rPr>
                      <w:t>&amp;</w:t>
                    </w:r>
                  </w:p>
                </w:txbxContent>
              </v:textbox>
            </v:shape>
            <v:shape id="Text Box 181" o:spid="_x0000_s1066" type="#_x0000_t202" style="position:absolute;left:4487;top:10461;width:709;height:102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" strokeweight=".5pt">
              <v:textbox style="mso-next-textbox:#Text Box 181" inset="7.45pt,3.85pt,7.45pt,3.85pt">
                <w:txbxContent>
                  <w:p w:rsidR="000B6695" w:rsidRPr="00FE6781" w:rsidRDefault="000B6695" w:rsidP="00FE6781">
                    <w:pPr>
                      <w:jc w:val="right"/>
                      <w:rPr>
                        <w:lang w:val="en-US"/>
                      </w:rPr>
                    </w:pPr>
                    <w:r w:rsidRPr="00FE6781">
                      <w:rPr>
                        <w:lang w:val="en-US"/>
                      </w:rPr>
                      <w:t>&amp;</w:t>
                    </w:r>
                  </w:p>
                </w:txbxContent>
              </v:textbox>
            </v:shape>
            <v:shape id="Text Box 171" o:spid="_x0000_s1064" type="#_x0000_t202" style="position:absolute;left:6797;top:9549;width:705;height:1017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" strokeweight=".5pt">
              <v:textbox style="mso-next-textbox:#Text Box 171" inset="7.45pt,3.85pt,7.45pt,3.85pt">
                <w:txbxContent>
                  <w:p w:rsidR="000B6695" w:rsidRDefault="000B6695" w:rsidP="00CE4B41">
                    <w:pPr>
                      <w:jc w:val="right"/>
                    </w:pPr>
                    <w:r>
                      <w:t>1</w:t>
                    </w:r>
                  </w:p>
                </w:txbxContent>
              </v:textbox>
            </v:shape>
            <v:shape id="AutoShape 173" o:spid="_x0000_s1178" type="#_x0000_t32" style="position:absolute;left:5258;top:9478;width:772;height:0;rotation:1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"/>
            <v:shape id="AutoShape 174" o:spid="_x0000_s1177" type="#_x0000_t34" style="position:absolute;left:6033;top:9951;width:764;height:15;rotation:18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" adj=",14329440,-192166">
              <v:stroke joinstyle="round"/>
            </v:shape>
            <v:shape id="AutoShape 172" o:spid="_x0000_s1179" type="#_x0000_t34" style="position:absolute;left:5787;top:9720;width:488;height:4;rotation:9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" adj=",51181200,-266857">
              <v:stroke joinstyle="round"/>
            </v:shape>
            <v:shape id="AutoShape 188" o:spid="_x0000_s1165" type="#_x0000_t34" style="position:absolute;left:5196;top:10973;width:837;height:1;rotation:1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" adj="10787">
              <v:stroke joinstyle="round"/>
            </v:shape>
            <v:shape id="AutoShape 185" o:spid="_x0000_s1168" type="#_x0000_t34" style="position:absolute;left:6025;top:10324;width:4;height: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">
              <v:stroke joinstyle="round"/>
            </v:shape>
            <v:shape id="AutoShape 184" o:spid="_x0000_s1169" type="#_x0000_t32" style="position:absolute;left:6025;top:10324;width:783;height:0;rotation:1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"/>
            <v:shape id="AutoShape 183" o:spid="_x0000_s1170" type="#_x0000_t32" style="position:absolute;left:7502;top:10187;width:1243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"/>
            <v:group id="_x0000_s1293" style="position:absolute;left:2334;top:8715;width:2231;height:2471" coordorigin="2334,8715" coordsize="2231,2471">
              <v:shape id="Text Box 160" o:spid="_x0000_s1060" type="#_x0000_t202" style="position:absolute;left:3113;top:8715;width:737;height:737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" strokeweight=".5pt">
                <v:textbox style="mso-next-textbox:#Text Box 160" inset="7.45pt,3.85pt,7.45pt,3.85pt">
                  <w:txbxContent>
                    <w:p w:rsidR="000B6695" w:rsidRDefault="000B6695" w:rsidP="00CE4B41">
                      <w:pPr>
                        <w:jc w:val="right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170" o:spid="_x0000_s1063" type="#_x0000_t202" style="position:absolute;left:3113;top:9721;width:737;height:737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" strokeweight=".5pt">
                <v:textbox style="mso-next-textbox:#Text Box 170" inset="7.45pt,3.85pt,7.45pt,3.85pt">
                  <w:txbxContent>
                    <w:p w:rsidR="000B6695" w:rsidRDefault="000B6695" w:rsidP="00CE4B41">
                      <w:pPr>
                        <w:jc w:val="right"/>
                      </w:pPr>
                      <w:r>
                        <w:t>1</w:t>
                      </w:r>
                    </w:p>
                  </w:txbxContent>
                </v:textbox>
              </v:shape>
              <v:shape id="AutoShape 165" o:spid="_x0000_s1184" type="#_x0000_t32" style="position:absolute;left:2334;top:9174;width:779;height:0;rotation:1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"/>
              <v:shape id="AutoShape 179" o:spid="_x0000_s1172" type="#_x0000_t34" style="position:absolute;left:3850;top:9981;width:715;height:3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" adj="10785">
                <v:stroke joinstyle="round"/>
              </v:shape>
              <v:shape id="AutoShape 168" o:spid="_x0000_s1181" type="#_x0000_t32" style="position:absolute;left:3850;top:9178;width:715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"/>
              <v:shape id="AutoShape 186" o:spid="_x0000_s1167" type="#_x0000_t32" style="position:absolute;left:2334;top:10187;width:779;height:0;rotation:1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"/>
              <v:shape id="AutoShape 169" o:spid="_x0000_s1180" type="#_x0000_t32" style="position:absolute;left:2045;top:10048;width:1747;height:0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" adj="-36091,-1,-36091"/>
              <v:shape id="AutoShape 182" o:spid="_x0000_s1171" type="#_x0000_t34" style="position:absolute;left:2134;top:10688;width:995;height:1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" adj="10789">
                <v:stroke joinstyle="round"/>
              </v:shape>
              <v:shape id="AutoShape 187" o:spid="_x0000_s1166" type="#_x0000_t32" style="position:absolute;left:2902;top:10921;width:1585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" adj="-39548,-1,-39548"/>
              <v:shape id="AutoShape 189" o:spid="_x0000_s1164" type="#_x0000_t32" style="position:absolute;left:2632;top:11186;width:1855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"/>
            </v:group>
          </v:group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Text Box 162" o:spid="_x0000_s1062" type="#_x0000_t202" style="position:absolute;left:0;text-align:left;margin-left:60pt;margin-top:5.7pt;width:14.9pt;height:20.75pt;z-index:25156198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" stroked="f">
            <v:fill opacity="0"/>
            <v:textbox style="mso-next-textbox:#Text Box 162" inset="0,0,0,0">
              <w:txbxContent>
                <w:p w:rsidR="000B6695" w:rsidRPr="00CE4B41" w:rsidRDefault="000B66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xbxContent>
            </v:textbox>
          </v:shape>
        </w:pic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 w:bidi="ar-SA"/>
        </w:rPr>
        <w:pict>
          <v:shape id="_x0000_s1292" type="#_x0000_t32" style="position:absolute;left:0;text-align:left;margin-left:227.55pt;margin-top:4.1pt;width:7.5pt;height:0;z-index:251816960" o:connectortype="straight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64" o:spid="_x0000_s1185" type="#_x0000_t32" style="position:absolute;left:0;text-align:left;margin-left:216.1pt;margin-top:4.1pt;width:6pt;height:.05pt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tSIQIAAD8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AutoShape 166" o:spid="_x0000_s1183" type="#_x0000_t120" style="position:absolute;left:0;text-align:left;margin-left:87.7pt;margin-top:4.15pt;width:2.85pt;height:2.85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" fillcolor="#666" strokeweight="1pt">
            <v:fill color2="black" focus="50%" type="gradient"/>
            <v:shadow color="#7f7f7f" offset="1pt"/>
          </v:shape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67" o:spid="_x0000_s1182" type="#_x0000_t120" style="position:absolute;left:0;text-align:left;margin-left:134.3pt;margin-top:4.15pt;width:2.85pt;height:2.85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"/>
        </w:pict>
      </w:r>
      <w:r w:rsidR="00F70E0C" w:rsidRPr="004F4558">
        <w:rPr>
          <w:rFonts w:cs="Times New Roman"/>
          <w:color w:val="FF0000"/>
          <w:sz w:val="28"/>
          <w:szCs w:val="28"/>
        </w:rPr>
        <w:t xml:space="preserve">                                                         </w:t>
      </w:r>
      <w:r w:rsidR="00F70E0C" w:rsidRPr="004F4558">
        <w:rPr>
          <w:rFonts w:cs="Times New Roman"/>
          <w:color w:val="000000"/>
          <w:sz w:val="28"/>
          <w:szCs w:val="28"/>
        </w:rPr>
        <w:t xml:space="preserve"> </w:t>
      </w:r>
      <w:r w:rsidR="00300433">
        <w:rPr>
          <w:rFonts w:cs="Times New Roman"/>
          <w:color w:val="000000"/>
          <w:sz w:val="28"/>
          <w:szCs w:val="28"/>
        </w:rPr>
        <w:t>х</w:t>
      </w:r>
      <w:r w:rsidR="00F70E0C" w:rsidRPr="004F4558">
        <w:rPr>
          <w:rFonts w:cs="Times New Roman"/>
          <w:color w:val="000000"/>
          <w:sz w:val="28"/>
          <w:szCs w:val="28"/>
          <w:lang w:val="en-US"/>
        </w:rPr>
        <w:t>z</w:t>
      </w:r>
    </w:p>
    <w:p w:rsidR="00F70E0C" w:rsidRPr="004F4558" w:rsidRDefault="00F70E0C" w:rsidP="008F7CC2">
      <w:pPr>
        <w:tabs>
          <w:tab w:val="left" w:pos="2505"/>
        </w:tabs>
        <w:spacing w:line="276" w:lineRule="auto"/>
        <w:jc w:val="both"/>
        <w:rPr>
          <w:rFonts w:cs="Times New Roman"/>
          <w:color w:val="FF0000"/>
          <w:sz w:val="28"/>
          <w:szCs w:val="28"/>
        </w:rPr>
      </w:pPr>
      <w:r w:rsidRPr="004F4558">
        <w:rPr>
          <w:rFonts w:cs="Times New Roman"/>
          <w:color w:val="FF0000"/>
          <w:sz w:val="28"/>
          <w:szCs w:val="28"/>
        </w:rPr>
        <w:tab/>
      </w:r>
    </w:p>
    <w:p w:rsidR="00F70E0C" w:rsidRPr="004F4558" w:rsidRDefault="00386E40" w:rsidP="008F7CC2">
      <w:pPr>
        <w:tabs>
          <w:tab w:val="left" w:pos="2160"/>
        </w:tabs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77" o:spid="_x0000_s1174" type="#_x0000_t120" style="position:absolute;left:0;text-align:left;margin-left:73.5pt;margin-top:16.9pt;width:2.85pt;height:2.8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" fillcolor="#666" strokeweight="1pt">
            <v:fill color2="black" focus="50%" type="gradient"/>
            <v:shadow color="#7f7f7f" offset="1pt"/>
          </v:shape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75" o:spid="_x0000_s1176" type="#_x0000_t32" style="position:absolute;left:0;text-align:left;margin-left:358.05pt;margin-top:2.2pt;width:6pt;height:.05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NQIgIAAD8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76" o:spid="_x0000_s1175" type="#_x0000_t32" style="position:absolute;left:0;text-align:left;margin-left:350.55pt;margin-top:2.2pt;width:6pt;height:.05pt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78" o:spid="_x0000_s1173" type="#_x0000_t120" style="position:absolute;left:0;text-align:left;margin-left:134.05pt;margin-top:7.1pt;width:2.85pt;height:2.85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Text Box 180" o:spid="_x0000_s1065" type="#_x0000_t202" style="position:absolute;left:0;text-align:left;margin-left:60pt;margin-top:1.45pt;width:14.9pt;height:20.75pt;z-index:25156300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" stroked="f">
            <v:fill opacity="0"/>
            <v:textbox inset="0,0,0,0">
              <w:txbxContent>
                <w:p w:rsidR="000B6695" w:rsidRPr="00CE4B41" w:rsidRDefault="000B66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</w:p>
              </w:txbxContent>
            </v:textbox>
          </v:shape>
        </w:pict>
      </w:r>
      <w:r w:rsidR="00F70E0C" w:rsidRPr="004F4558">
        <w:rPr>
          <w:rFonts w:cs="Times New Roman"/>
          <w:color w:val="FF0000"/>
          <w:sz w:val="28"/>
          <w:szCs w:val="28"/>
        </w:rPr>
        <w:tab/>
        <w:t xml:space="preserve">                                                          </w:t>
      </w:r>
      <w:r w:rsidR="00300433">
        <w:rPr>
          <w:rFonts w:cs="Times New Roman"/>
          <w:color w:val="FF0000"/>
          <w:sz w:val="28"/>
          <w:szCs w:val="28"/>
        </w:rPr>
        <w:t xml:space="preserve"> </w:t>
      </w:r>
      <w:r w:rsidR="00F70E0C" w:rsidRPr="004F4558">
        <w:rPr>
          <w:rFonts w:cs="Times New Roman"/>
          <w:color w:val="000000"/>
          <w:sz w:val="28"/>
          <w:szCs w:val="28"/>
          <w:lang w:val="en-US"/>
        </w:rPr>
        <w:t>P</w:t>
      </w:r>
      <w:r w:rsidR="00F70E0C" w:rsidRPr="004F4558">
        <w:rPr>
          <w:rFonts w:cs="Times New Roman"/>
          <w:color w:val="000000"/>
          <w:sz w:val="28"/>
          <w:szCs w:val="28"/>
        </w:rPr>
        <w:t xml:space="preserve"> = </w:t>
      </w:r>
      <w:r w:rsidR="00F70E0C" w:rsidRPr="004F4558">
        <w:rPr>
          <w:rFonts w:cs="Times New Roman"/>
          <w:color w:val="000000"/>
          <w:sz w:val="28"/>
          <w:szCs w:val="28"/>
          <w:lang w:val="en-US"/>
        </w:rPr>
        <w:t>xz</w:t>
      </w:r>
      <w:r w:rsidR="00F70E0C" w:rsidRPr="004F4558">
        <w:rPr>
          <w:rFonts w:cs="Times New Roman"/>
          <w:color w:val="000000"/>
          <w:sz w:val="28"/>
          <w:szCs w:val="28"/>
        </w:rPr>
        <w:t>+</w:t>
      </w:r>
      <w:r w:rsidR="00F70E0C" w:rsidRPr="004F4558">
        <w:rPr>
          <w:rFonts w:cs="Times New Roman"/>
          <w:color w:val="000000"/>
          <w:sz w:val="28"/>
          <w:szCs w:val="28"/>
          <w:lang w:val="en-US"/>
        </w:rPr>
        <w:t>xz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color w:val="FF0000"/>
          <w:sz w:val="28"/>
          <w:szCs w:val="28"/>
        </w:rPr>
      </w:pPr>
    </w:p>
    <w:p w:rsidR="00F70E0C" w:rsidRPr="004F4558" w:rsidRDefault="00F70E0C" w:rsidP="008F7CC2">
      <w:pPr>
        <w:tabs>
          <w:tab w:val="left" w:pos="7410"/>
        </w:tabs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 w:rsidRPr="004F4558">
        <w:rPr>
          <w:rFonts w:cs="Times New Roman"/>
          <w:color w:val="FF0000"/>
          <w:sz w:val="28"/>
          <w:szCs w:val="28"/>
        </w:rPr>
        <w:t xml:space="preserve">                            </w:t>
      </w:r>
      <w:r w:rsidR="00300433">
        <w:rPr>
          <w:rFonts w:cs="Times New Roman"/>
          <w:color w:val="FF0000"/>
          <w:sz w:val="28"/>
          <w:szCs w:val="28"/>
        </w:rPr>
        <w:t xml:space="preserve">                            </w:t>
      </w:r>
      <w:r w:rsidRPr="004F4558">
        <w:rPr>
          <w:rFonts w:cs="Times New Roman"/>
          <w:color w:val="FF0000"/>
          <w:sz w:val="28"/>
          <w:szCs w:val="28"/>
        </w:rPr>
        <w:t xml:space="preserve"> </w:t>
      </w:r>
      <w:r w:rsidRPr="004F4558">
        <w:rPr>
          <w:rFonts w:cs="Times New Roman"/>
          <w:color w:val="000000"/>
          <w:sz w:val="28"/>
          <w:szCs w:val="28"/>
          <w:lang w:val="en-US"/>
        </w:rPr>
        <w:t>xz</w:t>
      </w:r>
      <w:r w:rsidRPr="004F4558">
        <w:rPr>
          <w:rFonts w:cs="Times New Roman"/>
          <w:color w:val="000000"/>
          <w:sz w:val="28"/>
          <w:szCs w:val="28"/>
        </w:rPr>
        <w:tab/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Для реализации схемы на элементах ПИРСА, НЕ и ИЛИ, преобразу</w:t>
      </w:r>
      <w:r w:rsidR="00FE6781" w:rsidRPr="004F4558">
        <w:rPr>
          <w:rFonts w:cs="Times New Roman"/>
          <w:sz w:val="28"/>
          <w:szCs w:val="28"/>
        </w:rPr>
        <w:t>ем выражение</w: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 w:bidi="ar-SA"/>
        </w:rPr>
        <w:pict>
          <v:shape id="_x0000_s1296" type="#_x0000_t32" style="position:absolute;left:0;text-align:left;margin-left:264pt;margin-top:3.3pt;width:5.65pt;height:0;z-index:251817984" o:connectortype="straight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92" o:spid="_x0000_s1162" type="#_x0000_t32" style="position:absolute;left:0;text-align:left;margin-left:250.5pt;margin-top:3.25pt;width:6pt;height:.05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"/>
        </w:pict>
      </w:r>
      <w:r w:rsidR="002E638A">
        <w:rPr>
          <w:rFonts w:cs="Times New Roman"/>
          <w:sz w:val="28"/>
          <w:szCs w:val="28"/>
        </w:rPr>
        <w:t xml:space="preserve">                                                   </w:t>
      </w:r>
      <w:r w:rsidR="00F70E0C" w:rsidRPr="004F4558">
        <w:rPr>
          <w:rFonts w:cs="Times New Roman"/>
          <w:sz w:val="28"/>
          <w:szCs w:val="28"/>
          <w:lang w:val="en-US"/>
        </w:rPr>
        <w:t>P</w:t>
      </w:r>
      <w:r w:rsidR="00F70E0C" w:rsidRPr="004F4558">
        <w:rPr>
          <w:rFonts w:cs="Times New Roman"/>
          <w:sz w:val="28"/>
          <w:szCs w:val="28"/>
        </w:rPr>
        <w:t>(</w:t>
      </w:r>
      <w:r w:rsidR="00F70E0C" w:rsidRPr="004F4558">
        <w:rPr>
          <w:rFonts w:cs="Times New Roman"/>
          <w:sz w:val="28"/>
          <w:szCs w:val="28"/>
          <w:lang w:val="en-US"/>
        </w:rPr>
        <w:t>x</w:t>
      </w:r>
      <w:r w:rsidR="00F70E0C" w:rsidRPr="004F4558">
        <w:rPr>
          <w:rFonts w:cs="Times New Roman"/>
          <w:sz w:val="28"/>
          <w:szCs w:val="28"/>
        </w:rPr>
        <w:t>,</w:t>
      </w:r>
      <w:r w:rsidR="00F70E0C" w:rsidRPr="004F4558">
        <w:rPr>
          <w:rFonts w:cs="Times New Roman"/>
          <w:sz w:val="28"/>
          <w:szCs w:val="28"/>
          <w:lang w:val="en-US"/>
        </w:rPr>
        <w:t>y</w:t>
      </w:r>
      <w:r w:rsidR="00F70E0C" w:rsidRPr="004F4558">
        <w:rPr>
          <w:rFonts w:cs="Times New Roman"/>
          <w:sz w:val="28"/>
          <w:szCs w:val="28"/>
        </w:rPr>
        <w:t>,</w:t>
      </w:r>
      <w:r w:rsidR="00F70E0C" w:rsidRPr="004F4558">
        <w:rPr>
          <w:rFonts w:cs="Times New Roman"/>
          <w:sz w:val="28"/>
          <w:szCs w:val="28"/>
          <w:lang w:val="en-US"/>
        </w:rPr>
        <w:t>z</w:t>
      </w:r>
      <w:r w:rsidR="00F70E0C" w:rsidRPr="004F4558">
        <w:rPr>
          <w:rFonts w:cs="Times New Roman"/>
          <w:sz w:val="28"/>
          <w:szCs w:val="28"/>
        </w:rPr>
        <w:t xml:space="preserve">) = </w:t>
      </w:r>
      <w:r w:rsidR="00F70E0C" w:rsidRPr="004F4558">
        <w:rPr>
          <w:rFonts w:cs="Times New Roman"/>
          <w:sz w:val="28"/>
          <w:szCs w:val="28"/>
          <w:lang w:val="en-US"/>
        </w:rPr>
        <w:t>xz</w:t>
      </w:r>
      <w:r w:rsidR="00F70E0C" w:rsidRPr="004F4558">
        <w:rPr>
          <w:rFonts w:cs="Times New Roman"/>
          <w:sz w:val="28"/>
          <w:szCs w:val="28"/>
        </w:rPr>
        <w:t xml:space="preserve"> + </w:t>
      </w:r>
      <w:r w:rsidR="00F70E0C" w:rsidRPr="004F4558">
        <w:rPr>
          <w:rFonts w:cs="Times New Roman"/>
          <w:sz w:val="28"/>
          <w:szCs w:val="28"/>
          <w:lang w:val="en-US"/>
        </w:rPr>
        <w:t>xz</w:t>
      </w:r>
    </w:p>
    <w:p w:rsidR="00FE6781" w:rsidRPr="004F4558" w:rsidRDefault="00FE6781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93" o:spid="_x0000_s1161" type="#_x0000_t32" style="position:absolute;left:0;text-align:left;margin-left:279.25pt;margin-top:15.65pt;width:21.7pt;height:0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"/>
        </w:pict>
      </w:r>
      <w:r w:rsidR="00F70E0C" w:rsidRPr="004F4558">
        <w:rPr>
          <w:rFonts w:cs="Times New Roman"/>
          <w:sz w:val="28"/>
          <w:szCs w:val="28"/>
        </w:rPr>
        <w:t>с применением формул де Моргана и закона двойного отрицания:</w:t>
      </w:r>
    </w:p>
    <w:p w:rsidR="00F70E0C" w:rsidRPr="00421B5D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 w:bidi="ar-SA"/>
        </w:rPr>
        <w:pict>
          <v:shape id="_x0000_s1297" type="#_x0000_t32" style="position:absolute;left:0;text-align:left;margin-left:318.4pt;margin-top:3.3pt;width:18.55pt;height:0;z-index:251819008" o:connectortype="straight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94" o:spid="_x0000_s1160" type="#_x0000_t32" style="position:absolute;left:0;text-align:left;margin-left:294.95pt;margin-top:3.35pt;width:6pt;height:.05pt;z-index:25175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95" o:spid="_x0000_s1159" type="#_x0000_t32" style="position:absolute;left:0;text-align:left;margin-left:279.2pt;margin-top:3.3pt;width:6pt;height:.05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fdBIwIAAD8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96" o:spid="_x0000_s1158" type="#_x0000_t32" style="position:absolute;left:0;text-align:left;margin-left:242.3pt;margin-top:3.3pt;width:21.7pt;height:0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"/>
        </w:pict>
      </w:r>
      <w:r w:rsidR="002E638A">
        <w:rPr>
          <w:rFonts w:cs="Times New Roman"/>
          <w:sz w:val="28"/>
          <w:szCs w:val="28"/>
        </w:rPr>
        <w:t xml:space="preserve">                                                 </w:t>
      </w:r>
      <w:r w:rsidR="00F70E0C" w:rsidRPr="004F4558">
        <w:rPr>
          <w:rFonts w:cs="Times New Roman"/>
          <w:sz w:val="28"/>
          <w:szCs w:val="28"/>
          <w:lang w:val="en-US"/>
        </w:rPr>
        <w:t>P</w:t>
      </w:r>
      <w:r w:rsidR="00F70E0C" w:rsidRPr="004F4558">
        <w:rPr>
          <w:rFonts w:cs="Times New Roman"/>
          <w:sz w:val="28"/>
          <w:szCs w:val="28"/>
        </w:rPr>
        <w:t>(</w:t>
      </w:r>
      <w:r w:rsidR="00F70E0C" w:rsidRPr="004F4558">
        <w:rPr>
          <w:rFonts w:cs="Times New Roman"/>
          <w:sz w:val="28"/>
          <w:szCs w:val="28"/>
          <w:lang w:val="en-US"/>
        </w:rPr>
        <w:t>x</w:t>
      </w:r>
      <w:r w:rsidR="00F70E0C" w:rsidRPr="004F4558">
        <w:rPr>
          <w:rFonts w:cs="Times New Roman"/>
          <w:sz w:val="28"/>
          <w:szCs w:val="28"/>
        </w:rPr>
        <w:t>,</w:t>
      </w:r>
      <w:r w:rsidR="00F70E0C" w:rsidRPr="004F4558">
        <w:rPr>
          <w:rFonts w:cs="Times New Roman"/>
          <w:sz w:val="28"/>
          <w:szCs w:val="28"/>
          <w:lang w:val="en-US"/>
        </w:rPr>
        <w:t>y</w:t>
      </w:r>
      <w:r w:rsidR="00F70E0C" w:rsidRPr="004F4558">
        <w:rPr>
          <w:rFonts w:cs="Times New Roman"/>
          <w:sz w:val="28"/>
          <w:szCs w:val="28"/>
        </w:rPr>
        <w:t>,</w:t>
      </w:r>
      <w:r w:rsidR="00F70E0C" w:rsidRPr="004F4558">
        <w:rPr>
          <w:rFonts w:cs="Times New Roman"/>
          <w:sz w:val="28"/>
          <w:szCs w:val="28"/>
          <w:lang w:val="en-US"/>
        </w:rPr>
        <w:t>z</w:t>
      </w:r>
      <w:r w:rsidR="00F70E0C" w:rsidRPr="004F4558">
        <w:rPr>
          <w:rFonts w:cs="Times New Roman"/>
          <w:sz w:val="28"/>
          <w:szCs w:val="28"/>
        </w:rPr>
        <w:t xml:space="preserve">) = </w:t>
      </w:r>
      <w:r w:rsidR="00F70E0C" w:rsidRPr="004F4558">
        <w:rPr>
          <w:rFonts w:cs="Times New Roman"/>
          <w:sz w:val="28"/>
          <w:szCs w:val="28"/>
          <w:lang w:val="en-US"/>
        </w:rPr>
        <w:t>x</w:t>
      </w:r>
      <w:r w:rsidR="00F70E0C" w:rsidRPr="004F4558">
        <w:rPr>
          <w:rFonts w:cs="Times New Roman"/>
          <w:sz w:val="28"/>
          <w:szCs w:val="28"/>
        </w:rPr>
        <w:t>+</w:t>
      </w:r>
      <w:r w:rsidR="00F70E0C" w:rsidRPr="004F4558">
        <w:rPr>
          <w:rFonts w:cs="Times New Roman"/>
          <w:sz w:val="28"/>
          <w:szCs w:val="28"/>
          <w:lang w:val="en-US"/>
        </w:rPr>
        <w:t>z</w:t>
      </w:r>
      <w:r w:rsidR="00F70E0C" w:rsidRPr="004F4558">
        <w:rPr>
          <w:rFonts w:cs="Times New Roman"/>
          <w:sz w:val="28"/>
          <w:szCs w:val="28"/>
        </w:rPr>
        <w:t xml:space="preserve"> + </w:t>
      </w:r>
      <w:r w:rsidR="00F70E0C" w:rsidRPr="004F4558">
        <w:rPr>
          <w:rFonts w:cs="Times New Roman"/>
          <w:sz w:val="28"/>
          <w:szCs w:val="28"/>
          <w:lang w:val="en-US"/>
        </w:rPr>
        <w:t>x</w:t>
      </w:r>
      <w:r w:rsidR="00F70E0C" w:rsidRPr="004F4558">
        <w:rPr>
          <w:rFonts w:cs="Times New Roman"/>
          <w:sz w:val="28"/>
          <w:szCs w:val="28"/>
        </w:rPr>
        <w:t>+</w:t>
      </w:r>
      <w:r w:rsidR="00F70E0C" w:rsidRPr="004F4558">
        <w:rPr>
          <w:rFonts w:cs="Times New Roman"/>
          <w:sz w:val="28"/>
          <w:szCs w:val="28"/>
          <w:lang w:val="en-US"/>
        </w:rPr>
        <w:t>z</w:t>
      </w:r>
      <w:r w:rsidR="00421B5D">
        <w:rPr>
          <w:rFonts w:cs="Times New Roman"/>
          <w:sz w:val="28"/>
          <w:szCs w:val="28"/>
        </w:rPr>
        <w:t xml:space="preserve"> = х+</w:t>
      </w:r>
      <w:r w:rsidR="00421B5D">
        <w:rPr>
          <w:rFonts w:cs="Times New Roman"/>
          <w:sz w:val="28"/>
          <w:szCs w:val="28"/>
          <w:lang w:val="en-US"/>
        </w:rPr>
        <w:t>z</w:t>
      </w:r>
      <w:r w:rsidR="00421B5D" w:rsidRPr="00421B5D">
        <w:rPr>
          <w:rFonts w:cs="Times New Roman"/>
          <w:sz w:val="28"/>
          <w:szCs w:val="28"/>
        </w:rPr>
        <w:t xml:space="preserve"> + </w:t>
      </w:r>
      <w:r w:rsidR="00421B5D">
        <w:rPr>
          <w:rFonts w:cs="Times New Roman"/>
          <w:sz w:val="28"/>
          <w:szCs w:val="28"/>
          <w:lang w:val="en-US"/>
        </w:rPr>
        <w:t>xz</w:t>
      </w:r>
    </w:p>
    <w:p w:rsidR="00FE6781" w:rsidRPr="004F4558" w:rsidRDefault="00FE6781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2E638A" w:rsidRDefault="002E638A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2E638A" w:rsidRDefault="002E638A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2E638A" w:rsidRDefault="002E638A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Default="00F70E0C" w:rsidP="002E638A">
      <w:pPr>
        <w:spacing w:line="276" w:lineRule="auto"/>
        <w:ind w:firstLine="709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lastRenderedPageBreak/>
        <w:t>Схема:</w:t>
      </w:r>
    </w:p>
    <w:p w:rsidR="002E638A" w:rsidRDefault="002E638A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2E638A" w:rsidRPr="004F4558" w:rsidRDefault="002E638A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 w:bidi="ar-SA"/>
        </w:rPr>
        <w:pict>
          <v:group id="_x0000_s1300" style="position:absolute;left:0;text-align:left;margin-left:44.9pt;margin-top:5.4pt;width:291.5pt;height:153.2pt;z-index:251664896" coordorigin="2032,2353" coordsize="5830,3064">
            <v:rect id="Rectangle 219" o:spid="_x0000_s1070" style="position:absolute;left:2612;top:3774;width:567;height:73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">
              <v:textbox style="mso-next-textbox:#Rectangle 219">
                <w:txbxContent>
                  <w:p w:rsidR="000B6695" w:rsidRDefault="000B6695" w:rsidP="000F7DE3">
                    <w:pPr>
                      <w:jc w:val="right"/>
                    </w:pPr>
                    <w:r>
                      <w:t>1</w:t>
                    </w:r>
                  </w:p>
                </w:txbxContent>
              </v:textbox>
            </v:rect>
            <v:shape id="AutoShape 206" o:spid="_x0000_s1149" type="#_x0000_t32" style="position:absolute;left:2032;top:3022;width:572;height: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"/>
            <v:shape id="AutoShape 224" o:spid="_x0000_s1134" type="#_x0000_t32" style="position:absolute;left:3179;top:4191;width:459;height: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"/>
            <v:shape id="AutoShape 217" o:spid="_x0000_s1140" type="#_x0000_t32" style="position:absolute;left:3638;top:3774;width:439;height:1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"/>
            <v:shape id="AutoShape 225" o:spid="_x0000_s1133" type="#_x0000_t32" style="position:absolute;left:2040;top:4190;width:572;height: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"/>
            <v:shape id="AutoShape 205" o:spid="_x0000_s1150" type="#_x0000_t34" style="position:absolute;left:1231;top:4086;width:2129;height:1;rotation:9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" adj="10795,65275200,-23284"/>
            <v:shape id="AutoShape 218" o:spid="_x0000_s1139" type="#_x0000_t34" style="position:absolute;left:3417;top:3995;width:444;height:1;rotation:9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wcIwIAAEA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" adj=",81518400,-176984"/>
            <v:shape id="AutoShape 223" o:spid="_x0000_s1135" type="#_x0000_t32" style="position:absolute;left:2098;top:4577;width:773;height:0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" adj="-69439,-1,-69439"/>
            <v:group id="_x0000_s1299" style="position:absolute;left:2295;top:2353;width:5567;height:3064" coordorigin="2295,2353" coordsize="5567,3064">
              <v:rect id="Rectangle 197" o:spid="_x0000_s1067" style="position:absolute;left:2612;top:2353;width:567;height:73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">
                <v:textbox style="mso-next-textbox:#Rectangle 197">
                  <w:txbxContent>
                    <w:p w:rsidR="000B6695" w:rsidRDefault="000B6695" w:rsidP="000F7DE3">
                      <w:pPr>
                        <w:jc w:val="right"/>
                      </w:pPr>
                      <w:r>
                        <w:t>1</w:t>
                      </w:r>
                    </w:p>
                  </w:txbxContent>
                </v:textbox>
              </v:rect>
              <v:rect id="Rectangle 208" o:spid="_x0000_s1068" style="position:absolute;left:4077;top:3022;width:567;height:9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">
                <v:textbox style="mso-next-textbox:#Rectangle 208">
                  <w:txbxContent>
                    <w:p w:rsidR="000B6695" w:rsidRDefault="000B6695" w:rsidP="000F7DE3">
                      <w:pPr>
                        <w:jc w:val="right"/>
                      </w:pPr>
                      <w:r>
                        <w:t>1</w:t>
                      </w:r>
                    </w:p>
                  </w:txbxContent>
                </v:textbox>
              </v:rect>
              <v:rect id="Rectangle 215" o:spid="_x0000_s1069" style="position:absolute;left:5682;top:3774;width:567;height:9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">
                <v:textbox style="mso-next-textbox:#Rectangle 215">
                  <w:txbxContent>
                    <w:p w:rsidR="000B6695" w:rsidRDefault="000B6695" w:rsidP="000F7DE3">
                      <w:pPr>
                        <w:jc w:val="right"/>
                      </w:pPr>
                      <w:r>
                        <w:t>1</w:t>
                      </w:r>
                    </w:p>
                  </w:txbxContent>
                </v:textbox>
              </v:rect>
              <v:rect id="Rectangle 228" o:spid="_x0000_s1071" style="position:absolute;left:4077;top:4680;width:567;height:73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">
                <v:textbox style="mso-next-textbox:#Rectangle 228">
                  <w:txbxContent>
                    <w:p w:rsidR="000B6695" w:rsidRDefault="000B6695" w:rsidP="000F7DE3">
                      <w:pPr>
                        <w:jc w:val="right"/>
                      </w:pPr>
                      <w:r>
                        <w:t>1</w:t>
                      </w:r>
                    </w:p>
                  </w:txbxContent>
                </v:textbox>
              </v:rect>
              <v:shape id="AutoShape 207" o:spid="_x0000_s1148" type="#_x0000_t32" style="position:absolute;left:3639;top:3161;width:438;height: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"/>
              <v:shape id="AutoShape 211" o:spid="_x0000_s1146" type="#_x0000_t32" style="position:absolute;left:4643;top:3365;width:466;height:1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"/>
              <v:shape id="AutoShape 200" o:spid="_x0000_s1155" type="#_x0000_t32" style="position:absolute;left:3154;top:2833;width:485;height:1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"/>
              <v:shape id="AutoShape 233" o:spid="_x0000_s1126" type="#_x0000_t34" style="position:absolute;left:4704;top:5149;width:428;height:1;rotation:18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" adj=",111218400,-258998"/>
              <v:shape id="AutoShape 230" o:spid="_x0000_s1129" type="#_x0000_t32" style="position:absolute;left:2295;top:5151;width:1750;height:1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"/>
              <v:shape id="AutoShape 231" o:spid="_x0000_s1128" type="#_x0000_t32" style="position:absolute;left:2485;top:4963;width:1592;height:1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"/>
              <v:shape id="AutoShape 216" o:spid="_x0000_s1141" type="#_x0000_t32" style="position:absolute;left:5109;top:3933;width:572;height: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"/>
              <v:shape id="AutoShape 227" o:spid="_x0000_s1131" type="#_x0000_t32" style="position:absolute;left:5110;top:4577;width:572;height: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"/>
              <v:shape id="AutoShape 220" o:spid="_x0000_s1138" type="#_x0000_t32" style="position:absolute;left:6249;top:4221;width:1613;height:1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"/>
              <v:shape id="AutoShape 226" o:spid="_x0000_s1132" type="#_x0000_t34" style="position:absolute;left:4823;top:4862;width:572;height:1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rh6IwIAAEA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" adj=",-98863200,-192927"/>
              <v:shape id="AutoShape 210" o:spid="_x0000_s1147" type="#_x0000_t32" style="position:absolute;left:5108;top:3365;width:1;height: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YlPJAIAAEA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"/>
              <v:shape id="AutoShape 199" o:spid="_x0000_s1156" type="#_x0000_t32" style="position:absolute;left:3637;top:2833;width:2;height: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"/>
            </v:group>
          </v:group>
        </w:pic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198" o:spid="_x0000_s1157" type="#_x0000_t120" style="position:absolute;left:0;text-align:left;margin-left:100.9pt;margin-top:9.55pt;width:2.85pt;height:2.8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"/>
        </w:pict>
      </w:r>
      <w:r w:rsidR="00F70E0C" w:rsidRPr="004F4558">
        <w:rPr>
          <w:rFonts w:cs="Times New Roman"/>
          <w:sz w:val="28"/>
          <w:szCs w:val="28"/>
        </w:rPr>
        <w:t xml:space="preserve">               </w:t>
      </w:r>
      <w:r w:rsidR="00F70E0C" w:rsidRPr="004F4558">
        <w:rPr>
          <w:rFonts w:cs="Times New Roman"/>
          <w:sz w:val="28"/>
          <w:szCs w:val="28"/>
          <w:lang w:val="en-US"/>
        </w:rPr>
        <w:t>x</w:t>
      </w:r>
    </w:p>
    <w:p w:rsidR="00F70E0C" w:rsidRPr="004F4558" w:rsidRDefault="00386E40" w:rsidP="008F7CC2">
      <w:pPr>
        <w:tabs>
          <w:tab w:val="left" w:pos="1590"/>
        </w:tabs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01" o:spid="_x0000_s1154" type="#_x0000_t32" style="position:absolute;left:0;text-align:left;margin-left:195.8pt;margin-top:2.6pt;width:6pt;height:.05pt;z-index:251762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02" o:spid="_x0000_s1153" type="#_x0000_t32" style="position:absolute;left:0;text-align:left;margin-left:180.45pt;margin-top:2.35pt;width:6pt;height:.05pt;z-index:251763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03" o:spid="_x0000_s1152" type="#_x0000_t120" style="position:absolute;left:0;text-align:left;margin-left:174pt;margin-top:15.35pt;width:2.85pt;height:2.8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04" o:spid="_x0000_s1151" type="#_x0000_t120" style="position:absolute;left:0;text-align:left;margin-left:56.7pt;margin-top:-.5pt;width:2.85pt;height:2.8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" fillcolor="#666" strokeweight="1pt">
            <v:fill color2="black" focus="50%" type="gradient"/>
            <v:shadow color="#7f7f7f" offset="1pt"/>
          </v:shape>
        </w:pict>
      </w:r>
      <w:r w:rsidR="00F70E0C" w:rsidRPr="004F4558">
        <w:rPr>
          <w:rFonts w:cs="Times New Roman"/>
          <w:sz w:val="28"/>
          <w:szCs w:val="28"/>
        </w:rPr>
        <w:tab/>
        <w:t xml:space="preserve">                    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 w:bidi="ar-SA"/>
        </w:rPr>
        <w:pict>
          <v:rect id="_x0000_s1298" style="position:absolute;left:0;text-align:left;margin-left:38.85pt;margin-top:2.15pt;width:13.05pt;height:28.9pt;z-index:-251496448" strokecolor="white [3212]">
            <v:textbox style="mso-next-textbox:#_x0000_s1298">
              <w:txbxContent>
                <w:p w:rsidR="000B6695" w:rsidRPr="00421B5D" w:rsidRDefault="000B66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</w:p>
              </w:txbxContent>
            </v:textbox>
          </v:rect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09" o:spid="_x0000_s1145" type="#_x0000_t32" style="position:absolute;left:0;text-align:left;margin-left:327.35pt;margin-top:.25pt;width:21.7pt;height:0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12" o:spid="_x0000_s1144" type="#_x0000_t32" style="position:absolute;left:0;text-align:left;margin-left:343.05pt;margin-top:2pt;width:6pt;height:.05pt;z-index:251761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13" o:spid="_x0000_s1143" type="#_x0000_t32" style="position:absolute;left:0;text-align:left;margin-left:327.4pt;margin-top:2.1pt;width:6pt;height:.05pt;z-index:251764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14" o:spid="_x0000_s1142" type="#_x0000_t32" style="position:absolute;left:0;text-align:left;margin-left:291.25pt;margin-top:2pt;width:21.7pt;height:0;z-index:251759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"/>
        </w:pict>
      </w:r>
      <w:r w:rsidR="00F70E0C" w:rsidRPr="004F4558">
        <w:rPr>
          <w:rFonts w:cs="Times New Roman"/>
          <w:sz w:val="28"/>
          <w:szCs w:val="28"/>
        </w:rPr>
        <w:t xml:space="preserve">                                            </w:t>
      </w:r>
      <w:r w:rsidR="00421B5D">
        <w:rPr>
          <w:rFonts w:cs="Times New Roman"/>
          <w:sz w:val="28"/>
          <w:szCs w:val="28"/>
        </w:rPr>
        <w:t xml:space="preserve">                           </w:t>
      </w:r>
      <w:r w:rsidR="00F70E0C" w:rsidRPr="004F4558">
        <w:rPr>
          <w:rFonts w:cs="Times New Roman"/>
          <w:sz w:val="28"/>
          <w:szCs w:val="28"/>
        </w:rPr>
        <w:t xml:space="preserve"> </w:t>
      </w:r>
      <w:r w:rsidR="00F70E0C" w:rsidRPr="004F4558">
        <w:rPr>
          <w:rFonts w:cs="Times New Roman"/>
          <w:sz w:val="28"/>
          <w:szCs w:val="28"/>
          <w:lang w:val="en-US"/>
        </w:rPr>
        <w:t>P</w:t>
      </w:r>
      <w:r w:rsidR="00F70E0C" w:rsidRPr="004F4558">
        <w:rPr>
          <w:rFonts w:cs="Times New Roman"/>
          <w:sz w:val="28"/>
          <w:szCs w:val="28"/>
        </w:rPr>
        <w:t xml:space="preserve"> = </w:t>
      </w:r>
      <w:r w:rsidR="00F70E0C" w:rsidRPr="004F4558">
        <w:rPr>
          <w:rFonts w:cs="Times New Roman"/>
          <w:sz w:val="28"/>
          <w:szCs w:val="28"/>
          <w:lang w:val="en-US"/>
        </w:rPr>
        <w:t>x</w:t>
      </w:r>
      <w:r w:rsidR="00F70E0C" w:rsidRPr="004F4558">
        <w:rPr>
          <w:rFonts w:cs="Times New Roman"/>
          <w:sz w:val="28"/>
          <w:szCs w:val="28"/>
        </w:rPr>
        <w:t>+</w:t>
      </w:r>
      <w:r w:rsidR="00F70E0C" w:rsidRPr="004F4558">
        <w:rPr>
          <w:rFonts w:cs="Times New Roman"/>
          <w:sz w:val="28"/>
          <w:szCs w:val="28"/>
          <w:lang w:val="en-US"/>
        </w:rPr>
        <w:t>z</w:t>
      </w:r>
      <w:r w:rsidR="00F70E0C" w:rsidRPr="004F4558">
        <w:rPr>
          <w:rFonts w:cs="Times New Roman"/>
          <w:sz w:val="28"/>
          <w:szCs w:val="28"/>
        </w:rPr>
        <w:t xml:space="preserve"> + </w:t>
      </w:r>
      <w:r w:rsidR="00F70E0C" w:rsidRPr="004F4558">
        <w:rPr>
          <w:rFonts w:cs="Times New Roman"/>
          <w:sz w:val="28"/>
          <w:szCs w:val="28"/>
          <w:lang w:val="en-US"/>
        </w:rPr>
        <w:t>x</w:t>
      </w:r>
      <w:r w:rsidR="00F70E0C" w:rsidRPr="004F4558">
        <w:rPr>
          <w:rFonts w:cs="Times New Roman"/>
          <w:sz w:val="28"/>
          <w:szCs w:val="28"/>
        </w:rPr>
        <w:t>+</w:t>
      </w:r>
      <w:r w:rsidR="00F70E0C" w:rsidRPr="004F4558">
        <w:rPr>
          <w:rFonts w:cs="Times New Roman"/>
          <w:sz w:val="28"/>
          <w:szCs w:val="28"/>
          <w:lang w:val="en-US"/>
        </w:rPr>
        <w:t>z</w:t>
      </w:r>
      <w:r w:rsidR="00F70E0C" w:rsidRPr="004F4558">
        <w:rPr>
          <w:rFonts w:cs="Times New Roman"/>
          <w:sz w:val="28"/>
          <w:szCs w:val="28"/>
        </w:rPr>
        <w:t xml:space="preserve"> </w: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21" o:spid="_x0000_s1137" type="#_x0000_t120" style="position:absolute;left:0;text-align:left;margin-left:100.9pt;margin-top:3.05pt;width:2.85pt;height:2.8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22" o:spid="_x0000_s1136" type="#_x0000_t120" style="position:absolute;left:0;text-align:left;margin-left:66.2pt;margin-top:2.9pt;width:2.85pt;height:2.8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" fillcolor="#666" strokeweight="1pt">
            <v:fill color2="black" focus="50%" type="gradient"/>
            <v:shadow color="#7f7f7f" offset="1pt"/>
          </v:shape>
        </w:pic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29" o:spid="_x0000_s1130" type="#_x0000_t120" style="position:absolute;left:0;text-align:left;margin-left:174.15pt;margin-top:13.85pt;width:2.85pt;height:2.8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"/>
        </w:pic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32" o:spid="_x0000_s1127" type="#_x0000_t32" style="position:absolute;left:0;text-align:left;margin-left:178.2pt;margin-top:2.85pt;width:21.7pt;height:0;z-index:25176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"/>
        </w:pict>
      </w:r>
      <w:r w:rsidR="00F70E0C" w:rsidRPr="004F4558">
        <w:rPr>
          <w:rFonts w:cs="Times New Roman"/>
          <w:sz w:val="28"/>
          <w:szCs w:val="28"/>
        </w:rPr>
        <w:t xml:space="preserve">                   </w:t>
      </w:r>
      <w:r w:rsidR="00421B5D">
        <w:rPr>
          <w:rFonts w:cs="Times New Roman"/>
          <w:sz w:val="28"/>
          <w:szCs w:val="28"/>
        </w:rPr>
        <w:t xml:space="preserve">                             </w:t>
      </w:r>
      <w:r w:rsidR="00F70E0C" w:rsidRPr="004F4558">
        <w:rPr>
          <w:rFonts w:cs="Times New Roman"/>
          <w:sz w:val="28"/>
          <w:szCs w:val="28"/>
          <w:lang w:val="en-US"/>
        </w:rPr>
        <w:t>x</w:t>
      </w:r>
      <w:r w:rsidR="00F70E0C" w:rsidRPr="004F4558">
        <w:rPr>
          <w:rFonts w:cs="Times New Roman"/>
          <w:sz w:val="28"/>
          <w:szCs w:val="28"/>
        </w:rPr>
        <w:t>+</w:t>
      </w:r>
      <w:r w:rsidR="00F70E0C" w:rsidRPr="004F4558">
        <w:rPr>
          <w:rFonts w:cs="Times New Roman"/>
          <w:sz w:val="28"/>
          <w:szCs w:val="28"/>
          <w:lang w:val="en-US"/>
        </w:rPr>
        <w:t>z</w:t>
      </w:r>
    </w:p>
    <w:p w:rsidR="00F70E0C" w:rsidRPr="00F54445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421B5D" w:rsidRDefault="00421B5D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F54445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После дальнейших упрощений данная схема приобретает вид:</w:t>
      </w:r>
    </w:p>
    <w:p w:rsidR="00421B5D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 w:bidi="ar-SA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321" type="#_x0000_t109" style="position:absolute;left:0;text-align:left;margin-left:164.15pt;margin-top:15.7pt;width:34.65pt;height:21.55pt;z-index:251837440" strokecolor="white [3212]">
            <v:textbox>
              <w:txbxContent>
                <w:p w:rsidR="000B6695" w:rsidRPr="003A7DD1" w:rsidRDefault="000B66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x+z</w:t>
                  </w:r>
                </w:p>
              </w:txbxContent>
            </v:textbox>
          </v:shape>
        </w:pict>
      </w:r>
    </w:p>
    <w:p w:rsidR="00421B5D" w:rsidRDefault="00386E40" w:rsidP="003A7DD1">
      <w:pPr>
        <w:tabs>
          <w:tab w:val="left" w:pos="3404"/>
        </w:tabs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 w:bidi="ar-SA"/>
        </w:rPr>
        <w:pict>
          <v:group id="_x0000_s1324" style="position:absolute;left:0;text-align:left;margin-left:66.2pt;margin-top:14.05pt;width:255.8pt;height:120.6pt;z-index:251834880" coordorigin="2458,6976" coordsize="5116,2412">
            <v:rect id="_x0000_s1303" style="position:absolute;left:6249;top:7406;width:599;height:1180">
              <v:textbox style="mso-next-textbox:#_x0000_s1303">
                <w:txbxContent>
                  <w:p w:rsidR="000B6695" w:rsidRPr="003A7DD1" w:rsidRDefault="000B6695" w:rsidP="003A7DD1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1323" style="position:absolute;left:2458;top:6976;width:1619;height:2412" coordorigin="2458,6976" coordsize="1619,2412">
              <v:rect id="_x0000_s1301" style="position:absolute;left:3478;top:6976;width:599;height:972">
                <v:textbox style="mso-next-textbox:#_x0000_s1301">
                  <w:txbxContent>
                    <w:p w:rsidR="000B6695" w:rsidRPr="003A7DD1" w:rsidRDefault="000B6695" w:rsidP="003A7DD1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1302" style="position:absolute;left:3478;top:8416;width:599;height:972">
                <v:textbox style="mso-next-textbox:#_x0000_s1302">
                  <w:txbxContent>
                    <w:p w:rsidR="000B6695" w:rsidRPr="003A7DD1" w:rsidRDefault="000B6695" w:rsidP="003A7DD1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306" type="#_x0000_t32" style="position:absolute;left:2458;top:7256;width:1020;height:2;flip:x" o:connectortype="straight"/>
              <v:shape id="_x0000_s1307" type="#_x0000_t32" style="position:absolute;left:2612;top:7555;width:866;height:0;flip:x" o:connectortype="straight"/>
              <v:shape id="_x0000_s1308" type="#_x0000_t32" style="position:absolute;left:2458;top:7555;width:146;height:1" o:connectortype="straight"/>
              <v:shape id="_x0000_s1310" type="#_x0000_t32" style="position:absolute;left:2992;top:7256;width:1;height:1365" o:connectortype="straight"/>
              <v:shape id="_x0000_s1311" type="#_x0000_t32" style="position:absolute;left:2992;top:8621;width:486;height:0" o:connectortype="straight"/>
              <v:shape id="_x0000_s1312" type="#_x0000_t32" style="position:absolute;left:2613;top:7555;width:0;height:1291" o:connectortype="straight"/>
              <v:shape id="_x0000_s1313" type="#_x0000_t32" style="position:absolute;left:2613;top:8846;width:865;height:0" o:connectortype="straight"/>
            </v:group>
            <v:shape id="_x0000_s1315" type="#_x0000_t34" style="position:absolute;left:4077;top:7258;width:2172;height:356" o:connectortype="elbow" adj=",-449353,-40545"/>
            <v:shape id="_x0000_s1317" type="#_x0000_t32" style="position:absolute;left:4077;top:8846;width:1093;height:0" o:connectortype="straight"/>
            <v:shape id="_x0000_s1318" type="#_x0000_t32" style="position:absolute;left:5170;top:8416;width:0;height:430;flip:y" o:connectortype="straight"/>
            <v:shape id="_x0000_s1319" type="#_x0000_t32" style="position:absolute;left:5170;top:8416;width:1079;height:0" o:connectortype="straight"/>
            <v:shape id="_x0000_s1320" type="#_x0000_t32" style="position:absolute;left:6848;top:7948;width:726;height:0" o:connectortype="straight"/>
          </v:group>
        </w:pict>
      </w:r>
      <w:r>
        <w:rPr>
          <w:rFonts w:cs="Times New Roman"/>
          <w:noProof/>
          <w:sz w:val="28"/>
          <w:szCs w:val="28"/>
          <w:lang w:eastAsia="ru-RU" w:bidi="ar-SA"/>
        </w:rPr>
        <w:pict>
          <v:shape id="_x0000_s1322" type="#_x0000_t32" style="position:absolute;left:0;text-align:left;margin-left:168pt;margin-top:3.75pt;width:21.8pt;height:0;z-index:251838464" o:connectortype="straight"/>
        </w:pict>
      </w:r>
      <w:r w:rsidR="003A7DD1">
        <w:rPr>
          <w:rFonts w:cs="Times New Roman"/>
          <w:sz w:val="28"/>
          <w:szCs w:val="28"/>
        </w:rPr>
        <w:tab/>
      </w:r>
    </w:p>
    <w:p w:rsidR="00421B5D" w:rsidRDefault="00386E40" w:rsidP="00C852D4">
      <w:pPr>
        <w:tabs>
          <w:tab w:val="left" w:pos="860"/>
          <w:tab w:val="left" w:pos="954"/>
          <w:tab w:val="left" w:pos="1309"/>
        </w:tabs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 w:bidi="ar-SA"/>
        </w:rPr>
        <w:pict>
          <v:shape id="_x0000_s1316" type="#_x0000_t120" style="position:absolute;left:0;text-align:left;margin-left:145.55pt;margin-top:9.5pt;width:8.75pt;height:7.5pt;z-index:251832320"/>
        </w:pict>
      </w:r>
      <w:r w:rsidR="00C852D4">
        <w:rPr>
          <w:rFonts w:cs="Times New Roman"/>
          <w:sz w:val="28"/>
          <w:szCs w:val="28"/>
        </w:rPr>
        <w:tab/>
      </w:r>
      <w:r w:rsidR="003A7DD1">
        <w:rPr>
          <w:rFonts w:cs="Times New Roman"/>
          <w:sz w:val="28"/>
          <w:szCs w:val="28"/>
          <w:lang w:val="en-US"/>
        </w:rPr>
        <w:t>x</w:t>
      </w:r>
      <w:r w:rsidR="003A7DD1" w:rsidRPr="003A7DD1">
        <w:rPr>
          <w:rFonts w:cs="Times New Roman"/>
          <w:sz w:val="28"/>
          <w:szCs w:val="28"/>
        </w:rPr>
        <w:t xml:space="preserve">  </w:t>
      </w:r>
      <w:r w:rsidR="00C852D4">
        <w:rPr>
          <w:rFonts w:cs="Times New Roman"/>
          <w:sz w:val="28"/>
          <w:szCs w:val="28"/>
        </w:rPr>
        <w:t>Ø</w:t>
      </w:r>
      <w:r w:rsidR="00C852D4">
        <w:rPr>
          <w:rFonts w:cs="Times New Roman"/>
          <w:sz w:val="28"/>
          <w:szCs w:val="28"/>
        </w:rPr>
        <w:tab/>
        <w:t xml:space="preserve">     •</w:t>
      </w:r>
    </w:p>
    <w:p w:rsidR="00C852D4" w:rsidRPr="00F54445" w:rsidRDefault="00C852D4" w:rsidP="003A7DD1">
      <w:pPr>
        <w:tabs>
          <w:tab w:val="left" w:pos="709"/>
          <w:tab w:val="left" w:pos="1418"/>
          <w:tab w:val="left" w:pos="6078"/>
        </w:tabs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3A7DD1" w:rsidRPr="003A7DD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</w:t>
      </w:r>
      <w:r w:rsidR="003A7DD1">
        <w:rPr>
          <w:rFonts w:cs="Times New Roman"/>
          <w:sz w:val="28"/>
          <w:szCs w:val="28"/>
          <w:lang w:val="en-US"/>
        </w:rPr>
        <w:t>z</w:t>
      </w:r>
      <w:r w:rsidR="003A7DD1" w:rsidRPr="003A7DD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Ø</w:t>
      </w:r>
      <w:r>
        <w:rPr>
          <w:rFonts w:cs="Times New Roman"/>
          <w:sz w:val="28"/>
          <w:szCs w:val="28"/>
        </w:rPr>
        <w:tab/>
        <w:t>◦</w:t>
      </w:r>
      <w:r w:rsidR="003A7DD1">
        <w:rPr>
          <w:rFonts w:cs="Times New Roman"/>
          <w:sz w:val="28"/>
          <w:szCs w:val="28"/>
        </w:rPr>
        <w:tab/>
      </w:r>
      <w:r w:rsidR="003A7DD1">
        <w:rPr>
          <w:rFonts w:cs="Times New Roman"/>
          <w:sz w:val="28"/>
          <w:szCs w:val="28"/>
          <w:lang w:val="en-US"/>
        </w:rPr>
        <w:t>P</w:t>
      </w:r>
      <w:r w:rsidR="003A7DD1" w:rsidRPr="00F54445">
        <w:rPr>
          <w:rFonts w:cs="Times New Roman"/>
          <w:sz w:val="28"/>
          <w:szCs w:val="28"/>
        </w:rPr>
        <w:t>(</w:t>
      </w:r>
      <w:r w:rsidR="003A7DD1">
        <w:rPr>
          <w:rFonts w:cs="Times New Roman"/>
          <w:sz w:val="28"/>
          <w:szCs w:val="28"/>
          <w:lang w:val="en-US"/>
        </w:rPr>
        <w:t>x</w:t>
      </w:r>
      <w:r w:rsidR="003A7DD1" w:rsidRPr="00F54445">
        <w:rPr>
          <w:rFonts w:cs="Times New Roman"/>
          <w:sz w:val="28"/>
          <w:szCs w:val="28"/>
        </w:rPr>
        <w:t>,</w:t>
      </w:r>
      <w:r w:rsidR="003A7DD1">
        <w:rPr>
          <w:rFonts w:cs="Times New Roman"/>
          <w:sz w:val="28"/>
          <w:szCs w:val="28"/>
          <w:lang w:val="en-US"/>
        </w:rPr>
        <w:t>y</w:t>
      </w:r>
      <w:r w:rsidR="003A7DD1" w:rsidRPr="00F54445">
        <w:rPr>
          <w:rFonts w:cs="Times New Roman"/>
          <w:sz w:val="28"/>
          <w:szCs w:val="28"/>
        </w:rPr>
        <w:t>,</w:t>
      </w:r>
      <w:r w:rsidR="003A7DD1">
        <w:rPr>
          <w:rFonts w:cs="Times New Roman"/>
          <w:sz w:val="28"/>
          <w:szCs w:val="28"/>
          <w:lang w:val="en-US"/>
        </w:rPr>
        <w:t>z</w:t>
      </w:r>
      <w:r w:rsidR="003A7DD1" w:rsidRPr="00F54445">
        <w:rPr>
          <w:rFonts w:cs="Times New Roman"/>
          <w:sz w:val="28"/>
          <w:szCs w:val="28"/>
        </w:rPr>
        <w:t>)</w:t>
      </w:r>
    </w:p>
    <w:p w:rsidR="00421B5D" w:rsidRDefault="00421B5D" w:rsidP="00C852D4">
      <w:pPr>
        <w:tabs>
          <w:tab w:val="left" w:pos="1309"/>
          <w:tab w:val="left" w:pos="1945"/>
        </w:tabs>
        <w:spacing w:line="276" w:lineRule="auto"/>
        <w:jc w:val="both"/>
        <w:rPr>
          <w:rFonts w:cs="Times New Roman"/>
          <w:sz w:val="28"/>
          <w:szCs w:val="28"/>
        </w:rPr>
      </w:pPr>
    </w:p>
    <w:p w:rsidR="00421B5D" w:rsidRDefault="00421B5D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421B5D" w:rsidRPr="00F54445" w:rsidRDefault="003A7DD1" w:rsidP="003A7DD1">
      <w:pPr>
        <w:tabs>
          <w:tab w:val="left" w:pos="3254"/>
        </w:tabs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en-US"/>
        </w:rPr>
        <w:t>xz</w:t>
      </w:r>
    </w:p>
    <w:p w:rsidR="00421B5D" w:rsidRPr="00421B5D" w:rsidRDefault="00421B5D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Методы Квайна и Карно-Вейча будут рассмотрены в курсе «Математическая логика».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3529DE" w:rsidP="008F7CC2">
      <w:pPr>
        <w:spacing w:line="276" w:lineRule="auto"/>
        <w:jc w:val="both"/>
        <w:rPr>
          <w:rFonts w:cs="Times New Roman"/>
          <w:color w:val="000000"/>
          <w:kern w:val="26"/>
          <w:sz w:val="40"/>
          <w:szCs w:val="40"/>
        </w:rPr>
      </w:pPr>
      <w:r w:rsidRPr="003529DE">
        <w:rPr>
          <w:rFonts w:cs="Times New Roman"/>
          <w:color w:val="FF0000"/>
          <w:kern w:val="26"/>
          <w:sz w:val="40"/>
          <w:szCs w:val="40"/>
        </w:rPr>
        <w:t xml:space="preserve">13 </w:t>
      </w:r>
      <w:r w:rsidR="00F70E0C" w:rsidRPr="004F4558">
        <w:rPr>
          <w:rFonts w:cs="Times New Roman"/>
          <w:kern w:val="26"/>
          <w:sz w:val="40"/>
          <w:szCs w:val="40"/>
        </w:rPr>
        <w:t xml:space="preserve">Понятие о синтезе логических схем и </w:t>
      </w:r>
      <w:r w:rsidR="00F70E0C" w:rsidRPr="004F4558">
        <w:rPr>
          <w:rFonts w:cs="Times New Roman"/>
          <w:color w:val="000000"/>
          <w:kern w:val="26"/>
          <w:sz w:val="40"/>
          <w:szCs w:val="40"/>
        </w:rPr>
        <w:t>цифровых автоматов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При синтезе логических устройств ЭВМ, выполняющих необходимое преобразование цифровой информации, можно выделить следующие этапы:</w:t>
      </w:r>
    </w:p>
    <w:p w:rsidR="00F70E0C" w:rsidRPr="004F4558" w:rsidRDefault="00F70E0C" w:rsidP="008F7CC2">
      <w:pPr>
        <w:numPr>
          <w:ilvl w:val="0"/>
          <w:numId w:val="15"/>
        </w:num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На основании анализа функций, которые должны выполняться данным устройством, формируются логические условия его функционирования в виде соответствующей таблицы.</w:t>
      </w:r>
    </w:p>
    <w:p w:rsidR="00F70E0C" w:rsidRPr="004F4558" w:rsidRDefault="00F70E0C" w:rsidP="008F7CC2">
      <w:pPr>
        <w:numPr>
          <w:ilvl w:val="0"/>
          <w:numId w:val="15"/>
        </w:num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По этой таблице составляется СДНФ логической функции.</w:t>
      </w:r>
    </w:p>
    <w:p w:rsidR="00F70E0C" w:rsidRPr="004F4558" w:rsidRDefault="00F70E0C" w:rsidP="008F7CC2">
      <w:pPr>
        <w:numPr>
          <w:ilvl w:val="0"/>
          <w:numId w:val="15"/>
        </w:num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Производится минимизация логической функции.</w:t>
      </w:r>
    </w:p>
    <w:p w:rsidR="00F70E0C" w:rsidRPr="004F4558" w:rsidRDefault="00F70E0C" w:rsidP="008F7CC2">
      <w:pPr>
        <w:numPr>
          <w:ilvl w:val="0"/>
          <w:numId w:val="15"/>
        </w:num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По упрощенной логической формуле строится функциональная схема устройства, причем минимальному числу и однородности логиче</w:t>
      </w:r>
      <w:r w:rsidR="003A7DD1">
        <w:rPr>
          <w:rFonts w:cs="Times New Roman"/>
          <w:sz w:val="28"/>
          <w:szCs w:val="28"/>
        </w:rPr>
        <w:t>ских элементов отдается предпочте</w:t>
      </w:r>
      <w:r w:rsidRPr="004F4558">
        <w:rPr>
          <w:rFonts w:cs="Times New Roman"/>
          <w:sz w:val="28"/>
          <w:szCs w:val="28"/>
        </w:rPr>
        <w:t>ние.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kern w:val="26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kern w:val="26"/>
          <w:sz w:val="28"/>
          <w:szCs w:val="28"/>
        </w:rPr>
      </w:pPr>
    </w:p>
    <w:p w:rsidR="00F70E0C" w:rsidRPr="004F4558" w:rsidRDefault="003529DE" w:rsidP="008F7CC2">
      <w:pPr>
        <w:spacing w:line="276" w:lineRule="auto"/>
        <w:jc w:val="both"/>
        <w:rPr>
          <w:rFonts w:cs="Times New Roman"/>
          <w:kern w:val="26"/>
          <w:sz w:val="40"/>
          <w:szCs w:val="40"/>
        </w:rPr>
      </w:pPr>
      <w:r>
        <w:rPr>
          <w:rFonts w:cs="Times New Roman"/>
          <w:color w:val="FF0000"/>
          <w:kern w:val="26"/>
          <w:sz w:val="40"/>
          <w:szCs w:val="40"/>
        </w:rPr>
        <w:t xml:space="preserve">14 </w:t>
      </w:r>
      <w:r w:rsidR="00F70E0C" w:rsidRPr="004F4558">
        <w:rPr>
          <w:rFonts w:cs="Times New Roman"/>
          <w:kern w:val="26"/>
          <w:sz w:val="40"/>
          <w:szCs w:val="40"/>
        </w:rPr>
        <w:t>Комбинационные схемы и конечные автоматы</w:t>
      </w:r>
    </w:p>
    <w:p w:rsidR="001A64AD" w:rsidRPr="004F4558" w:rsidRDefault="001A64AD" w:rsidP="008F7CC2">
      <w:pPr>
        <w:spacing w:line="276" w:lineRule="auto"/>
        <w:jc w:val="both"/>
        <w:rPr>
          <w:rFonts w:cs="Times New Roman"/>
          <w:kern w:val="26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По существу, логические устройства ЭВМ выполняют необходимое преобразование поступающей на вход цифровой информации. Их возможно классифицировать по типам:</w:t>
      </w:r>
    </w:p>
    <w:p w:rsidR="00F70E0C" w:rsidRPr="004F4558" w:rsidRDefault="00F70E0C" w:rsidP="008F7CC2">
      <w:pPr>
        <w:numPr>
          <w:ilvl w:val="0"/>
          <w:numId w:val="16"/>
        </w:num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комбинационные схемы, или автоматы без памяти, или примитивные автоматы;</w:t>
      </w:r>
    </w:p>
    <w:p w:rsidR="00F70E0C" w:rsidRPr="004F4558" w:rsidRDefault="00F70E0C" w:rsidP="008F7CC2">
      <w:pPr>
        <w:numPr>
          <w:ilvl w:val="0"/>
          <w:numId w:val="16"/>
        </w:num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конечные, или полные автоматы, или автоматы с памятью.</w:t>
      </w:r>
    </w:p>
    <w:p w:rsidR="001A64AD" w:rsidRPr="004F4558" w:rsidRDefault="001A64AD" w:rsidP="008F7CC2">
      <w:pPr>
        <w:spacing w:line="276" w:lineRule="auto"/>
        <w:jc w:val="both"/>
        <w:rPr>
          <w:rFonts w:cs="Times New Roman"/>
          <w:b/>
          <w:sz w:val="28"/>
          <w:szCs w:val="28"/>
        </w:rPr>
      </w:pPr>
    </w:p>
    <w:p w:rsidR="00F70E0C" w:rsidRPr="004F4558" w:rsidRDefault="00F70E0C" w:rsidP="00421599">
      <w:pPr>
        <w:spacing w:line="276" w:lineRule="auto"/>
        <w:ind w:firstLine="360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sz w:val="28"/>
          <w:szCs w:val="28"/>
        </w:rPr>
        <w:t>Комбинационная схема</w:t>
      </w:r>
      <w:r w:rsidRPr="004F4558">
        <w:rPr>
          <w:rFonts w:cs="Times New Roman"/>
          <w:sz w:val="28"/>
          <w:szCs w:val="28"/>
        </w:rPr>
        <w:t xml:space="preserve"> – это устройство, в котором совокупность выходных сигналов в дискретный момент времен </w:t>
      </w:r>
      <w:r w:rsidRPr="004F4558">
        <w:rPr>
          <w:rFonts w:cs="Times New Roman"/>
          <w:sz w:val="28"/>
          <w:szCs w:val="28"/>
          <w:lang w:val="en-US"/>
        </w:rPr>
        <w:t>t</w:t>
      </w:r>
      <w:r w:rsidRPr="004F4558">
        <w:rPr>
          <w:rFonts w:cs="Times New Roman"/>
          <w:i/>
          <w:kern w:val="26"/>
          <w:sz w:val="28"/>
          <w:szCs w:val="28"/>
          <w:vertAlign w:val="subscript"/>
          <w:lang w:val="en-US"/>
        </w:rPr>
        <w:t>i</w:t>
      </w:r>
      <w:r w:rsidRPr="004F4558">
        <w:rPr>
          <w:rFonts w:cs="Times New Roman"/>
          <w:i/>
          <w:sz w:val="28"/>
          <w:szCs w:val="28"/>
        </w:rPr>
        <w:t xml:space="preserve"> </w:t>
      </w:r>
      <w:r w:rsidRPr="004F4558">
        <w:rPr>
          <w:rFonts w:cs="Times New Roman"/>
          <w:sz w:val="28"/>
          <w:szCs w:val="28"/>
        </w:rPr>
        <w:t xml:space="preserve">однозначно определяется набором входных сигналов, поступивших на вход устройства в тот же момент времени </w:t>
      </w:r>
      <w:r w:rsidRPr="004F4558">
        <w:rPr>
          <w:rFonts w:cs="Times New Roman"/>
          <w:sz w:val="28"/>
          <w:szCs w:val="28"/>
          <w:lang w:val="en-US"/>
        </w:rPr>
        <w:t>t</w:t>
      </w:r>
      <w:r w:rsidRPr="004F4558">
        <w:rPr>
          <w:rFonts w:cs="Times New Roman"/>
          <w:i/>
          <w:kern w:val="26"/>
          <w:sz w:val="28"/>
          <w:szCs w:val="28"/>
          <w:vertAlign w:val="subscript"/>
          <w:lang w:val="en-US"/>
        </w:rPr>
        <w:t>i</w:t>
      </w:r>
      <w:r w:rsidRPr="004F4558">
        <w:rPr>
          <w:rFonts w:cs="Times New Roman"/>
          <w:i/>
          <w:kern w:val="26"/>
          <w:sz w:val="28"/>
          <w:szCs w:val="28"/>
          <w:vertAlign w:val="subscript"/>
        </w:rPr>
        <w:t xml:space="preserve"> </w:t>
      </w:r>
      <w:r w:rsidRPr="004F4558">
        <w:rPr>
          <w:rFonts w:cs="Times New Roman"/>
          <w:sz w:val="28"/>
          <w:szCs w:val="28"/>
        </w:rPr>
        <w:t>.</w:t>
      </w:r>
    </w:p>
    <w:p w:rsidR="001A64AD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Text Box 234" o:spid="_x0000_s1072" type="#_x0000_t202" style="position:absolute;left:0;text-align:left;margin-left:253.95pt;margin-top:44.9pt;width:24.2pt;height:23.45pt;z-index:25162035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" stroked="f">
            <v:fill opacity="0"/>
            <v:textbox inset="0,0,0,0">
              <w:txbxContent>
                <w:p w:rsidR="000B6695" w:rsidRDefault="000B6695">
                  <w:pPr>
                    <w:rPr>
                      <w:sz w:val="10"/>
                    </w:rPr>
                  </w:pPr>
                </w:p>
                <w:p w:rsidR="000B6695" w:rsidRDefault="000B6695">
                  <w:pPr>
                    <w:rPr>
                      <w:sz w:val="10"/>
                    </w:rPr>
                  </w:pPr>
                  <w:r>
                    <w:rPr>
                      <w:sz w:val="10"/>
                    </w:rPr>
                    <w:t>.</w:t>
                  </w:r>
                  <w:r w:rsidRPr="00362B59">
                    <w:rPr>
                      <w:noProof/>
                      <w:lang w:eastAsia="ru-RU" w:bidi="ar-SA"/>
                    </w:rPr>
                    <w:t xml:space="preserve"> </w:t>
                  </w:r>
                </w:p>
              </w:txbxContent>
            </v:textbox>
          </v:shape>
        </w:pict>
      </w:r>
    </w:p>
    <w:p w:rsidR="00F70E0C" w:rsidRPr="004F4558" w:rsidRDefault="00F70E0C" w:rsidP="00421599">
      <w:pPr>
        <w:spacing w:line="276" w:lineRule="auto"/>
        <w:ind w:firstLine="360"/>
        <w:jc w:val="both"/>
        <w:rPr>
          <w:rFonts w:cs="Times New Roman"/>
          <w:sz w:val="28"/>
          <w:szCs w:val="28"/>
          <w:vertAlign w:val="subscript"/>
        </w:rPr>
      </w:pPr>
      <w:r w:rsidRPr="004F4558">
        <w:rPr>
          <w:rFonts w:cs="Times New Roman"/>
          <w:sz w:val="28"/>
          <w:szCs w:val="28"/>
        </w:rPr>
        <w:t xml:space="preserve">Комбинационную схему можно представить в виде m-k полюсника, имеющего </w:t>
      </w:r>
      <w:r w:rsidRPr="004F4558">
        <w:rPr>
          <w:rFonts w:cs="Times New Roman"/>
          <w:i/>
          <w:sz w:val="28"/>
          <w:szCs w:val="28"/>
          <w:lang w:val="en-US"/>
        </w:rPr>
        <w:t>i</w:t>
      </w:r>
      <w:r w:rsidRPr="004F4558">
        <w:rPr>
          <w:rFonts w:cs="Times New Roman"/>
          <w:i/>
          <w:sz w:val="28"/>
          <w:szCs w:val="28"/>
        </w:rPr>
        <w:t xml:space="preserve"> </w:t>
      </w:r>
      <w:r w:rsidRPr="004F4558">
        <w:rPr>
          <w:rFonts w:cs="Times New Roman"/>
          <w:sz w:val="28"/>
          <w:szCs w:val="28"/>
        </w:rPr>
        <w:t xml:space="preserve">входов и </w:t>
      </w:r>
      <w:r w:rsidRPr="004F4558">
        <w:rPr>
          <w:rFonts w:cs="Times New Roman"/>
          <w:sz w:val="28"/>
          <w:szCs w:val="28"/>
          <w:lang w:val="en-US"/>
        </w:rPr>
        <w:t>j</w:t>
      </w:r>
      <w:r w:rsidRPr="004F4558">
        <w:rPr>
          <w:rFonts w:cs="Times New Roman"/>
          <w:sz w:val="28"/>
          <w:szCs w:val="28"/>
        </w:rPr>
        <w:t xml:space="preserve"> выходов. Входное слово М (входной алфавит) КС задается набором символов </w:t>
      </w:r>
      <w:r w:rsidRPr="004F4558">
        <w:rPr>
          <w:rFonts w:cs="Times New Roman"/>
          <w:sz w:val="28"/>
          <w:szCs w:val="28"/>
          <w:lang w:val="en-US"/>
        </w:rPr>
        <w:t>m</w:t>
      </w:r>
      <w:r w:rsidRPr="004F4558">
        <w:rPr>
          <w:rFonts w:cs="Times New Roman"/>
          <w:sz w:val="28"/>
          <w:szCs w:val="28"/>
          <w:vertAlign w:val="subscript"/>
        </w:rPr>
        <w:t>1</w:t>
      </w:r>
      <w:r w:rsidRPr="004F4558">
        <w:rPr>
          <w:rFonts w:cs="Times New Roman"/>
          <w:sz w:val="28"/>
          <w:szCs w:val="28"/>
        </w:rPr>
        <w:t xml:space="preserve">, </w:t>
      </w:r>
      <w:r w:rsidRPr="004F4558">
        <w:rPr>
          <w:rFonts w:cs="Times New Roman"/>
          <w:sz w:val="28"/>
          <w:szCs w:val="28"/>
          <w:lang w:val="en-US"/>
        </w:rPr>
        <w:t>m</w:t>
      </w:r>
      <w:r w:rsidRPr="004F4558">
        <w:rPr>
          <w:rFonts w:cs="Times New Roman"/>
          <w:sz w:val="28"/>
          <w:szCs w:val="28"/>
          <w:vertAlign w:val="subscript"/>
        </w:rPr>
        <w:t>2</w:t>
      </w:r>
      <w:r w:rsidRPr="004F4558">
        <w:rPr>
          <w:rFonts w:cs="Times New Roman"/>
          <w:sz w:val="28"/>
          <w:szCs w:val="28"/>
        </w:rPr>
        <w:t>,….,</w:t>
      </w:r>
      <w:r w:rsidRPr="004F4558">
        <w:rPr>
          <w:rFonts w:cs="Times New Roman"/>
          <w:sz w:val="28"/>
          <w:szCs w:val="28"/>
          <w:lang w:val="en-US"/>
        </w:rPr>
        <w:t>m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i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35" o:spid="_x0000_s1125" type="#_x0000_t88" style="position:absolute;left:0;text-align:left;margin-left:289.9pt;margin-top:10.95pt;width:10.7pt;height:57.75pt;z-index:251623424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" strokeweight=".26mm">
            <v:stroke joinstyle="miter"/>
          </v:shape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Text Box 236" o:spid="_x0000_s1073" type="#_x0000_t202" style="position:absolute;left:0;text-align:left;margin-left:134pt;margin-top:.45pt;width:110.05pt;height:79.4pt;z-index:25161523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" strokeweight=".5pt">
            <v:textbox inset="7.45pt,3.85pt,7.45pt,3.85pt">
              <w:txbxContent>
                <w:p w:rsidR="000B6695" w:rsidRDefault="000B6695">
                  <w:pPr>
                    <w:jc w:val="center"/>
                    <w:rPr>
                      <w:b/>
                      <w:sz w:val="44"/>
                      <w:lang w:val="en-US"/>
                    </w:rPr>
                  </w:pPr>
                  <w:r>
                    <w:rPr>
                      <w:b/>
                      <w:sz w:val="44"/>
                      <w:lang w:val="en-US"/>
                    </w:rPr>
                    <w:t xml:space="preserve">КС </w:t>
                  </w:r>
                </w:p>
                <w:p w:rsidR="000B6695" w:rsidRDefault="000B6695" w:rsidP="00684E40">
                  <w:pPr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</w:p>
                <w:p w:rsidR="000B6695" w:rsidRPr="00684E40" w:rsidRDefault="000B6695" w:rsidP="00684E40">
                  <w:pPr>
                    <w:jc w:val="center"/>
                    <w:rPr>
                      <w:b/>
                      <w:sz w:val="28"/>
                      <w:szCs w:val="28"/>
                      <w:vertAlign w:val="subscript"/>
                      <w:lang w:val="en-US"/>
                    </w:rPr>
                  </w:pPr>
                  <w:r w:rsidRPr="00684E40">
                    <w:rPr>
                      <w:b/>
                      <w:sz w:val="28"/>
                      <w:szCs w:val="28"/>
                      <w:lang w:val="en-US"/>
                    </w:rPr>
                    <w:t>(M</w:t>
                  </w:r>
                  <w:r w:rsidRPr="009A01CD">
                    <w:rPr>
                      <w:b/>
                      <w:color w:val="000000"/>
                      <w:kern w:val="24"/>
                      <w:sz w:val="28"/>
                      <w:szCs w:val="28"/>
                      <w:vertAlign w:val="subscript"/>
                      <w:lang w:val="en-US"/>
                    </w:rPr>
                    <w:t xml:space="preserve">f             </w:t>
                  </w:r>
                  <w:r w:rsidRPr="00684E40">
                    <w:rPr>
                      <w:b/>
                      <w:sz w:val="28"/>
                      <w:szCs w:val="28"/>
                      <w:lang w:val="en-US"/>
                    </w:rPr>
                    <w:t>K</w:t>
                  </w:r>
                  <w:r>
                    <w:rPr>
                      <w:b/>
                      <w:sz w:val="28"/>
                      <w:szCs w:val="28"/>
                      <w:vertAlign w:val="subscript"/>
                      <w:lang w:val="en-US"/>
                    </w:rPr>
                    <w:t>h</w:t>
                  </w:r>
                  <w:r w:rsidRPr="00684E40">
                    <w:rPr>
                      <w:b/>
                      <w:sz w:val="28"/>
                      <w:szCs w:val="28"/>
                      <w:lang w:val="en-US"/>
                    </w:rPr>
                    <w:t>)</w:t>
                  </w:r>
                </w:p>
                <w:p w:rsidR="000B6695" w:rsidRDefault="000B6695"/>
              </w:txbxContent>
            </v:textbox>
          </v:shape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AutoShape 237" o:spid="_x0000_s1124" type="#_x0000_t87" style="position:absolute;left:0;text-align:left;margin-left:73.9pt;margin-top:10.95pt;width:11.45pt;height:57.75pt;z-index:251616256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" strokeweight=".26mm">
            <v:stroke joinstyle="miter"/>
          </v:shape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Text Box 238" o:spid="_x0000_s1074" type="#_x0000_t202" style="position:absolute;left:0;text-align:left;margin-left:3.95pt;margin-top:10.85pt;width:63.6pt;height:52.9pt;z-index:25161728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" strokeweight=".5pt">
            <v:textbox inset="7.45pt,3.85pt,7.45pt,3.85pt">
              <w:txbxContent>
                <w:p w:rsidR="000B6695" w:rsidRDefault="000B66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Входное слово</w:t>
                  </w:r>
                </w:p>
              </w:txbxContent>
            </v:textbox>
          </v:shape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39" o:spid="_x0000_s1123" type="#_x0000_t34" style="position:absolute;left:0;text-align:left;margin-left:243.6pt;margin-top:18.05pt;width:40.65pt;height:.1pt;z-index:251618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">
            <v:stroke joinstyle="round"/>
          </v:shape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Text Box 240" o:spid="_x0000_s1075" type="#_x0000_t202" style="position:absolute;left:0;text-align:left;margin-left:253.95pt;margin-top:21.65pt;width:24.2pt;height:23.45pt;z-index:25162137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" stroked="f">
            <v:fill opacity="0"/>
            <v:textbox inset="0,0,0,0">
              <w:txbxContent>
                <w:p w:rsidR="000B6695" w:rsidRDefault="000B6695">
                  <w:pPr>
                    <w:rPr>
                      <w:sz w:val="10"/>
                    </w:rPr>
                  </w:pPr>
                  <w:r>
                    <w:rPr>
                      <w:noProof/>
                      <w:lang w:eastAsia="ru-RU" w:bidi="ar-SA"/>
                    </w:rPr>
                    <w:drawing>
                      <wp:inline distT="0" distB="0" distL="0" distR="0">
                        <wp:extent cx="152400" cy="190500"/>
                        <wp:effectExtent l="0" t="0" r="0" b="0"/>
                        <wp:docPr id="76" name="Рисунок 1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B6695" w:rsidRDefault="000B6695">
                  <w:pPr>
                    <w:rPr>
                      <w:sz w:val="10"/>
                    </w:rPr>
                  </w:pPr>
                  <w:r>
                    <w:rPr>
                      <w:sz w:val="10"/>
                    </w:rPr>
                    <w:t>.</w:t>
                  </w:r>
                </w:p>
              </w:txbxContent>
            </v:textbox>
          </v:shape>
        </w:pict>
      </w:r>
      <w:r w:rsidR="00F70E0C" w:rsidRPr="004F4558">
        <w:rPr>
          <w:rFonts w:cs="Times New Roman"/>
          <w:sz w:val="28"/>
          <w:szCs w:val="28"/>
        </w:rPr>
        <w:tab/>
      </w:r>
      <w:r w:rsidR="00F70E0C" w:rsidRPr="004F4558">
        <w:rPr>
          <w:rFonts w:cs="Times New Roman"/>
          <w:sz w:val="28"/>
          <w:szCs w:val="28"/>
        </w:rPr>
        <w:tab/>
      </w:r>
      <w:r w:rsidR="00F70E0C" w:rsidRPr="004F4558">
        <w:rPr>
          <w:rFonts w:cs="Times New Roman"/>
          <w:sz w:val="28"/>
          <w:szCs w:val="28"/>
        </w:rPr>
        <w:tab/>
      </w:r>
      <w:r w:rsidR="00F70E0C" w:rsidRPr="004F4558">
        <w:rPr>
          <w:rFonts w:cs="Times New Roman"/>
          <w:noProof/>
          <w:position w:val="-2"/>
          <w:sz w:val="28"/>
          <w:szCs w:val="28"/>
          <w:lang w:val="en-US" w:eastAsia="ru-RU" w:bidi="ar-SA"/>
        </w:rPr>
        <w:t>m</w:t>
      </w:r>
      <w:r w:rsidR="00F70E0C" w:rsidRPr="004F4558">
        <w:rPr>
          <w:rFonts w:cs="Times New Roman"/>
          <w:noProof/>
          <w:position w:val="-2"/>
          <w:sz w:val="28"/>
          <w:szCs w:val="28"/>
          <w:vertAlign w:val="subscript"/>
          <w:lang w:val="en-US" w:eastAsia="ru-RU" w:bidi="ar-SA"/>
        </w:rPr>
        <w:t>1</w:t>
      </w:r>
      <w:r w:rsidR="00F70E0C" w:rsidRPr="004F4558">
        <w:rPr>
          <w:rFonts w:cs="Times New Roman"/>
          <w:noProof/>
          <w:sz w:val="28"/>
          <w:szCs w:val="28"/>
          <w:lang w:val="en-US" w:eastAsia="ru-RU" w:bidi="ar-SA"/>
        </w:rPr>
        <w:t xml:space="preserve">           </w:t>
      </w:r>
      <w:r w:rsidR="00421599">
        <w:rPr>
          <w:rFonts w:cs="Times New Roman"/>
          <w:noProof/>
          <w:sz w:val="28"/>
          <w:szCs w:val="28"/>
          <w:lang w:val="en-US" w:eastAsia="ru-RU" w:bidi="ar-SA"/>
        </w:rPr>
        <w:t xml:space="preserve">                          </w:t>
      </w:r>
      <w:r w:rsidR="00F70E0C" w:rsidRPr="004F4558">
        <w:rPr>
          <w:rFonts w:cs="Times New Roman"/>
          <w:noProof/>
          <w:sz w:val="28"/>
          <w:szCs w:val="28"/>
          <w:lang w:val="en-US" w:eastAsia="ru-RU" w:bidi="ar-SA"/>
        </w:rPr>
        <w:t xml:space="preserve"> </w:t>
      </w:r>
      <w:r w:rsidR="00197910" w:rsidRPr="004F4558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152400" cy="190500"/>
            <wp:effectExtent l="0" t="0" r="0" b="0"/>
            <wp:docPr id="77" name="Рисунок 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2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41" o:spid="_x0000_s1122" type="#_x0000_t32" style="position:absolute;left:0;text-align:left;margin-left:181.3pt;margin-top:39.75pt;width:17.5pt;height:0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">
            <v:stroke endarrow="block"/>
          </v:shape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42" o:spid="_x0000_s1121" type="#_x0000_t32" style="position:absolute;left:0;text-align:left;margin-left:245.05pt;margin-top:47.7pt;width:44.95pt;height:.1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">
            <v:stroke endarrow="block"/>
          </v:shape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43" o:spid="_x0000_s1120" type="#_x0000_t32" style="position:absolute;left:0;text-align:left;margin-left:245.05pt;margin-top:2.65pt;width:39.2pt;height:0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txNgIAAGA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">
            <v:stroke endarrow="block"/>
          </v:shape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Text Box 244" o:spid="_x0000_s1076" type="#_x0000_t202" style="position:absolute;left:0;text-align:left;margin-left:103.75pt;margin-top:.45pt;width:24.2pt;height:23.45pt;z-index:25161420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" stroked="f">
            <v:fill opacity="0"/>
            <v:textbox style="mso-next-textbox:#Text Box 244" inset="0,0,0,0">
              <w:txbxContent>
                <w:p w:rsidR="000B6695" w:rsidRPr="00421599" w:rsidRDefault="000B6695">
                  <w:pPr>
                    <w:rPr>
                      <w:sz w:val="10"/>
                      <w:lang w:val="en-US"/>
                    </w:rPr>
                  </w:pPr>
                  <w:r>
                    <w:rPr>
                      <w:noProof/>
                      <w:lang w:eastAsia="ru-RU" w:bidi="ar-SA"/>
                    </w:rPr>
                    <w:drawing>
                      <wp:inline distT="0" distB="0" distL="0" distR="0">
                        <wp:extent cx="180975" cy="219075"/>
                        <wp:effectExtent l="19050" t="0" r="9525" b="0"/>
                        <wp:docPr id="79" name="Рисунок 1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B6695" w:rsidRDefault="000B6695">
                  <w:pPr>
                    <w:rPr>
                      <w:sz w:val="10"/>
                    </w:rPr>
                  </w:pPr>
                  <w:r>
                    <w:rPr>
                      <w:sz w:val="10"/>
                    </w:rPr>
                    <w:t>.</w:t>
                  </w:r>
                </w:p>
              </w:txbxContent>
            </v:textbox>
          </v:shape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45" o:spid="_x0000_s1119" type="#_x0000_t32" style="position:absolute;left:0;text-align:left;margin-left:94.8pt;margin-top:.45pt;width:39.2pt;height:0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">
            <v:stroke endarrow="block"/>
          </v:shape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Text Box 246" o:spid="_x0000_s1077" type="#_x0000_t202" style="position:absolute;left:0;text-align:left;margin-left:315.35pt;margin-top:.45pt;width:68.2pt;height:52.9pt;z-index:25162240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" strokeweight=".5pt">
            <v:textbox inset="7.45pt,3.85pt,7.45pt,3.85pt">
              <w:txbxContent>
                <w:p w:rsidR="000B6695" w:rsidRDefault="000B66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Выходное слово</w:t>
                  </w:r>
                </w:p>
              </w:txbxContent>
            </v:textbox>
          </v:shape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47" o:spid="_x0000_s1118" type="#_x0000_t34" style="position:absolute;left:0;text-align:left;margin-left:249.35pt;margin-top:47.7pt;width:40.65pt;height:.1pt;z-index:251619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">
            <v:stroke joinstyle="round"/>
          </v:shape>
        </w:pict>
      </w:r>
      <w:r w:rsidR="00197910" w:rsidRPr="004F4558">
        <w:rPr>
          <w:rFonts w:cs="Times New Roman"/>
          <w:noProof/>
          <w:position w:val="-35"/>
          <w:sz w:val="28"/>
          <w:szCs w:val="28"/>
          <w:lang w:eastAsia="ru-RU" w:bidi="ar-SA"/>
        </w:rPr>
        <w:drawing>
          <wp:inline distT="0" distB="0" distL="0" distR="0">
            <wp:extent cx="5943600" cy="619125"/>
            <wp:effectExtent l="0" t="0" r="0" b="9525"/>
            <wp:docPr id="80" name="Рисунок 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7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а выходное слово КС </w:t>
      </w:r>
      <w:r w:rsidRPr="004F4558">
        <w:rPr>
          <w:rFonts w:cs="Times New Roman"/>
          <w:color w:val="000000"/>
          <w:sz w:val="28"/>
          <w:szCs w:val="28"/>
        </w:rPr>
        <w:t>К</w:t>
      </w:r>
      <w:r w:rsidRPr="004F4558">
        <w:rPr>
          <w:rFonts w:cs="Times New Roman"/>
          <w:sz w:val="28"/>
          <w:szCs w:val="28"/>
        </w:rPr>
        <w:t xml:space="preserve"> (выходной алфавит) задается набором символов </w:t>
      </w:r>
      <w:r w:rsidRPr="004F4558">
        <w:rPr>
          <w:rFonts w:cs="Times New Roman"/>
          <w:sz w:val="28"/>
          <w:szCs w:val="28"/>
          <w:lang w:val="en-US"/>
        </w:rPr>
        <w:t>k</w:t>
      </w:r>
      <w:r w:rsidRPr="004F4558">
        <w:rPr>
          <w:rFonts w:cs="Times New Roman"/>
          <w:sz w:val="28"/>
          <w:szCs w:val="28"/>
          <w:vertAlign w:val="subscript"/>
        </w:rPr>
        <w:t>1</w:t>
      </w:r>
      <w:r w:rsidRPr="004F4558">
        <w:rPr>
          <w:rFonts w:cs="Times New Roman"/>
          <w:sz w:val="28"/>
          <w:szCs w:val="28"/>
        </w:rPr>
        <w:t>,</w:t>
      </w:r>
      <w:r w:rsidRPr="004F4558">
        <w:rPr>
          <w:rFonts w:cs="Times New Roman"/>
          <w:sz w:val="28"/>
          <w:szCs w:val="28"/>
          <w:vertAlign w:val="subscript"/>
        </w:rPr>
        <w:t xml:space="preserve"> </w:t>
      </w:r>
      <w:r w:rsidRPr="004F4558">
        <w:rPr>
          <w:rFonts w:cs="Times New Roman"/>
          <w:sz w:val="28"/>
          <w:szCs w:val="28"/>
          <w:lang w:val="en-US"/>
        </w:rPr>
        <w:t>k</w:t>
      </w:r>
      <w:r w:rsidRPr="004F4558">
        <w:rPr>
          <w:rFonts w:cs="Times New Roman"/>
          <w:sz w:val="28"/>
          <w:szCs w:val="28"/>
          <w:vertAlign w:val="subscript"/>
        </w:rPr>
        <w:t>2</w:t>
      </w:r>
      <w:r w:rsidRPr="004F4558">
        <w:rPr>
          <w:rFonts w:cs="Times New Roman"/>
          <w:sz w:val="28"/>
          <w:szCs w:val="28"/>
        </w:rPr>
        <w:t>,…,</w:t>
      </w:r>
      <w:r w:rsidRPr="004F4558">
        <w:rPr>
          <w:rFonts w:cs="Times New Roman"/>
          <w:sz w:val="28"/>
          <w:szCs w:val="28"/>
          <w:vertAlign w:val="subscript"/>
        </w:rPr>
        <w:t xml:space="preserve"> </w:t>
      </w:r>
      <w:r w:rsidRPr="004F4558">
        <w:rPr>
          <w:rFonts w:cs="Times New Roman"/>
          <w:sz w:val="28"/>
          <w:szCs w:val="28"/>
          <w:lang w:val="en-US"/>
        </w:rPr>
        <w:t>k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j</w:t>
      </w:r>
      <w:r w:rsidRPr="004F4558">
        <w:rPr>
          <w:rFonts w:cs="Times New Roman"/>
          <w:sz w:val="28"/>
          <w:szCs w:val="28"/>
        </w:rPr>
        <w:t>.</w:t>
      </w:r>
    </w:p>
    <w:p w:rsidR="001A64AD" w:rsidRPr="004F4558" w:rsidRDefault="001A64AD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421599">
      <w:pPr>
        <w:spacing w:line="276" w:lineRule="auto"/>
        <w:ind w:firstLine="432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КС характеризуется:</w:t>
      </w:r>
    </w:p>
    <w:p w:rsidR="00F70E0C" w:rsidRPr="004F4558" w:rsidRDefault="00F70E0C" w:rsidP="008F7CC2">
      <w:pPr>
        <w:pStyle w:val="a7"/>
        <w:numPr>
          <w:ilvl w:val="0"/>
          <w:numId w:val="2"/>
        </w:numP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 w:rsidRPr="004F4558">
        <w:rPr>
          <w:rFonts w:cs="Times New Roman"/>
          <w:color w:val="000000"/>
          <w:sz w:val="28"/>
          <w:szCs w:val="28"/>
        </w:rPr>
        <w:t>числом входных сигналов;</w:t>
      </w:r>
    </w:p>
    <w:p w:rsidR="00F70E0C" w:rsidRPr="004F4558" w:rsidRDefault="00F70E0C" w:rsidP="008F7CC2">
      <w:pPr>
        <w:pStyle w:val="a7"/>
        <w:numPr>
          <w:ilvl w:val="0"/>
          <w:numId w:val="2"/>
        </w:numP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 w:rsidRPr="004F4558">
        <w:rPr>
          <w:rFonts w:cs="Times New Roman"/>
          <w:color w:val="000000"/>
          <w:sz w:val="28"/>
          <w:szCs w:val="28"/>
        </w:rPr>
        <w:t>числом выходных сигналов;</w:t>
      </w:r>
    </w:p>
    <w:p w:rsidR="00F70E0C" w:rsidRPr="004F4558" w:rsidRDefault="00F70E0C" w:rsidP="008F7CC2">
      <w:pPr>
        <w:pStyle w:val="a7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логической формулой или таблицей истинности.</w:t>
      </w:r>
    </w:p>
    <w:p w:rsidR="00F70E0C" w:rsidRPr="004F4558" w:rsidRDefault="00F70E0C" w:rsidP="00421599">
      <w:pPr>
        <w:spacing w:line="276" w:lineRule="auto"/>
        <w:ind w:firstLine="432"/>
        <w:jc w:val="both"/>
        <w:rPr>
          <w:rFonts w:cs="Times New Roman"/>
          <w:kern w:val="26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При изменении набора входных сигналов М меняется набор выходных сигналов К. Т.о. выходные сигналы КС полностью определяются входными сигналами и не зависят от </w:t>
      </w:r>
      <w:r w:rsidRPr="004F4558">
        <w:rPr>
          <w:rFonts w:cs="Times New Roman"/>
          <w:color w:val="000000"/>
          <w:sz w:val="28"/>
          <w:szCs w:val="28"/>
        </w:rPr>
        <w:t>внутреннего состояния</w:t>
      </w:r>
      <w:r w:rsidRPr="004F4558">
        <w:rPr>
          <w:rFonts w:cs="Times New Roman"/>
          <w:color w:val="FF0000"/>
          <w:sz w:val="28"/>
          <w:szCs w:val="28"/>
        </w:rPr>
        <w:t xml:space="preserve"> </w:t>
      </w:r>
      <w:r w:rsidRPr="004F4558">
        <w:rPr>
          <w:rFonts w:cs="Times New Roman"/>
          <w:sz w:val="28"/>
          <w:szCs w:val="28"/>
        </w:rPr>
        <w:t xml:space="preserve">КС. Поэтому КС называется также </w:t>
      </w:r>
      <w:r w:rsidRPr="004F4558">
        <w:rPr>
          <w:rFonts w:cs="Times New Roman"/>
          <w:b/>
          <w:kern w:val="26"/>
          <w:sz w:val="28"/>
          <w:szCs w:val="28"/>
        </w:rPr>
        <w:t>автоматами без памяти</w:t>
      </w:r>
      <w:r w:rsidRPr="004F4558">
        <w:rPr>
          <w:rFonts w:cs="Times New Roman"/>
          <w:sz w:val="28"/>
          <w:szCs w:val="28"/>
        </w:rPr>
        <w:t xml:space="preserve">, или </w:t>
      </w:r>
      <w:r w:rsidRPr="004F4558">
        <w:rPr>
          <w:rFonts w:cs="Times New Roman"/>
          <w:b/>
          <w:kern w:val="26"/>
          <w:sz w:val="28"/>
          <w:szCs w:val="28"/>
        </w:rPr>
        <w:t>примитивными автоматами</w:t>
      </w:r>
      <w:r w:rsidRPr="004F4558">
        <w:rPr>
          <w:rFonts w:cs="Times New Roman"/>
          <w:kern w:val="26"/>
          <w:sz w:val="28"/>
          <w:szCs w:val="28"/>
        </w:rPr>
        <w:t>.</w:t>
      </w:r>
    </w:p>
    <w:p w:rsidR="001A64AD" w:rsidRPr="004F4558" w:rsidRDefault="001A64AD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421599">
      <w:pPr>
        <w:spacing w:line="276" w:lineRule="auto"/>
        <w:ind w:firstLine="432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lastRenderedPageBreak/>
        <w:t xml:space="preserve">Конечно, КС в таком представлении является идеализацией технического устройства. В реальных схемах из-за различной продолжительности переходных процессов в электрических цепях и элементах схем время появления выходных сигналов не совпадает со временем поступления входных сигналов, т.е. выходные сигналы появляются с некоторым запаздыванием по отношению ко времени </w:t>
      </w:r>
      <w:r w:rsidRPr="004F4558">
        <w:rPr>
          <w:rFonts w:cs="Times New Roman"/>
          <w:color w:val="000000"/>
          <w:sz w:val="28"/>
          <w:szCs w:val="28"/>
        </w:rPr>
        <w:t>поступления</w:t>
      </w:r>
      <w:r w:rsidRPr="004F4558">
        <w:rPr>
          <w:rFonts w:cs="Times New Roman"/>
          <w:sz w:val="28"/>
          <w:szCs w:val="28"/>
        </w:rPr>
        <w:t xml:space="preserve"> входного слова. С целью управления работой устройств – разрешение подачи на вход КС нового набора входных сигналов лишь после окончания переходных процессов в КС – используется </w:t>
      </w:r>
      <w:r w:rsidRPr="004F4558">
        <w:rPr>
          <w:rFonts w:cs="Times New Roman"/>
          <w:b/>
          <w:kern w:val="26"/>
          <w:sz w:val="28"/>
          <w:szCs w:val="28"/>
        </w:rPr>
        <w:t xml:space="preserve">тактированный способ </w:t>
      </w:r>
      <w:r w:rsidRPr="004F4558">
        <w:rPr>
          <w:rFonts w:cs="Times New Roman"/>
          <w:sz w:val="28"/>
          <w:szCs w:val="28"/>
        </w:rPr>
        <w:t>работы устройств, когда новый такт преобразования информации начинается только после окончания предыдущего.</w:t>
      </w:r>
    </w:p>
    <w:p w:rsidR="001A64AD" w:rsidRPr="004F4558" w:rsidRDefault="001A64AD" w:rsidP="008F7CC2">
      <w:pPr>
        <w:spacing w:line="276" w:lineRule="auto"/>
        <w:jc w:val="both"/>
        <w:rPr>
          <w:rFonts w:cs="Times New Roman"/>
          <w:b/>
          <w:sz w:val="28"/>
          <w:szCs w:val="28"/>
        </w:rPr>
      </w:pPr>
    </w:p>
    <w:p w:rsidR="00F70E0C" w:rsidRPr="004F4558" w:rsidRDefault="00F70E0C" w:rsidP="00421599">
      <w:pPr>
        <w:spacing w:line="276" w:lineRule="auto"/>
        <w:ind w:firstLine="432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kern w:val="26"/>
          <w:sz w:val="28"/>
          <w:szCs w:val="28"/>
        </w:rPr>
        <w:t>Конечный автомат</w:t>
      </w:r>
      <w:r w:rsidRPr="004F4558">
        <w:rPr>
          <w:rFonts w:cs="Times New Roman"/>
          <w:sz w:val="28"/>
          <w:szCs w:val="28"/>
        </w:rPr>
        <w:t xml:space="preserve"> – устройство, выходное слово в котором в дискретный момент времени </w:t>
      </w:r>
      <w:r w:rsidR="00197910" w:rsidRPr="004F4558">
        <w:rPr>
          <w:rFonts w:cs="Times New Roman"/>
          <w:noProof/>
          <w:position w:val="-2"/>
          <w:sz w:val="28"/>
          <w:szCs w:val="28"/>
          <w:lang w:eastAsia="ru-RU" w:bidi="ar-SA"/>
        </w:rPr>
        <w:drawing>
          <wp:inline distT="0" distB="0" distL="0" distR="0">
            <wp:extent cx="95250" cy="190500"/>
            <wp:effectExtent l="0" t="0" r="0" b="0"/>
            <wp:docPr id="81" name="Рисунок 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3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558">
        <w:rPr>
          <w:rFonts w:cs="Times New Roman"/>
          <w:sz w:val="28"/>
          <w:szCs w:val="28"/>
        </w:rPr>
        <w:t xml:space="preserve"> определяется не только по входному слову в тот же момент времени </w:t>
      </w:r>
      <w:r w:rsidR="00197910" w:rsidRPr="004F4558">
        <w:rPr>
          <w:rFonts w:cs="Times New Roman"/>
          <w:noProof/>
          <w:position w:val="-2"/>
          <w:sz w:val="28"/>
          <w:szCs w:val="28"/>
          <w:lang w:eastAsia="ru-RU" w:bidi="ar-SA"/>
        </w:rPr>
        <w:drawing>
          <wp:inline distT="0" distB="0" distL="0" distR="0">
            <wp:extent cx="95250" cy="190500"/>
            <wp:effectExtent l="0" t="0" r="0" b="0"/>
            <wp:docPr id="82" name="Рисунок 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4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558">
        <w:rPr>
          <w:rFonts w:cs="Times New Roman"/>
          <w:sz w:val="28"/>
          <w:szCs w:val="28"/>
        </w:rPr>
        <w:t>, а и по его внутреннему состоянию, обусловленному его предшествующими этапами работы.</w:t>
      </w:r>
    </w:p>
    <w:p w:rsidR="00F70E0C" w:rsidRPr="004F4558" w:rsidRDefault="00F70E0C" w:rsidP="00421599">
      <w:pPr>
        <w:spacing w:line="276" w:lineRule="auto"/>
        <w:ind w:firstLine="432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Автомат с памятью задается тремя наборами переменных: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M (</w:t>
      </w:r>
      <w:r w:rsidR="00197910" w:rsidRPr="004F4558">
        <w:rPr>
          <w:rFonts w:cs="Times New Roman"/>
          <w:noProof/>
          <w:position w:val="-2"/>
          <w:sz w:val="28"/>
          <w:szCs w:val="28"/>
          <w:lang w:eastAsia="ru-RU" w:bidi="ar-SA"/>
        </w:rPr>
        <w:drawing>
          <wp:inline distT="0" distB="0" distL="0" distR="0">
            <wp:extent cx="781050" cy="190500"/>
            <wp:effectExtent l="0" t="0" r="0" b="0"/>
            <wp:docPr id="83" name="Рисунок 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558">
        <w:rPr>
          <w:rFonts w:cs="Times New Roman"/>
          <w:sz w:val="28"/>
          <w:szCs w:val="28"/>
        </w:rPr>
        <w:t xml:space="preserve"> - входной набор (входной алфавит);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  <w:lang w:val="en-US"/>
        </w:rPr>
        <w:t>K</w:t>
      </w:r>
      <w:r w:rsidRPr="004F4558">
        <w:rPr>
          <w:rFonts w:cs="Times New Roman"/>
          <w:sz w:val="28"/>
          <w:szCs w:val="28"/>
        </w:rPr>
        <w:t xml:space="preserve">  (</w:t>
      </w:r>
      <w:r w:rsidR="00197910" w:rsidRPr="004F4558">
        <w:rPr>
          <w:rFonts w:cs="Times New Roman"/>
          <w:noProof/>
          <w:position w:val="-3"/>
          <w:sz w:val="28"/>
          <w:szCs w:val="28"/>
          <w:lang w:eastAsia="ru-RU" w:bidi="ar-SA"/>
        </w:rPr>
        <w:drawing>
          <wp:inline distT="0" distB="0" distL="0" distR="0">
            <wp:extent cx="666750" cy="209550"/>
            <wp:effectExtent l="0" t="0" r="0" b="0"/>
            <wp:docPr id="84" name="Рисунок 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6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9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558">
        <w:rPr>
          <w:rFonts w:cs="Times New Roman"/>
          <w:sz w:val="28"/>
          <w:szCs w:val="28"/>
        </w:rPr>
        <w:t xml:space="preserve">    - выходной набор (выходной алфавит);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  <w:lang w:val="en-US"/>
        </w:rPr>
        <w:t>Q</w:t>
      </w:r>
      <w:r w:rsidRPr="004F4558">
        <w:rPr>
          <w:rFonts w:cs="Times New Roman"/>
          <w:sz w:val="28"/>
          <w:szCs w:val="28"/>
        </w:rPr>
        <w:t xml:space="preserve">  (</w:t>
      </w:r>
      <w:r w:rsidR="00197910" w:rsidRPr="004F4558">
        <w:rPr>
          <w:rFonts w:cs="Times New Roman"/>
          <w:noProof/>
          <w:position w:val="-2"/>
          <w:sz w:val="28"/>
          <w:szCs w:val="28"/>
          <w:lang w:eastAsia="ru-RU" w:bidi="ar-SA"/>
        </w:rPr>
        <w:drawing>
          <wp:inline distT="0" distB="0" distL="0" distR="0">
            <wp:extent cx="676275" cy="190500"/>
            <wp:effectExtent l="0" t="0" r="9525" b="0"/>
            <wp:docPr id="85" name="Рисунок 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7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558">
        <w:rPr>
          <w:rFonts w:cs="Times New Roman"/>
          <w:sz w:val="28"/>
          <w:szCs w:val="28"/>
        </w:rPr>
        <w:t xml:space="preserve">    - набор внутренних состояний автомата (внутренний алфавит).</w:t>
      </w:r>
    </w:p>
    <w:p w:rsidR="001A64AD" w:rsidRPr="004F4558" w:rsidRDefault="001A64AD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Text Box 248" o:spid="_x0000_s1078" type="#_x0000_t202" style="position:absolute;left:0;text-align:left;margin-left:276.4pt;margin-top:19.1pt;width:99.75pt;height:22.75pt;z-index:25161216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" stroked="f">
            <v:textbox inset="0,0,0,0">
              <w:txbxContent>
                <w:p w:rsidR="000B6695" w:rsidRDefault="000B6695">
                  <w:r>
                    <w:rPr>
                      <w:lang w:val="en-US"/>
                    </w:rPr>
                    <w:t xml:space="preserve"> K</w:t>
                  </w:r>
                  <w:r>
                    <w:t xml:space="preserve"> (</w:t>
                  </w:r>
                  <w:r>
                    <w:rPr>
                      <w:noProof/>
                      <w:position w:val="-4"/>
                      <w:lang w:eastAsia="ru-RU" w:bidi="ar-SA"/>
                    </w:rPr>
                    <w:drawing>
                      <wp:inline distT="0" distB="0" distL="0" distR="0">
                        <wp:extent cx="666750" cy="209550"/>
                        <wp:effectExtent l="0" t="0" r="0" b="0"/>
                        <wp:docPr id="87" name="Рисунок 1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209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70E0C" w:rsidRPr="004F4558">
        <w:rPr>
          <w:rFonts w:cs="Times New Roman"/>
          <w:sz w:val="28"/>
          <w:szCs w:val="28"/>
        </w:rPr>
        <w:t>Функционирование конечного автомата</w: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Text Box 249" o:spid="_x0000_s1079" type="#_x0000_t202" style="position:absolute;left:0;text-align:left;margin-left:41.3pt;margin-top:4.15pt;width:78.25pt;height:17.6pt;z-index:25161318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" stroked="f">
            <v:textbox inset="0,0,0,0">
              <w:txbxContent>
                <w:p w:rsidR="000B6695" w:rsidRPr="00BC7D37" w:rsidRDefault="000B6695">
                  <w:pPr>
                    <w:rPr>
                      <w:sz w:val="22"/>
                      <w:szCs w:val="22"/>
                      <w:lang w:val="en-US"/>
                    </w:rPr>
                  </w:pPr>
                  <w:r w:rsidRPr="00BC7D37">
                    <w:rPr>
                      <w:sz w:val="22"/>
                      <w:szCs w:val="22"/>
                    </w:rPr>
                    <w:t>M (</w:t>
                  </w:r>
                  <w:r w:rsidRPr="00BC7D37">
                    <w:rPr>
                      <w:sz w:val="22"/>
                      <w:szCs w:val="22"/>
                      <w:lang w:val="en-US"/>
                    </w:rPr>
                    <w:t>m</w:t>
                  </w:r>
                  <w:r w:rsidRPr="00BC7D37">
                    <w:rPr>
                      <w:sz w:val="22"/>
                      <w:szCs w:val="22"/>
                      <w:vertAlign w:val="subscript"/>
                      <w:lang w:val="en-US"/>
                    </w:rPr>
                    <w:t>1</w:t>
                  </w:r>
                  <w:r w:rsidRPr="00BC7D37">
                    <w:rPr>
                      <w:sz w:val="22"/>
                      <w:szCs w:val="22"/>
                      <w:lang w:val="en-US"/>
                    </w:rPr>
                    <w:t>, m</w:t>
                  </w:r>
                  <w:r w:rsidRPr="00BC7D37">
                    <w:rPr>
                      <w:sz w:val="22"/>
                      <w:szCs w:val="22"/>
                      <w:vertAlign w:val="subscript"/>
                      <w:lang w:val="en-US"/>
                    </w:rPr>
                    <w:t>2</w:t>
                  </w:r>
                  <w:r w:rsidRPr="00BC7D37">
                    <w:rPr>
                      <w:sz w:val="22"/>
                      <w:szCs w:val="22"/>
                      <w:lang w:val="en-US"/>
                    </w:rPr>
                    <w:t>, .. m</w:t>
                  </w:r>
                  <w:r w:rsidRPr="00BC7D37">
                    <w:rPr>
                      <w:sz w:val="22"/>
                      <w:szCs w:val="22"/>
                      <w:vertAlign w:val="subscript"/>
                      <w:lang w:val="en-US"/>
                    </w:rPr>
                    <w:t>3</w:t>
                  </w:r>
                  <w:r w:rsidRPr="00BC7D37">
                    <w:rPr>
                      <w:sz w:val="22"/>
                      <w:szCs w:val="22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Text Box 250" o:spid="_x0000_s1080" type="#_x0000_t202" style="position:absolute;left:0;text-align:left;margin-left:123.3pt;margin-top:-.45pt;width:153.55pt;height:35.85pt;z-index:25162444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" strokeweight=".5pt">
            <v:textbox inset="7.45pt,3.85pt,7.45pt,3.85pt">
              <w:txbxContent>
                <w:p w:rsidR="000B6695" w:rsidRDefault="000B6695">
                  <w:pPr>
                    <w:jc w:val="center"/>
                  </w:pPr>
                  <w:r>
                    <w:rPr>
                      <w:lang w:val="en-US"/>
                    </w:rPr>
                    <w:t>Q</w:t>
                  </w:r>
                  <w:r>
                    <w:t>(</w:t>
                  </w:r>
                  <w:r>
                    <w:rPr>
                      <w:noProof/>
                      <w:position w:val="-3"/>
                      <w:lang w:eastAsia="ru-RU" w:bidi="ar-SA"/>
                    </w:rPr>
                    <w:drawing>
                      <wp:inline distT="0" distB="0" distL="0" distR="0">
                        <wp:extent cx="676275" cy="190500"/>
                        <wp:effectExtent l="0" t="0" r="9525" b="0"/>
                        <wp:docPr id="89" name="Рисунок 1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6275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51" o:spid="_x0000_s1117" type="#_x0000_t32" style="position:absolute;left:0;text-align:left;margin-left:276.85pt;margin-top:6.8pt;width:72.2pt;height:0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">
            <v:stroke endarrow="block"/>
          </v:shape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52" o:spid="_x0000_s1116" type="#_x0000_t32" style="position:absolute;left:0;text-align:left;margin-left:26.55pt;margin-top:1.5pt;width:96.75pt;height:.1pt;flip:y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">
            <v:stroke endarrow="block"/>
          </v:shape>
        </w:pic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однозначно определено, если установлены связи во врем</w:t>
      </w:r>
      <w:r w:rsidR="001A64AD" w:rsidRPr="004F4558">
        <w:rPr>
          <w:rFonts w:cs="Times New Roman"/>
          <w:sz w:val="28"/>
          <w:szCs w:val="28"/>
        </w:rPr>
        <w:t>ени между тремя его алфавитами. О</w:t>
      </w:r>
      <w:r w:rsidRPr="004F4558">
        <w:rPr>
          <w:rFonts w:cs="Times New Roman"/>
          <w:sz w:val="28"/>
          <w:szCs w:val="28"/>
        </w:rPr>
        <w:t xml:space="preserve">бычно значение алфавитов сохраняются неизменными на протяжении временных интервалов, называемых </w:t>
      </w:r>
      <w:r w:rsidRPr="004F4558">
        <w:rPr>
          <w:rFonts w:cs="Times New Roman"/>
          <w:b/>
          <w:kern w:val="26"/>
          <w:sz w:val="28"/>
          <w:szCs w:val="28"/>
        </w:rPr>
        <w:t>тактами</w:t>
      </w:r>
      <w:r w:rsidRPr="004F4558">
        <w:rPr>
          <w:rFonts w:cs="Times New Roman"/>
          <w:sz w:val="28"/>
          <w:szCs w:val="28"/>
        </w:rPr>
        <w:t>.</w:t>
      </w:r>
    </w:p>
    <w:p w:rsidR="001A64AD" w:rsidRPr="004F4558" w:rsidRDefault="001A64AD" w:rsidP="008F7CC2">
      <w:pPr>
        <w:spacing w:line="276" w:lineRule="auto"/>
        <w:contextualSpacing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421599">
      <w:pPr>
        <w:spacing w:line="276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Закон функционирования конечного автомата возможно задать 3 способами:</w:t>
      </w:r>
    </w:p>
    <w:p w:rsidR="00F70E0C" w:rsidRPr="004F4558" w:rsidRDefault="00F70E0C" w:rsidP="008F7CC2">
      <w:pPr>
        <w:pStyle w:val="a0"/>
        <w:autoSpaceDE w:val="0"/>
        <w:spacing w:after="60" w:line="276" w:lineRule="auto"/>
        <w:contextualSpacing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-табличным;</w:t>
      </w:r>
    </w:p>
    <w:p w:rsidR="00F70E0C" w:rsidRPr="004F4558" w:rsidRDefault="00F70E0C" w:rsidP="008F7CC2">
      <w:pPr>
        <w:pStyle w:val="a0"/>
        <w:autoSpaceDE w:val="0"/>
        <w:spacing w:before="440" w:after="60" w:line="276" w:lineRule="auto"/>
        <w:contextualSpacing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-аналитическим;</w:t>
      </w:r>
    </w:p>
    <w:p w:rsidR="00F70E0C" w:rsidRPr="00F54445" w:rsidRDefault="00421599" w:rsidP="008F7CC2">
      <w:pPr>
        <w:pStyle w:val="a0"/>
        <w:autoSpaceDE w:val="0"/>
        <w:spacing w:before="440" w:after="60" w:line="276" w:lineRule="auto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-графическим</w:t>
      </w:r>
      <w:r w:rsidRPr="00F54445">
        <w:rPr>
          <w:rFonts w:cs="Times New Roman"/>
          <w:sz w:val="28"/>
          <w:szCs w:val="28"/>
        </w:rPr>
        <w:t>/</w:t>
      </w:r>
    </w:p>
    <w:p w:rsidR="001A64AD" w:rsidRPr="004F4558" w:rsidRDefault="001A64AD" w:rsidP="008F7CC2">
      <w:pPr>
        <w:pStyle w:val="a0"/>
        <w:autoSpaceDE w:val="0"/>
        <w:spacing w:before="440" w:after="60" w:line="276" w:lineRule="auto"/>
        <w:contextualSpacing/>
        <w:jc w:val="both"/>
        <w:rPr>
          <w:rFonts w:cs="Times New Roman"/>
          <w:kern w:val="26"/>
          <w:sz w:val="28"/>
          <w:szCs w:val="28"/>
        </w:rPr>
      </w:pPr>
    </w:p>
    <w:p w:rsidR="001A64AD" w:rsidRPr="004F4558" w:rsidRDefault="001A64AD" w:rsidP="008F7CC2">
      <w:pPr>
        <w:pStyle w:val="a0"/>
        <w:autoSpaceDE w:val="0"/>
        <w:spacing w:before="440" w:after="60" w:line="276" w:lineRule="auto"/>
        <w:contextualSpacing/>
        <w:jc w:val="both"/>
        <w:rPr>
          <w:rFonts w:cs="Times New Roman"/>
          <w:kern w:val="26"/>
          <w:sz w:val="28"/>
          <w:szCs w:val="28"/>
        </w:rPr>
      </w:pPr>
    </w:p>
    <w:p w:rsidR="00F70E0C" w:rsidRPr="004F4558" w:rsidRDefault="00F70E0C" w:rsidP="008F7CC2">
      <w:pPr>
        <w:pStyle w:val="a0"/>
        <w:autoSpaceDE w:val="0"/>
        <w:spacing w:before="440" w:after="60" w:line="276" w:lineRule="auto"/>
        <w:contextualSpacing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kern w:val="26"/>
          <w:sz w:val="28"/>
          <w:szCs w:val="28"/>
        </w:rPr>
        <w:t>Табличный способ.</w:t>
      </w:r>
      <w:r w:rsidRPr="004F4558">
        <w:rPr>
          <w:rFonts w:cs="Times New Roman"/>
          <w:sz w:val="28"/>
          <w:szCs w:val="28"/>
        </w:rPr>
        <w:t xml:space="preserve"> Таблица содержит графы:</w:t>
      </w:r>
    </w:p>
    <w:p w:rsidR="00F70E0C" w:rsidRPr="004F4558" w:rsidRDefault="00F70E0C" w:rsidP="008F7CC2">
      <w:pPr>
        <w:pStyle w:val="a0"/>
        <w:autoSpaceDE w:val="0"/>
        <w:spacing w:before="440" w:after="60" w:line="276" w:lineRule="auto"/>
        <w:contextualSpacing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-</w:t>
      </w:r>
      <w:r w:rsidR="001A64AD" w:rsidRPr="004F4558">
        <w:rPr>
          <w:rFonts w:cs="Times New Roman"/>
          <w:sz w:val="28"/>
          <w:szCs w:val="28"/>
        </w:rPr>
        <w:t xml:space="preserve"> </w:t>
      </w:r>
      <w:r w:rsidRPr="004F4558">
        <w:rPr>
          <w:rFonts w:cs="Times New Roman"/>
          <w:sz w:val="28"/>
          <w:szCs w:val="28"/>
        </w:rPr>
        <w:t xml:space="preserve">набор входных переменных </w:t>
      </w:r>
      <w:r w:rsidRPr="004F4558">
        <w:rPr>
          <w:rFonts w:cs="Times New Roman"/>
          <w:sz w:val="28"/>
          <w:szCs w:val="28"/>
          <w:lang w:val="en-US"/>
        </w:rPr>
        <w:t>M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Pr="004F4558">
        <w:rPr>
          <w:rFonts w:cs="Times New Roman"/>
          <w:sz w:val="28"/>
          <w:szCs w:val="28"/>
          <w:vertAlign w:val="subscript"/>
        </w:rPr>
        <w:t xml:space="preserve">  </w:t>
      </w:r>
      <w:r w:rsidRPr="004F4558">
        <w:rPr>
          <w:rFonts w:cs="Times New Roman"/>
          <w:sz w:val="28"/>
          <w:szCs w:val="28"/>
        </w:rPr>
        <w:t xml:space="preserve">в момент дискретного времени </w:t>
      </w:r>
      <w:r w:rsidRPr="004F4558">
        <w:rPr>
          <w:rFonts w:cs="Times New Roman"/>
          <w:sz w:val="28"/>
          <w:szCs w:val="28"/>
          <w:lang w:val="en-US"/>
        </w:rPr>
        <w:t>t</w:t>
      </w:r>
      <w:r w:rsidRPr="004F4558">
        <w:rPr>
          <w:rFonts w:cs="Times New Roman"/>
          <w:sz w:val="28"/>
          <w:szCs w:val="28"/>
        </w:rPr>
        <w:t>;</w:t>
      </w:r>
    </w:p>
    <w:p w:rsidR="00F70E0C" w:rsidRPr="004F4558" w:rsidRDefault="00F70E0C" w:rsidP="008F7CC2">
      <w:pPr>
        <w:pStyle w:val="a0"/>
        <w:autoSpaceDE w:val="0"/>
        <w:spacing w:before="440" w:after="60" w:line="276" w:lineRule="auto"/>
        <w:contextualSpacing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-</w:t>
      </w:r>
      <w:r w:rsidR="001A64AD" w:rsidRPr="004F4558">
        <w:rPr>
          <w:rFonts w:cs="Times New Roman"/>
          <w:sz w:val="28"/>
          <w:szCs w:val="28"/>
        </w:rPr>
        <w:t xml:space="preserve"> </w:t>
      </w:r>
      <w:r w:rsidRPr="004F4558">
        <w:rPr>
          <w:rFonts w:cs="Times New Roman"/>
          <w:sz w:val="28"/>
          <w:szCs w:val="28"/>
        </w:rPr>
        <w:t xml:space="preserve">внутренние состояния автомата </w:t>
      </w:r>
      <w:r w:rsidRPr="004F4558">
        <w:rPr>
          <w:rFonts w:cs="Times New Roman"/>
          <w:sz w:val="28"/>
          <w:szCs w:val="28"/>
          <w:lang w:val="en-US"/>
        </w:rPr>
        <w:t>Q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Pr="004F4558">
        <w:rPr>
          <w:rFonts w:cs="Times New Roman"/>
          <w:sz w:val="28"/>
          <w:szCs w:val="28"/>
          <w:vertAlign w:val="subscript"/>
        </w:rPr>
        <w:t xml:space="preserve">  </w:t>
      </w:r>
      <w:r w:rsidRPr="004F4558">
        <w:rPr>
          <w:rFonts w:cs="Times New Roman"/>
          <w:sz w:val="28"/>
          <w:szCs w:val="28"/>
        </w:rPr>
        <w:t xml:space="preserve">в дискретный момент времени </w:t>
      </w:r>
      <w:r w:rsidRPr="004F4558">
        <w:rPr>
          <w:rFonts w:cs="Times New Roman"/>
          <w:sz w:val="28"/>
          <w:szCs w:val="28"/>
          <w:lang w:val="en-US"/>
        </w:rPr>
        <w:t>t</w:t>
      </w:r>
      <w:r w:rsidRPr="004F4558">
        <w:rPr>
          <w:rFonts w:cs="Times New Roman"/>
          <w:sz w:val="28"/>
          <w:szCs w:val="28"/>
        </w:rPr>
        <w:t xml:space="preserve"> (до воздействия набора входных переменных);</w:t>
      </w:r>
    </w:p>
    <w:p w:rsidR="00F70E0C" w:rsidRPr="004F4558" w:rsidRDefault="00F70E0C" w:rsidP="008F7CC2">
      <w:pPr>
        <w:pStyle w:val="a0"/>
        <w:autoSpaceDE w:val="0"/>
        <w:spacing w:before="440" w:after="60" w:line="276" w:lineRule="auto"/>
        <w:contextualSpacing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lastRenderedPageBreak/>
        <w:t>-</w:t>
      </w:r>
      <w:r w:rsidR="001A64AD" w:rsidRPr="004F4558">
        <w:rPr>
          <w:rFonts w:cs="Times New Roman"/>
          <w:sz w:val="28"/>
          <w:szCs w:val="28"/>
        </w:rPr>
        <w:t xml:space="preserve"> </w:t>
      </w:r>
      <w:r w:rsidRPr="004F4558">
        <w:rPr>
          <w:rFonts w:cs="Times New Roman"/>
          <w:sz w:val="28"/>
          <w:szCs w:val="28"/>
        </w:rPr>
        <w:t xml:space="preserve">внутренние состояния автомата </w:t>
      </w:r>
      <w:r w:rsidRPr="004F4558">
        <w:rPr>
          <w:rFonts w:cs="Times New Roman"/>
          <w:sz w:val="28"/>
          <w:szCs w:val="28"/>
          <w:lang w:val="en-US"/>
        </w:rPr>
        <w:t>Q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Pr="004F4558">
        <w:rPr>
          <w:rFonts w:cs="Times New Roman"/>
          <w:sz w:val="28"/>
          <w:szCs w:val="28"/>
          <w:vertAlign w:val="subscript"/>
        </w:rPr>
        <w:t xml:space="preserve">+1  </w:t>
      </w:r>
      <w:r w:rsidRPr="004F4558">
        <w:rPr>
          <w:rFonts w:cs="Times New Roman"/>
          <w:sz w:val="28"/>
          <w:szCs w:val="28"/>
        </w:rPr>
        <w:t xml:space="preserve">в дискретный момент времени </w:t>
      </w:r>
      <w:r w:rsidRPr="004F4558">
        <w:rPr>
          <w:rFonts w:cs="Times New Roman"/>
          <w:sz w:val="28"/>
          <w:szCs w:val="28"/>
          <w:lang w:val="en-US"/>
        </w:rPr>
        <w:t>t</w:t>
      </w:r>
      <w:r w:rsidRPr="004F4558">
        <w:rPr>
          <w:rFonts w:cs="Times New Roman"/>
          <w:sz w:val="28"/>
          <w:szCs w:val="28"/>
        </w:rPr>
        <w:t xml:space="preserve"> +1 (после воздействия  входных переменных  </w:t>
      </w:r>
      <w:r w:rsidRPr="004F4558">
        <w:rPr>
          <w:rFonts w:cs="Times New Roman"/>
          <w:sz w:val="28"/>
          <w:szCs w:val="28"/>
          <w:lang w:val="en-US"/>
        </w:rPr>
        <w:t>M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Pr="004F4558">
        <w:rPr>
          <w:rFonts w:cs="Times New Roman"/>
          <w:sz w:val="28"/>
          <w:szCs w:val="28"/>
          <w:vertAlign w:val="subscript"/>
        </w:rPr>
        <w:t xml:space="preserve"> </w:t>
      </w:r>
      <w:r w:rsidRPr="004F4558">
        <w:rPr>
          <w:rFonts w:cs="Times New Roman"/>
          <w:sz w:val="28"/>
          <w:szCs w:val="28"/>
        </w:rPr>
        <w:t>);</w:t>
      </w:r>
    </w:p>
    <w:p w:rsidR="00F70E0C" w:rsidRPr="004F4558" w:rsidRDefault="00F70E0C" w:rsidP="008F7CC2">
      <w:pPr>
        <w:pStyle w:val="a0"/>
        <w:autoSpaceDE w:val="0"/>
        <w:spacing w:after="0" w:line="276" w:lineRule="auto"/>
        <w:contextualSpacing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-</w:t>
      </w:r>
      <w:r w:rsidR="001A64AD" w:rsidRPr="004F4558">
        <w:rPr>
          <w:rFonts w:cs="Times New Roman"/>
          <w:sz w:val="28"/>
          <w:szCs w:val="28"/>
        </w:rPr>
        <w:t xml:space="preserve"> </w:t>
      </w:r>
      <w:r w:rsidRPr="004F4558">
        <w:rPr>
          <w:rFonts w:cs="Times New Roman"/>
          <w:sz w:val="28"/>
          <w:szCs w:val="28"/>
        </w:rPr>
        <w:t>значения выходных переменных  К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Pr="004F4558">
        <w:rPr>
          <w:rFonts w:cs="Times New Roman"/>
          <w:sz w:val="28"/>
          <w:szCs w:val="28"/>
          <w:vertAlign w:val="subscript"/>
        </w:rPr>
        <w:t xml:space="preserve">+1 </w:t>
      </w:r>
      <w:r w:rsidRPr="004F4558">
        <w:rPr>
          <w:rFonts w:cs="Times New Roman"/>
          <w:sz w:val="28"/>
          <w:szCs w:val="28"/>
        </w:rPr>
        <w:t xml:space="preserve">(после воздействия  входных переменных  </w:t>
      </w:r>
      <w:r w:rsidRPr="004F4558">
        <w:rPr>
          <w:rFonts w:cs="Times New Roman"/>
          <w:sz w:val="28"/>
          <w:szCs w:val="28"/>
          <w:lang w:val="en-US"/>
        </w:rPr>
        <w:t>M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Pr="004F4558">
        <w:rPr>
          <w:rFonts w:cs="Times New Roman"/>
          <w:sz w:val="28"/>
          <w:szCs w:val="28"/>
          <w:vertAlign w:val="subscript"/>
        </w:rPr>
        <w:t xml:space="preserve"> </w:t>
      </w:r>
      <w:r w:rsidRPr="004F4558">
        <w:rPr>
          <w:rFonts w:cs="Times New Roman"/>
          <w:sz w:val="28"/>
          <w:szCs w:val="28"/>
        </w:rPr>
        <w:t xml:space="preserve">) в  дискретный момент времени </w:t>
      </w:r>
      <w:r w:rsidRPr="004F4558">
        <w:rPr>
          <w:rFonts w:cs="Times New Roman"/>
          <w:sz w:val="28"/>
          <w:szCs w:val="28"/>
          <w:lang w:val="en-US"/>
        </w:rPr>
        <w:t>t</w:t>
      </w:r>
      <w:r w:rsidRPr="004F4558">
        <w:rPr>
          <w:rFonts w:cs="Times New Roman"/>
          <w:sz w:val="28"/>
          <w:szCs w:val="28"/>
        </w:rPr>
        <w:t xml:space="preserve"> +1.</w:t>
      </w:r>
    </w:p>
    <w:p w:rsidR="001A64AD" w:rsidRPr="004F4558" w:rsidRDefault="001A64AD" w:rsidP="008F7CC2">
      <w:pPr>
        <w:pStyle w:val="a0"/>
        <w:autoSpaceDE w:val="0"/>
        <w:spacing w:before="440" w:after="60" w:line="276" w:lineRule="auto"/>
        <w:contextualSpacing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pStyle w:val="a0"/>
        <w:autoSpaceDE w:val="0"/>
        <w:spacing w:before="440" w:after="60" w:line="276" w:lineRule="auto"/>
        <w:contextualSpacing/>
        <w:jc w:val="both"/>
        <w:rPr>
          <w:rFonts w:cs="Times New Roman"/>
          <w:sz w:val="28"/>
          <w:szCs w:val="28"/>
          <w:lang w:val="en-US"/>
        </w:rPr>
      </w:pPr>
      <w:r w:rsidRPr="004F4558">
        <w:rPr>
          <w:rFonts w:cs="Times New Roman"/>
          <w:sz w:val="28"/>
          <w:szCs w:val="28"/>
        </w:rPr>
        <w:t xml:space="preserve">Пример: </w:t>
      </w:r>
    </w:p>
    <w:p w:rsidR="00F70E0C" w:rsidRPr="004F4558" w:rsidRDefault="00F70E0C" w:rsidP="008F7CC2">
      <w:pPr>
        <w:pStyle w:val="a0"/>
        <w:autoSpaceDE w:val="0"/>
        <w:spacing w:before="440" w:after="60" w:line="276" w:lineRule="auto"/>
        <w:contextualSpacing/>
        <w:jc w:val="both"/>
        <w:rPr>
          <w:rFonts w:cs="Times New Roman"/>
          <w:sz w:val="28"/>
          <w:szCs w:val="28"/>
          <w:lang w:val="en-US"/>
        </w:rPr>
      </w:pPr>
    </w:p>
    <w:tbl>
      <w:tblPr>
        <w:tblW w:w="0" w:type="auto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2835"/>
        <w:gridCol w:w="1841"/>
        <w:gridCol w:w="2414"/>
      </w:tblGrid>
      <w:tr w:rsidR="00F70E0C" w:rsidRPr="004F4558" w:rsidTr="00772202">
        <w:tc>
          <w:tcPr>
            <w:tcW w:w="4253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:rsidR="00F70E0C" w:rsidRPr="004F4558" w:rsidRDefault="00F70E0C" w:rsidP="008F7CC2">
            <w:pPr>
              <w:pStyle w:val="a6"/>
              <w:snapToGrid w:val="0"/>
              <w:spacing w:line="276" w:lineRule="auto"/>
              <w:contextualSpacing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Такт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55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70E0C" w:rsidRPr="004F4558" w:rsidRDefault="00F70E0C" w:rsidP="008F7CC2">
            <w:pPr>
              <w:pStyle w:val="a6"/>
              <w:snapToGrid w:val="0"/>
              <w:spacing w:line="276" w:lineRule="auto"/>
              <w:contextualSpacing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</w:rPr>
              <w:t xml:space="preserve">Такт   </w:t>
            </w:r>
            <w:r w:rsidRPr="004F4558">
              <w:rPr>
                <w:rFonts w:cs="Times New Roman"/>
                <w:sz w:val="28"/>
                <w:szCs w:val="28"/>
                <w:lang w:val="en-US"/>
              </w:rPr>
              <w:t>t+1</w:t>
            </w:r>
          </w:p>
        </w:tc>
      </w:tr>
      <w:tr w:rsidR="00F70E0C" w:rsidRPr="004F4558" w:rsidTr="00772202">
        <w:trPr>
          <w:trHeight w:val="560"/>
        </w:trPr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</w:tcPr>
          <w:p w:rsidR="00F70E0C" w:rsidRPr="004F4558" w:rsidRDefault="00F70E0C" w:rsidP="008F7CC2">
            <w:pPr>
              <w:pStyle w:val="a0"/>
              <w:autoSpaceDE w:val="0"/>
              <w:snapToGrid w:val="0"/>
              <w:spacing w:before="440" w:after="60" w:line="276" w:lineRule="auto"/>
              <w:contextualSpacing/>
              <w:jc w:val="both"/>
              <w:rPr>
                <w:rFonts w:cs="Times New Roman"/>
                <w:sz w:val="28"/>
                <w:szCs w:val="28"/>
                <w:vertAlign w:val="subscript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M</w:t>
            </w:r>
            <w:r w:rsidRPr="004F4558">
              <w:rPr>
                <w:rFonts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2" w:space="0" w:color="000000"/>
            </w:tcBorders>
          </w:tcPr>
          <w:p w:rsidR="00F70E0C" w:rsidRPr="004F4558" w:rsidRDefault="00F70E0C" w:rsidP="008F7CC2">
            <w:pPr>
              <w:pStyle w:val="a0"/>
              <w:autoSpaceDE w:val="0"/>
              <w:snapToGrid w:val="0"/>
              <w:spacing w:before="440" w:after="60" w:line="276" w:lineRule="auto"/>
              <w:contextualSpacing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  <w:p w:rsidR="00F70E0C" w:rsidRPr="004F4558" w:rsidRDefault="00F70E0C" w:rsidP="008F7CC2">
            <w:pPr>
              <w:pStyle w:val="a0"/>
              <w:autoSpaceDE w:val="0"/>
              <w:snapToGrid w:val="0"/>
              <w:spacing w:before="440" w:after="60" w:line="276" w:lineRule="auto"/>
              <w:contextualSpacing/>
              <w:jc w:val="both"/>
              <w:rPr>
                <w:rFonts w:cs="Times New Roman"/>
                <w:sz w:val="28"/>
                <w:szCs w:val="28"/>
                <w:vertAlign w:val="subscript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Q</w:t>
            </w:r>
            <w:r w:rsidRPr="004F4558">
              <w:rPr>
                <w:rFonts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2" w:space="0" w:color="000000"/>
            </w:tcBorders>
          </w:tcPr>
          <w:p w:rsidR="00F70E0C" w:rsidRPr="004F4558" w:rsidRDefault="00F70E0C" w:rsidP="008F7CC2">
            <w:pPr>
              <w:pStyle w:val="a0"/>
              <w:autoSpaceDE w:val="0"/>
              <w:snapToGrid w:val="0"/>
              <w:spacing w:before="440" w:after="60" w:line="276" w:lineRule="auto"/>
              <w:contextualSpacing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  <w:p w:rsidR="00F70E0C" w:rsidRPr="004F4558" w:rsidRDefault="00F70E0C" w:rsidP="008F7CC2">
            <w:pPr>
              <w:pStyle w:val="a0"/>
              <w:autoSpaceDE w:val="0"/>
              <w:snapToGrid w:val="0"/>
              <w:spacing w:before="440" w:after="60" w:line="276" w:lineRule="auto"/>
              <w:contextualSpacing/>
              <w:jc w:val="both"/>
              <w:rPr>
                <w:rFonts w:cs="Times New Roman"/>
                <w:sz w:val="28"/>
                <w:szCs w:val="28"/>
                <w:vertAlign w:val="subscript"/>
                <w:lang w:val="en-US"/>
              </w:rPr>
            </w:pPr>
            <w:r w:rsidRPr="004F4558">
              <w:rPr>
                <w:rFonts w:cs="Times New Roman"/>
                <w:sz w:val="28"/>
                <w:szCs w:val="28"/>
                <w:lang w:val="en-US"/>
              </w:rPr>
              <w:t>Q</w:t>
            </w:r>
            <w:r w:rsidRPr="004F4558">
              <w:rPr>
                <w:rFonts w:cs="Times New Roman"/>
                <w:sz w:val="28"/>
                <w:szCs w:val="28"/>
                <w:vertAlign w:val="subscript"/>
                <w:lang w:val="en-US"/>
              </w:rPr>
              <w:t>t+1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F70E0C" w:rsidRPr="004F4558" w:rsidRDefault="00F70E0C" w:rsidP="008F7CC2">
            <w:pPr>
              <w:pStyle w:val="a0"/>
              <w:autoSpaceDE w:val="0"/>
              <w:snapToGrid w:val="0"/>
              <w:spacing w:before="440" w:after="60" w:line="276" w:lineRule="auto"/>
              <w:contextualSpacing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  <w:p w:rsidR="00F70E0C" w:rsidRPr="004F4558" w:rsidRDefault="00F70E0C" w:rsidP="008F7CC2">
            <w:pPr>
              <w:pStyle w:val="a0"/>
              <w:autoSpaceDE w:val="0"/>
              <w:snapToGrid w:val="0"/>
              <w:spacing w:before="440" w:after="60" w:line="276" w:lineRule="auto"/>
              <w:contextualSpacing/>
              <w:jc w:val="both"/>
              <w:rPr>
                <w:rFonts w:cs="Times New Roman"/>
                <w:sz w:val="28"/>
                <w:szCs w:val="28"/>
                <w:vertAlign w:val="subscript"/>
              </w:rPr>
            </w:pPr>
            <w:r w:rsidRPr="004F4558">
              <w:rPr>
                <w:rFonts w:cs="Times New Roman"/>
                <w:sz w:val="28"/>
                <w:szCs w:val="28"/>
              </w:rPr>
              <w:t>К</w:t>
            </w:r>
            <w:r w:rsidRPr="004F4558">
              <w:rPr>
                <w:rFonts w:cs="Times New Roman"/>
                <w:sz w:val="28"/>
                <w:szCs w:val="28"/>
                <w:vertAlign w:val="subscript"/>
                <w:lang w:val="en-US"/>
              </w:rPr>
              <w:t>t</w:t>
            </w:r>
            <w:r w:rsidRPr="004F4558">
              <w:rPr>
                <w:rFonts w:cs="Times New Roman"/>
                <w:sz w:val="28"/>
                <w:szCs w:val="28"/>
                <w:vertAlign w:val="subscript"/>
              </w:rPr>
              <w:t>+1</w:t>
            </w:r>
          </w:p>
        </w:tc>
      </w:tr>
      <w:tr w:rsidR="00F70E0C" w:rsidRPr="004F4558" w:rsidTr="00772202">
        <w:tc>
          <w:tcPr>
            <w:tcW w:w="1418" w:type="dxa"/>
            <w:tcBorders>
              <w:top w:val="single" w:sz="2" w:space="0" w:color="000000"/>
              <w:left w:val="single" w:sz="2" w:space="0" w:color="000000"/>
            </w:tcBorders>
          </w:tcPr>
          <w:p w:rsidR="00F70E0C" w:rsidRPr="004F4558" w:rsidRDefault="00F70E0C" w:rsidP="008F7CC2">
            <w:pPr>
              <w:pStyle w:val="a6"/>
              <w:snapToGrid w:val="0"/>
              <w:spacing w:line="276" w:lineRule="auto"/>
              <w:contextualSpacing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2" w:space="0" w:color="000000"/>
            </w:tcBorders>
          </w:tcPr>
          <w:p w:rsidR="00F70E0C" w:rsidRPr="004F4558" w:rsidRDefault="00F70E0C" w:rsidP="008F7CC2">
            <w:pPr>
              <w:pStyle w:val="a6"/>
              <w:snapToGrid w:val="0"/>
              <w:spacing w:line="276" w:lineRule="auto"/>
              <w:contextualSpacing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2" w:space="0" w:color="000000"/>
            </w:tcBorders>
          </w:tcPr>
          <w:p w:rsidR="00F70E0C" w:rsidRPr="004F4558" w:rsidRDefault="00F70E0C" w:rsidP="008F7CC2">
            <w:pPr>
              <w:pStyle w:val="a6"/>
              <w:snapToGrid w:val="0"/>
              <w:spacing w:line="276" w:lineRule="auto"/>
              <w:contextualSpacing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14" w:type="dxa"/>
            <w:tcBorders>
              <w:top w:val="single" w:sz="2" w:space="0" w:color="000000"/>
              <w:right w:val="single" w:sz="2" w:space="0" w:color="000000"/>
            </w:tcBorders>
          </w:tcPr>
          <w:p w:rsidR="00F70E0C" w:rsidRPr="004F4558" w:rsidRDefault="00F70E0C" w:rsidP="008F7CC2">
            <w:pPr>
              <w:pStyle w:val="a6"/>
              <w:snapToGrid w:val="0"/>
              <w:spacing w:line="276" w:lineRule="auto"/>
              <w:contextualSpacing/>
              <w:jc w:val="both"/>
              <w:rPr>
                <w:rFonts w:cs="Times New Roman"/>
                <w:sz w:val="28"/>
                <w:szCs w:val="28"/>
              </w:rPr>
            </w:pPr>
          </w:p>
        </w:tc>
      </w:tr>
    </w:tbl>
    <w:p w:rsidR="00F70E0C" w:rsidRPr="004F4558" w:rsidRDefault="00F70E0C" w:rsidP="008F7CC2">
      <w:pPr>
        <w:pStyle w:val="a0"/>
        <w:autoSpaceDE w:val="0"/>
        <w:spacing w:before="440" w:after="60" w:line="276" w:lineRule="auto"/>
        <w:contextualSpacing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kern w:val="26"/>
          <w:sz w:val="28"/>
          <w:szCs w:val="28"/>
        </w:rPr>
        <w:t>Аналитический способ</w:t>
      </w:r>
      <w:r w:rsidRPr="004F4558">
        <w:rPr>
          <w:rFonts w:cs="Times New Roman"/>
          <w:kern w:val="26"/>
          <w:sz w:val="28"/>
          <w:szCs w:val="28"/>
        </w:rPr>
        <w:t xml:space="preserve"> </w:t>
      </w:r>
      <w:r w:rsidRPr="004F4558">
        <w:rPr>
          <w:rFonts w:cs="Times New Roman"/>
          <w:sz w:val="28"/>
          <w:szCs w:val="28"/>
        </w:rPr>
        <w:t>реализуется заданием формул (уравнений) для функций переходов и выходов, получаемых из табличного представления образованием СДНФ и СКНФ.</w:t>
      </w:r>
    </w:p>
    <w:p w:rsidR="001A64AD" w:rsidRPr="004F4558" w:rsidRDefault="001A64AD" w:rsidP="008F7CC2">
      <w:pPr>
        <w:pStyle w:val="a0"/>
        <w:autoSpaceDE w:val="0"/>
        <w:spacing w:before="440" w:after="60" w:line="276" w:lineRule="auto"/>
        <w:contextualSpacing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pStyle w:val="a0"/>
        <w:autoSpaceDE w:val="0"/>
        <w:spacing w:before="440" w:after="60" w:line="276" w:lineRule="auto"/>
        <w:contextualSpacing/>
        <w:jc w:val="both"/>
        <w:rPr>
          <w:rFonts w:cs="Times New Roman"/>
          <w:sz w:val="28"/>
          <w:szCs w:val="28"/>
          <w:vertAlign w:val="subscript"/>
        </w:rPr>
      </w:pPr>
      <w:r w:rsidRPr="004F4558">
        <w:rPr>
          <w:rFonts w:cs="Times New Roman"/>
          <w:b/>
          <w:kern w:val="26"/>
          <w:sz w:val="28"/>
          <w:szCs w:val="28"/>
        </w:rPr>
        <w:t>Функции переходов</w:t>
      </w:r>
      <w:r w:rsidRPr="004F4558">
        <w:rPr>
          <w:rFonts w:cs="Times New Roman"/>
          <w:sz w:val="28"/>
          <w:szCs w:val="28"/>
        </w:rPr>
        <w:t xml:space="preserve"> устанавливают аналитическую связь между внутренним состоянием автомата </w:t>
      </w:r>
      <w:r w:rsidRPr="004F4558">
        <w:rPr>
          <w:rFonts w:cs="Times New Roman"/>
          <w:sz w:val="28"/>
          <w:szCs w:val="28"/>
          <w:lang w:val="en-US"/>
        </w:rPr>
        <w:t>Q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Pr="004F4558">
        <w:rPr>
          <w:rFonts w:cs="Times New Roman"/>
          <w:sz w:val="28"/>
          <w:szCs w:val="28"/>
          <w:vertAlign w:val="subscript"/>
        </w:rPr>
        <w:t xml:space="preserve">+1 </w:t>
      </w:r>
      <w:r w:rsidRPr="004F4558">
        <w:rPr>
          <w:rFonts w:cs="Times New Roman"/>
          <w:sz w:val="28"/>
          <w:szCs w:val="28"/>
        </w:rPr>
        <w:t xml:space="preserve">в момент времени </w:t>
      </w:r>
      <w:r w:rsidRPr="004F4558">
        <w:rPr>
          <w:rFonts w:cs="Times New Roman"/>
          <w:sz w:val="28"/>
          <w:szCs w:val="28"/>
          <w:lang w:val="en-US"/>
        </w:rPr>
        <w:t>t</w:t>
      </w:r>
      <w:r w:rsidRPr="004F4558">
        <w:rPr>
          <w:rFonts w:cs="Times New Roman"/>
          <w:sz w:val="28"/>
          <w:szCs w:val="28"/>
        </w:rPr>
        <w:t xml:space="preserve">+1 в зависимости от предыдущего состояния </w:t>
      </w:r>
      <w:r w:rsidRPr="004F4558">
        <w:rPr>
          <w:rFonts w:cs="Times New Roman"/>
          <w:sz w:val="28"/>
          <w:szCs w:val="28"/>
          <w:lang w:val="en-US"/>
        </w:rPr>
        <w:t>Q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Pr="004F4558">
        <w:rPr>
          <w:rFonts w:cs="Times New Roman"/>
          <w:sz w:val="28"/>
          <w:szCs w:val="28"/>
          <w:vertAlign w:val="subscript"/>
        </w:rPr>
        <w:t xml:space="preserve">  </w:t>
      </w:r>
      <w:r w:rsidRPr="004F4558">
        <w:rPr>
          <w:rFonts w:cs="Times New Roman"/>
          <w:sz w:val="28"/>
          <w:szCs w:val="28"/>
        </w:rPr>
        <w:t xml:space="preserve">и набора  входных переменных </w:t>
      </w:r>
      <w:r w:rsidRPr="004F4558">
        <w:rPr>
          <w:rFonts w:cs="Times New Roman"/>
          <w:sz w:val="28"/>
          <w:szCs w:val="28"/>
          <w:lang w:val="en-US"/>
        </w:rPr>
        <w:t>M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Pr="004F4558">
        <w:rPr>
          <w:rFonts w:cs="Times New Roman"/>
          <w:sz w:val="28"/>
          <w:szCs w:val="28"/>
          <w:vertAlign w:val="subscript"/>
        </w:rPr>
        <w:t xml:space="preserve"> .</w:t>
      </w:r>
    </w:p>
    <w:p w:rsidR="001A64AD" w:rsidRPr="004F4558" w:rsidRDefault="001A64AD" w:rsidP="008F7CC2">
      <w:pPr>
        <w:pStyle w:val="a0"/>
        <w:autoSpaceDE w:val="0"/>
        <w:spacing w:before="440" w:after="60" w:line="276" w:lineRule="auto"/>
        <w:contextualSpacing/>
        <w:jc w:val="both"/>
        <w:rPr>
          <w:rFonts w:cs="Times New Roman"/>
          <w:sz w:val="28"/>
          <w:szCs w:val="28"/>
          <w:vertAlign w:val="subscript"/>
        </w:rPr>
      </w:pPr>
    </w:p>
    <w:p w:rsidR="00F70E0C" w:rsidRPr="004F4558" w:rsidRDefault="00F70E0C" w:rsidP="008F7CC2">
      <w:pPr>
        <w:pStyle w:val="a0"/>
        <w:autoSpaceDE w:val="0"/>
        <w:spacing w:before="440" w:after="60" w:line="276" w:lineRule="auto"/>
        <w:contextualSpacing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kern w:val="26"/>
          <w:sz w:val="28"/>
          <w:szCs w:val="28"/>
        </w:rPr>
        <w:t>Функции выходов</w:t>
      </w:r>
      <w:r w:rsidRPr="004F4558">
        <w:rPr>
          <w:rFonts w:cs="Times New Roman"/>
          <w:sz w:val="28"/>
          <w:szCs w:val="28"/>
        </w:rPr>
        <w:t xml:space="preserve"> отражают связь между выходным алфавитом К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Pr="004F4558">
        <w:rPr>
          <w:rFonts w:cs="Times New Roman"/>
          <w:sz w:val="28"/>
          <w:szCs w:val="28"/>
          <w:vertAlign w:val="subscript"/>
        </w:rPr>
        <w:t xml:space="preserve">+1 </w:t>
      </w:r>
      <w:r w:rsidRPr="004F4558">
        <w:rPr>
          <w:rFonts w:cs="Times New Roman"/>
          <w:sz w:val="28"/>
          <w:szCs w:val="28"/>
        </w:rPr>
        <w:t xml:space="preserve">в зависимости от внутреннего состояния </w:t>
      </w:r>
      <w:r w:rsidRPr="004F4558">
        <w:rPr>
          <w:rFonts w:cs="Times New Roman"/>
          <w:sz w:val="28"/>
          <w:szCs w:val="28"/>
          <w:lang w:val="en-US"/>
        </w:rPr>
        <w:t>Q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Pr="004F4558">
        <w:rPr>
          <w:rFonts w:cs="Times New Roman"/>
          <w:sz w:val="28"/>
          <w:szCs w:val="28"/>
          <w:vertAlign w:val="subscript"/>
        </w:rPr>
        <w:t xml:space="preserve"> </w:t>
      </w:r>
      <w:r w:rsidRPr="004F4558">
        <w:rPr>
          <w:rFonts w:cs="Times New Roman"/>
          <w:sz w:val="28"/>
          <w:szCs w:val="28"/>
        </w:rPr>
        <w:t>и входного</w:t>
      </w:r>
      <w:r w:rsidRPr="004F4558">
        <w:rPr>
          <w:rFonts w:cs="Times New Roman"/>
          <w:sz w:val="28"/>
          <w:szCs w:val="28"/>
          <w:vertAlign w:val="subscript"/>
        </w:rPr>
        <w:t xml:space="preserve"> </w:t>
      </w:r>
      <w:r w:rsidRPr="004F4558">
        <w:rPr>
          <w:rFonts w:cs="Times New Roman"/>
          <w:sz w:val="28"/>
          <w:szCs w:val="28"/>
          <w:lang w:val="en-US"/>
        </w:rPr>
        <w:t>M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Pr="004F4558">
        <w:rPr>
          <w:rFonts w:cs="Times New Roman"/>
          <w:sz w:val="28"/>
          <w:szCs w:val="28"/>
          <w:vertAlign w:val="subscript"/>
        </w:rPr>
        <w:t xml:space="preserve"> </w:t>
      </w:r>
      <w:r w:rsidRPr="004F4558">
        <w:rPr>
          <w:rFonts w:cs="Times New Roman"/>
          <w:sz w:val="28"/>
          <w:szCs w:val="28"/>
        </w:rPr>
        <w:t>алфавитов.</w:t>
      </w:r>
    </w:p>
    <w:p w:rsidR="00F70E0C" w:rsidRPr="004F4558" w:rsidRDefault="00885D3C" w:rsidP="008F7CC2">
      <w:pPr>
        <w:pStyle w:val="a0"/>
        <w:autoSpaceDE w:val="0"/>
        <w:spacing w:after="60" w:line="276" w:lineRule="auto"/>
        <w:jc w:val="both"/>
        <w:rPr>
          <w:rFonts w:cs="Times New Roman"/>
          <w:sz w:val="28"/>
          <w:szCs w:val="28"/>
        </w:rPr>
      </w:pPr>
      <w:r w:rsidRPr="00885D3C">
        <w:rPr>
          <w:rFonts w:cs="Times New Roman"/>
          <w:sz w:val="28"/>
          <w:szCs w:val="28"/>
        </w:rPr>
        <w:t>Т.</w:t>
      </w:r>
      <w:r w:rsidRPr="00885D3C">
        <w:rPr>
          <w:rFonts w:cs="Times New Roman"/>
          <w:sz w:val="28"/>
          <w:szCs w:val="28"/>
          <w:lang w:val="en-US"/>
        </w:rPr>
        <w:t>o</w:t>
      </w:r>
      <w:r w:rsidR="00F70E0C" w:rsidRPr="00885D3C">
        <w:rPr>
          <w:rFonts w:cs="Times New Roman"/>
          <w:sz w:val="28"/>
          <w:szCs w:val="28"/>
        </w:rPr>
        <w:t>.</w:t>
      </w:r>
      <w:r w:rsidR="00F70E0C" w:rsidRPr="004F4558">
        <w:rPr>
          <w:rFonts w:cs="Times New Roman"/>
          <w:sz w:val="28"/>
          <w:szCs w:val="28"/>
        </w:rPr>
        <w:t xml:space="preserve"> аналитически поведение автомата описывается:</w:t>
      </w:r>
    </w:p>
    <w:p w:rsidR="00F70E0C" w:rsidRPr="004F4558" w:rsidRDefault="00386E40" w:rsidP="008F7CC2">
      <w:pPr>
        <w:pStyle w:val="a0"/>
        <w:autoSpaceDE w:val="0"/>
        <w:spacing w:after="60"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shape id="AutoShape 253" o:spid="_x0000_s1115" type="#_x0000_t88" style="position:absolute;left:0;text-align:left;margin-left:103.05pt;margin-top:1.1pt;width:12.75pt;height:33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"/>
        </w:pict>
      </w:r>
      <w:r w:rsidR="00F70E0C" w:rsidRPr="004F4558">
        <w:rPr>
          <w:rFonts w:cs="Times New Roman"/>
          <w:sz w:val="28"/>
          <w:szCs w:val="28"/>
          <w:lang w:val="en-US"/>
        </w:rPr>
        <w:t>Q</w:t>
      </w:r>
      <w:r w:rsidR="00F70E0C"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="00F70E0C" w:rsidRPr="004F4558">
        <w:rPr>
          <w:rFonts w:cs="Times New Roman"/>
          <w:sz w:val="28"/>
          <w:szCs w:val="28"/>
          <w:vertAlign w:val="subscript"/>
        </w:rPr>
        <w:t xml:space="preserve">+1= </w:t>
      </w:r>
      <w:r w:rsidR="00F70E0C" w:rsidRPr="004F4558">
        <w:rPr>
          <w:rFonts w:cs="Times New Roman"/>
          <w:sz w:val="28"/>
          <w:szCs w:val="28"/>
          <w:lang w:val="en-US"/>
        </w:rPr>
        <w:t>F</w:t>
      </w:r>
      <w:r w:rsidR="00F70E0C" w:rsidRPr="004F4558">
        <w:rPr>
          <w:rFonts w:cs="Times New Roman"/>
          <w:sz w:val="28"/>
          <w:szCs w:val="28"/>
          <w:vertAlign w:val="subscript"/>
        </w:rPr>
        <w:t xml:space="preserve">1 </w:t>
      </w:r>
      <w:r w:rsidR="00F70E0C" w:rsidRPr="004F4558">
        <w:rPr>
          <w:rFonts w:cs="Times New Roman"/>
          <w:sz w:val="28"/>
          <w:szCs w:val="28"/>
        </w:rPr>
        <w:t>(</w:t>
      </w:r>
      <w:r w:rsidR="00F70E0C" w:rsidRPr="004F4558">
        <w:rPr>
          <w:rFonts w:cs="Times New Roman"/>
          <w:sz w:val="28"/>
          <w:szCs w:val="28"/>
          <w:lang w:val="en-US"/>
        </w:rPr>
        <w:t>Q</w:t>
      </w:r>
      <w:r w:rsidR="00F70E0C"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="00F70E0C" w:rsidRPr="004F4558">
        <w:rPr>
          <w:rFonts w:cs="Times New Roman"/>
          <w:sz w:val="28"/>
          <w:szCs w:val="28"/>
          <w:vertAlign w:val="subscript"/>
        </w:rPr>
        <w:t xml:space="preserve">, </w:t>
      </w:r>
      <w:r w:rsidR="00F70E0C" w:rsidRPr="004F4558">
        <w:rPr>
          <w:rFonts w:cs="Times New Roman"/>
          <w:sz w:val="28"/>
          <w:szCs w:val="28"/>
          <w:lang w:val="en-US"/>
        </w:rPr>
        <w:t>M</w:t>
      </w:r>
      <w:r w:rsidR="00F70E0C"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="00F70E0C" w:rsidRPr="004F4558">
        <w:rPr>
          <w:rFonts w:cs="Times New Roman"/>
          <w:sz w:val="28"/>
          <w:szCs w:val="28"/>
        </w:rPr>
        <w:t>);             Задание автомата</w:t>
      </w:r>
    </w:p>
    <w:p w:rsidR="00F70E0C" w:rsidRPr="004F4558" w:rsidRDefault="00F70E0C" w:rsidP="008F7CC2">
      <w:pPr>
        <w:pStyle w:val="a0"/>
        <w:autoSpaceDE w:val="0"/>
        <w:spacing w:after="60"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К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="00885D3C">
        <w:rPr>
          <w:rFonts w:cs="Times New Roman"/>
          <w:sz w:val="28"/>
          <w:szCs w:val="28"/>
          <w:vertAlign w:val="subscript"/>
        </w:rPr>
        <w:t>+</w:t>
      </w:r>
      <w:r w:rsidR="00885D3C" w:rsidRPr="00F54445">
        <w:rPr>
          <w:rFonts w:cs="Times New Roman"/>
          <w:sz w:val="28"/>
          <w:szCs w:val="28"/>
          <w:vertAlign w:val="subscript"/>
        </w:rPr>
        <w:t>1</w:t>
      </w:r>
      <w:r w:rsidRPr="004F4558">
        <w:rPr>
          <w:rFonts w:cs="Times New Roman"/>
          <w:sz w:val="28"/>
          <w:szCs w:val="28"/>
          <w:vertAlign w:val="subscript"/>
        </w:rPr>
        <w:t xml:space="preserve">= </w:t>
      </w: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  <w:vertAlign w:val="subscript"/>
        </w:rPr>
        <w:t xml:space="preserve">2 </w:t>
      </w:r>
      <w:r w:rsidRPr="004F4558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Q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Pr="004F4558">
        <w:rPr>
          <w:rFonts w:cs="Times New Roman"/>
          <w:sz w:val="28"/>
          <w:szCs w:val="28"/>
          <w:vertAlign w:val="subscript"/>
        </w:rPr>
        <w:t xml:space="preserve">, </w:t>
      </w:r>
      <w:r w:rsidRPr="004F4558">
        <w:rPr>
          <w:rFonts w:cs="Times New Roman"/>
          <w:sz w:val="28"/>
          <w:szCs w:val="28"/>
          <w:lang w:val="en-US"/>
        </w:rPr>
        <w:t>M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Pr="004F4558">
        <w:rPr>
          <w:rFonts w:cs="Times New Roman"/>
          <w:sz w:val="28"/>
          <w:szCs w:val="28"/>
        </w:rPr>
        <w:t>);              Мили</w:t>
      </w:r>
    </w:p>
    <w:p w:rsidR="001A64AD" w:rsidRPr="004F4558" w:rsidRDefault="001A64AD" w:rsidP="008F7CC2">
      <w:pPr>
        <w:pStyle w:val="a0"/>
        <w:autoSpaceDE w:val="0"/>
        <w:spacing w:after="60"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pStyle w:val="a0"/>
        <w:autoSpaceDE w:val="0"/>
        <w:spacing w:after="60"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Конечный автомат, выходной сигнал которого зависит от состояния, в котором находится автомат, и от сигналов на его входе, называется </w:t>
      </w:r>
      <w:r w:rsidRPr="004F4558">
        <w:rPr>
          <w:rFonts w:cs="Times New Roman"/>
          <w:kern w:val="26"/>
          <w:sz w:val="28"/>
          <w:szCs w:val="28"/>
        </w:rPr>
        <w:t>автоматом Мили</w:t>
      </w:r>
      <w:r w:rsidRPr="004F4558">
        <w:rPr>
          <w:rFonts w:cs="Times New Roman"/>
          <w:sz w:val="28"/>
          <w:szCs w:val="28"/>
        </w:rPr>
        <w:t>.</w:t>
      </w:r>
    </w:p>
    <w:p w:rsidR="001A64AD" w:rsidRPr="004F4558" w:rsidRDefault="001A64AD" w:rsidP="008F7CC2">
      <w:pPr>
        <w:pStyle w:val="a0"/>
        <w:autoSpaceDE w:val="0"/>
        <w:spacing w:after="60"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pStyle w:val="a0"/>
        <w:autoSpaceDE w:val="0"/>
        <w:spacing w:after="60"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В устройствах ЦВМ применяются автоматы другого типа, у которых выходной сигнал К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Pr="004F4558">
        <w:rPr>
          <w:rFonts w:cs="Times New Roman"/>
          <w:sz w:val="28"/>
          <w:szCs w:val="28"/>
        </w:rPr>
        <w:t xml:space="preserve"> в момент дискретного времени </w:t>
      </w:r>
      <w:r w:rsidRPr="004F4558">
        <w:rPr>
          <w:rFonts w:cs="Times New Roman"/>
          <w:sz w:val="28"/>
          <w:szCs w:val="28"/>
          <w:lang w:val="en-US"/>
        </w:rPr>
        <w:t>t</w:t>
      </w:r>
      <w:r w:rsidRPr="004F4558">
        <w:rPr>
          <w:rFonts w:cs="Times New Roman"/>
          <w:sz w:val="28"/>
          <w:szCs w:val="28"/>
        </w:rPr>
        <w:t xml:space="preserve"> зависит исключительно от состояния автомата </w:t>
      </w:r>
      <w:r w:rsidRPr="004F4558">
        <w:rPr>
          <w:rFonts w:cs="Times New Roman"/>
          <w:sz w:val="28"/>
          <w:szCs w:val="28"/>
          <w:lang w:val="en-US"/>
        </w:rPr>
        <w:t>Q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Pr="004F4558">
        <w:rPr>
          <w:rFonts w:cs="Times New Roman"/>
          <w:sz w:val="28"/>
          <w:szCs w:val="28"/>
          <w:vertAlign w:val="subscript"/>
        </w:rPr>
        <w:t xml:space="preserve">  </w:t>
      </w:r>
      <w:r w:rsidRPr="004F4558">
        <w:rPr>
          <w:rFonts w:cs="Times New Roman"/>
          <w:sz w:val="28"/>
          <w:szCs w:val="28"/>
        </w:rPr>
        <w:t xml:space="preserve">в этот момент времени и не зависит от входных сигналов </w:t>
      </w:r>
      <w:r w:rsidRPr="004F4558">
        <w:rPr>
          <w:rFonts w:cs="Times New Roman"/>
          <w:sz w:val="28"/>
          <w:szCs w:val="28"/>
          <w:lang w:val="en-US"/>
        </w:rPr>
        <w:t>M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Pr="004F4558">
        <w:rPr>
          <w:rFonts w:cs="Times New Roman"/>
          <w:sz w:val="28"/>
          <w:szCs w:val="28"/>
        </w:rPr>
        <w:t xml:space="preserve"> . Такой автомат называется </w:t>
      </w:r>
      <w:r w:rsidRPr="004F4558">
        <w:rPr>
          <w:rFonts w:cs="Times New Roman"/>
          <w:b/>
          <w:kern w:val="26"/>
          <w:sz w:val="28"/>
          <w:szCs w:val="28"/>
        </w:rPr>
        <w:t>автоматом Мура</w:t>
      </w:r>
      <w:r w:rsidRPr="004F4558">
        <w:rPr>
          <w:rFonts w:cs="Times New Roman"/>
          <w:sz w:val="28"/>
          <w:szCs w:val="28"/>
        </w:rPr>
        <w:t xml:space="preserve">. </w:t>
      </w:r>
    </w:p>
    <w:p w:rsidR="00F70E0C" w:rsidRPr="004F4558" w:rsidRDefault="00F70E0C" w:rsidP="008F7CC2">
      <w:pPr>
        <w:pStyle w:val="a0"/>
        <w:autoSpaceDE w:val="0"/>
        <w:spacing w:after="60"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Функционирование автомата Мура описывается уравнениями:</w:t>
      </w:r>
    </w:p>
    <w:p w:rsidR="00F70E0C" w:rsidRPr="004F4558" w:rsidRDefault="00F70E0C" w:rsidP="008F7CC2">
      <w:pPr>
        <w:pStyle w:val="a0"/>
        <w:autoSpaceDE w:val="0"/>
        <w:spacing w:after="60"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  <w:lang w:val="en-US"/>
        </w:rPr>
        <w:t>Q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Pr="004F4558">
        <w:rPr>
          <w:rFonts w:cs="Times New Roman"/>
          <w:sz w:val="28"/>
          <w:szCs w:val="28"/>
          <w:vertAlign w:val="subscript"/>
        </w:rPr>
        <w:t xml:space="preserve">+1= </w:t>
      </w: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  <w:vertAlign w:val="subscript"/>
        </w:rPr>
        <w:t xml:space="preserve">1 </w:t>
      </w:r>
      <w:r w:rsidRPr="004F4558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Q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Pr="004F4558">
        <w:rPr>
          <w:rFonts w:cs="Times New Roman"/>
          <w:sz w:val="28"/>
          <w:szCs w:val="28"/>
          <w:vertAlign w:val="subscript"/>
        </w:rPr>
        <w:t xml:space="preserve">, </w:t>
      </w:r>
      <w:r w:rsidRPr="004F4558">
        <w:rPr>
          <w:rFonts w:cs="Times New Roman"/>
          <w:sz w:val="28"/>
          <w:szCs w:val="28"/>
          <w:lang w:val="en-US"/>
        </w:rPr>
        <w:t>M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Pr="004F4558">
        <w:rPr>
          <w:rFonts w:cs="Times New Roman"/>
          <w:sz w:val="28"/>
          <w:szCs w:val="28"/>
        </w:rPr>
        <w:t>);</w:t>
      </w:r>
    </w:p>
    <w:p w:rsidR="00F70E0C" w:rsidRPr="004F4558" w:rsidRDefault="00F70E0C" w:rsidP="008F7CC2">
      <w:pPr>
        <w:pStyle w:val="a0"/>
        <w:autoSpaceDE w:val="0"/>
        <w:spacing w:after="60"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К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Pr="004F4558">
        <w:rPr>
          <w:rFonts w:cs="Times New Roman"/>
          <w:sz w:val="28"/>
          <w:szCs w:val="28"/>
          <w:vertAlign w:val="subscript"/>
        </w:rPr>
        <w:t xml:space="preserve">+1= </w:t>
      </w:r>
      <w:r w:rsidRPr="004F4558">
        <w:rPr>
          <w:rFonts w:cs="Times New Roman"/>
          <w:sz w:val="28"/>
          <w:szCs w:val="28"/>
          <w:lang w:val="en-US"/>
        </w:rPr>
        <w:t>F</w:t>
      </w:r>
      <w:r w:rsidRPr="004F4558">
        <w:rPr>
          <w:rFonts w:cs="Times New Roman"/>
          <w:sz w:val="28"/>
          <w:szCs w:val="28"/>
          <w:vertAlign w:val="subscript"/>
        </w:rPr>
        <w:t xml:space="preserve">2 </w:t>
      </w:r>
      <w:r w:rsidRPr="004F4558">
        <w:rPr>
          <w:rFonts w:cs="Times New Roman"/>
          <w:sz w:val="28"/>
          <w:szCs w:val="28"/>
        </w:rPr>
        <w:t>(</w:t>
      </w:r>
      <w:r w:rsidRPr="004F4558">
        <w:rPr>
          <w:rFonts w:cs="Times New Roman"/>
          <w:sz w:val="28"/>
          <w:szCs w:val="28"/>
          <w:lang w:val="en-US"/>
        </w:rPr>
        <w:t>Q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  <w:r w:rsidRPr="004F4558">
        <w:rPr>
          <w:rFonts w:cs="Times New Roman"/>
          <w:sz w:val="28"/>
          <w:szCs w:val="28"/>
          <w:vertAlign w:val="subscript"/>
        </w:rPr>
        <w:t xml:space="preserve">, </w:t>
      </w:r>
      <w:r w:rsidRPr="004F4558">
        <w:rPr>
          <w:rFonts w:cs="Times New Roman"/>
          <w:sz w:val="28"/>
          <w:szCs w:val="28"/>
        </w:rPr>
        <w:t>);</w:t>
      </w:r>
    </w:p>
    <w:p w:rsidR="00F70E0C" w:rsidRPr="004F4558" w:rsidRDefault="00F70E0C" w:rsidP="008F7CC2">
      <w:pPr>
        <w:pStyle w:val="a0"/>
        <w:autoSpaceDE w:val="0"/>
        <w:spacing w:after="60"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b/>
          <w:kern w:val="26"/>
          <w:sz w:val="28"/>
          <w:szCs w:val="28"/>
        </w:rPr>
        <w:lastRenderedPageBreak/>
        <w:t>Графическое представление</w:t>
      </w:r>
      <w:r w:rsidRPr="004F4558">
        <w:rPr>
          <w:rFonts w:cs="Times New Roman"/>
          <w:sz w:val="28"/>
          <w:szCs w:val="28"/>
        </w:rPr>
        <w:t xml:space="preserve"> законов функционирования автоматов осуществляется с помощью графов. При этом вершинами графа (узловыми окружностями) отображают внутренние состояние автомата, а переход из одного состояния в другое - дугами (ветвями) графа, на котором указывают  входные переменные в момент изменения его внутреннего состояния. Выходные переменные для автоматов Мура наносятся внутри вершин графа, а для автомата Мили - на дугах.</w:t>
      </w:r>
    </w:p>
    <w:p w:rsidR="001A64AD" w:rsidRPr="004F4558" w:rsidRDefault="001A64AD" w:rsidP="008F7CC2">
      <w:pPr>
        <w:pStyle w:val="a0"/>
        <w:autoSpaceDE w:val="0"/>
        <w:spacing w:after="60"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pStyle w:val="a0"/>
        <w:autoSpaceDE w:val="0"/>
        <w:spacing w:after="60"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>Примеры:      Граф автомата Мура                                  Граф автомата Мили</w:t>
      </w:r>
    </w:p>
    <w:p w:rsidR="00F70E0C" w:rsidRPr="004F4558" w:rsidRDefault="00F70E0C" w:rsidP="008F7CC2">
      <w:pPr>
        <w:pStyle w:val="a0"/>
        <w:autoSpaceDE w:val="0"/>
        <w:spacing w:after="60"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                        (общий вид)                                              (общий вид)</w: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 w:bidi="ar-SA"/>
        </w:rPr>
        <w:pict>
          <v:group id="_x0000_s1330" style="position:absolute;left:0;text-align:left;margin-left:103.05pt;margin-top:3.6pt;width:263.25pt;height:147.5pt;z-index:251695104" coordorigin="3195,5149" coordsize="5265,2950">
            <v:shape id="AutoShape 256" o:spid="_x0000_s1114" type="#_x0000_t34" style="position:absolute;left:7443;top:6623;width:1136;height:1;rotation:9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" adj=",130809600,-152303">
              <v:stroke endarrow="block"/>
            </v:shape>
            <v:group id="_x0000_s1329" style="position:absolute;left:3195;top:5149;width:907;height:2950" coordorigin="3195,5149" coordsize="907,2950">
              <v:shape id="AutoShape 258" o:spid="_x0000_s1083" type="#_x0000_t120" style="position:absolute;left:3195;top:7192;width:907;height:9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">
                <v:textbox>
                  <w:txbxContent>
                    <w:p w:rsidR="000B6695" w:rsidRDefault="000B6695" w:rsidP="00E322B9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t+1</w:t>
                      </w:r>
                    </w:p>
                    <w:p w:rsidR="000B6695" w:rsidRPr="00E322B9" w:rsidRDefault="000B6695" w:rsidP="00E322B9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vertAlign w:val="subscript"/>
                          <w:lang w:val="en-US"/>
                        </w:rPr>
                        <w:t>t+1</w:t>
                      </w:r>
                    </w:p>
                  </w:txbxContent>
                </v:textbox>
              </v:shape>
              <v:shape id="AutoShape 257" o:spid="_x0000_s1113" type="#_x0000_t34" style="position:absolute;left:3078;top:6623;width:1136;height:1;rotation:9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" adj=",130809600,-69306">
                <v:stroke endarrow="block"/>
              </v:shape>
              <v:shape id="AutoShape 255" o:spid="_x0000_s1082" type="#_x0000_t120" style="position:absolute;left:3195;top:5149;width:907;height:9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">
                <v:textbox>
                  <w:txbxContent>
                    <w:p w:rsidR="000B6695" w:rsidRDefault="000B6695" w:rsidP="00E322B9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t</w:t>
                      </w:r>
                    </w:p>
                    <w:p w:rsidR="000B6695" w:rsidRPr="00E322B9" w:rsidRDefault="000B6695" w:rsidP="00E322B9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vertAlign w:val="subscript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v:group>
            <v:shape id="AutoShape 259" o:spid="_x0000_s1084" type="#_x0000_t120" style="position:absolute;left:7553;top:7192;width:907;height:9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">
              <v:textbox>
                <w:txbxContent>
                  <w:p w:rsidR="000B6695" w:rsidRPr="00E322B9" w:rsidRDefault="000B6695" w:rsidP="00E322B9">
                    <w:pPr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Q</w:t>
                    </w:r>
                    <w:r>
                      <w:rPr>
                        <w:vertAlign w:val="subscript"/>
                        <w:lang w:val="en-US"/>
                      </w:rPr>
                      <w:t>t+1</w:t>
                    </w:r>
                  </w:p>
                </w:txbxContent>
              </v:textbox>
            </v:shape>
            <v:shape id="AutoShape 254" o:spid="_x0000_s1081" type="#_x0000_t120" style="position:absolute;left:7553;top:5149;width:907;height:9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">
              <v:textbox>
                <w:txbxContent>
                  <w:p w:rsidR="000B6695" w:rsidRPr="00E322B9" w:rsidRDefault="000B6695" w:rsidP="00E322B9">
                    <w:pPr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Q</w:t>
                    </w:r>
                    <w:r>
                      <w:rPr>
                        <w:vertAlign w:val="subscript"/>
                        <w:lang w:val="en-US"/>
                      </w:rPr>
                      <w:t>t</w:t>
                    </w:r>
                  </w:p>
                </w:txbxContent>
              </v:textbox>
            </v:shape>
          </v:group>
        </w:pic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tabs>
          <w:tab w:val="left" w:pos="1320"/>
        </w:tabs>
        <w:spacing w:line="276" w:lineRule="auto"/>
        <w:jc w:val="both"/>
        <w:rPr>
          <w:rFonts w:cs="Times New Roman"/>
          <w:sz w:val="28"/>
          <w:szCs w:val="28"/>
          <w:vertAlign w:val="subscript"/>
        </w:rPr>
      </w:pPr>
      <w:r w:rsidRPr="004F4558">
        <w:rPr>
          <w:rFonts w:cs="Times New Roman"/>
          <w:sz w:val="28"/>
          <w:szCs w:val="28"/>
        </w:rPr>
        <w:tab/>
        <w:t xml:space="preserve">                                                                                </w:t>
      </w:r>
      <w:r w:rsidRPr="004F4558">
        <w:rPr>
          <w:rFonts w:cs="Times New Roman"/>
          <w:sz w:val="28"/>
          <w:szCs w:val="28"/>
          <w:lang w:val="en-US"/>
        </w:rPr>
        <w:t>K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 w:rsidRPr="004F4558">
        <w:rPr>
          <w:rFonts w:cs="Times New Roman"/>
          <w:sz w:val="28"/>
          <w:szCs w:val="28"/>
        </w:rPr>
        <w:t xml:space="preserve">                                     </w:t>
      </w:r>
      <w:r w:rsidRPr="004F4558">
        <w:rPr>
          <w:rFonts w:cs="Times New Roman"/>
          <w:sz w:val="28"/>
          <w:szCs w:val="28"/>
          <w:lang w:val="en-US"/>
        </w:rPr>
        <w:t>M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  <w:vertAlign w:val="subscript"/>
        </w:rPr>
      </w:pPr>
      <w:r w:rsidRPr="004F4558">
        <w:rPr>
          <w:rFonts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4F4558">
        <w:rPr>
          <w:rFonts w:cs="Times New Roman"/>
          <w:sz w:val="28"/>
          <w:szCs w:val="28"/>
          <w:lang w:val="en-US"/>
        </w:rPr>
        <w:t>M</w:t>
      </w:r>
      <w:r w:rsidRPr="004F4558">
        <w:rPr>
          <w:rFonts w:cs="Times New Roman"/>
          <w:sz w:val="28"/>
          <w:szCs w:val="28"/>
          <w:vertAlign w:val="subscript"/>
          <w:lang w:val="en-US"/>
        </w:rPr>
        <w:t>t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70E0C" w:rsidRPr="005E4C97" w:rsidRDefault="00F70E0C" w:rsidP="008F7CC2">
      <w:pPr>
        <w:pStyle w:val="1"/>
        <w:spacing w:line="276" w:lineRule="auto"/>
        <w:ind w:left="0" w:firstLine="0"/>
        <w:jc w:val="both"/>
        <w:rPr>
          <w:rFonts w:ascii="Times New Roman" w:hAnsi="Times New Roman" w:cs="Times New Roman"/>
          <w:bCs w:val="0"/>
          <w:sz w:val="28"/>
          <w:szCs w:val="28"/>
        </w:rPr>
      </w:pPr>
      <w:r w:rsidRPr="004F4558">
        <w:rPr>
          <w:rFonts w:ascii="Times New Roman" w:hAnsi="Times New Roman" w:cs="Times New Roman"/>
          <w:bCs w:val="0"/>
          <w:sz w:val="28"/>
          <w:szCs w:val="28"/>
        </w:rPr>
        <w:t>Рассмотренные способы используют при анализе работы автоматов и при синтезе их логической структуры.</w:t>
      </w:r>
      <w:r w:rsidR="005E4C97" w:rsidRPr="005E4C97">
        <w:rPr>
          <w:rFonts w:ascii="Times New Roman" w:hAnsi="Times New Roman" w:cs="Times New Roman"/>
          <w:bCs w:val="0"/>
          <w:sz w:val="28"/>
          <w:szCs w:val="28"/>
        </w:rPr>
        <w:t xml:space="preserve"> </w:t>
      </w:r>
    </w:p>
    <w:p w:rsidR="005E4C97" w:rsidRPr="005E4C97" w:rsidRDefault="005E4C97" w:rsidP="005E4C97">
      <w:pPr>
        <w:pStyle w:val="a0"/>
      </w:pPr>
      <w:r>
        <w:t>Примеры: КС – логические элементы; КА – триггер.</w:t>
      </w:r>
    </w:p>
    <w:p w:rsidR="00F70E0C" w:rsidRPr="004F4558" w:rsidRDefault="00F70E0C" w:rsidP="008F7CC2">
      <w:pPr>
        <w:pStyle w:val="1"/>
        <w:spacing w:line="276" w:lineRule="auto"/>
        <w:jc w:val="both"/>
        <w:rPr>
          <w:rFonts w:ascii="Times New Roman" w:hAnsi="Times New Roman" w:cs="Times New Roman"/>
          <w:bCs w:val="0"/>
          <w:sz w:val="28"/>
          <w:szCs w:val="28"/>
        </w:rPr>
      </w:pP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40"/>
          <w:szCs w:val="40"/>
        </w:rPr>
      </w:pPr>
      <w:r w:rsidRPr="004F4558">
        <w:rPr>
          <w:rFonts w:cs="Times New Roman"/>
          <w:sz w:val="40"/>
          <w:szCs w:val="40"/>
        </w:rPr>
        <w:t>Обозначение элементов “И”, ”ИЛИ”, “НЕ”</w: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 w:bidi="ar-SA"/>
        </w:rPr>
        <w:pict>
          <v:group id="_x0000_s1326" style="position:absolute;left:0;text-align:left;margin-left:7.05pt;margin-top:9.55pt;width:89.25pt;height:69pt;z-index:251769856" coordorigin="1275,11606" coordsize="1785,1380">
            <v:rect id="Rectangle 260" o:spid="_x0000_s1085" style="position:absolute;left:1725;top:11606;width:885;height:13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">
              <v:textbox style="mso-next-textbox:#Rectangle 260">
                <w:txbxContent>
                  <w:p w:rsidR="000B6695" w:rsidRPr="00AD7347" w:rsidRDefault="000B6695" w:rsidP="00AD7347">
                    <w:pPr>
                      <w:jc w:val="right"/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>1</w:t>
                    </w:r>
                  </w:p>
                  <w:p w:rsidR="000B6695" w:rsidRDefault="000B6695"/>
                </w:txbxContent>
              </v:textbox>
            </v:rect>
            <v:shape id="AutoShape 266" o:spid="_x0000_s1108" type="#_x0000_t32" style="position:absolute;left:1275;top:12483;width:450;height: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"/>
            <v:shape id="AutoShape 268" o:spid="_x0000_s1106" type="#_x0000_t32" style="position:absolute;left:2610;top:12438;width:450;height: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"/>
          </v:group>
        </w:pict>
      </w:r>
    </w:p>
    <w:p w:rsidR="00F70E0C" w:rsidRPr="00F54445" w:rsidRDefault="00386E40" w:rsidP="008F7CC2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group id="Group 261" o:spid="_x0000_s1109" style="position:absolute;left:0;text-align:left;margin-left:175.6pt;margin-top:1.65pt;width:126pt;height:52.5pt;z-index:251778048" coordorigin="5490,1950" coordsize="2520,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"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AutoShape 262" o:spid="_x0000_s1112" type="#_x0000_t135" style="position:absolute;left:5940;top:1950;width:1620;height:10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mgE8IA&#10;AADcAAAADwAAAGRycy9kb3ducmV2LnhtbERP22rCQBB9L/gPywi+NZsa0paYjRShYF+U2n7AkB1z&#10;aXY2ZNck/n1XEHybw7lOvp1NJ0YaXGNZwUsUgyAurW64UvD78/n8DsJ5ZI2dZVJwJQfbYvGUY6bt&#10;xN80nnwlQgi7DBXU3veZlK6syaCLbE8cuLMdDPoAh0rqAacQbjq5juNXabDh0FBjT7uayr/TxShI&#10;5uSwO17p0KSXyXy9mXadVq1Sq+X8sQHhafYP8d2912F+nMLtmXCBL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iaATwgAAANwAAAAPAAAAAAAAAAAAAAAAAJgCAABkcnMvZG93&#10;bnJldi54bWxQSwUGAAAAAAQABAD1AAAAhwMAAAAA&#10;"/>
            <v:shape id="AutoShape 263" o:spid="_x0000_s1111" type="#_x0000_t32" style="position:absolute;left:5490;top:2559;width:450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w/R8EAAADcAAAADwAAAGRycy9kb3ducmV2LnhtbERPTYvCMBC9C/sfwizsRTTtHkSqUURY&#10;EA8Lag8eh2Rsi82kJtla//1GELzN433Ocj3YVvTkQ+NYQT7NQBBrZxquFJSnn8kcRIjIBlvHpOBB&#10;Adarj9ESC+PufKD+GCuRQjgUqKCOsSukDLomi2HqOuLEXZy3GBP0lTQe7ynctvI7y2bSYsOpocaO&#10;tjXp6/HPKmj25W/Zj2/R6/k+P/s8nM6tVurrc9gsQEQa4lv8cu9Mmp/N4PlMuk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LD9HwQAAANwAAAAPAAAAAAAAAAAAAAAA&#10;AKECAABkcnMvZG93bnJldi54bWxQSwUGAAAAAAQABAD5AAAAjwMAAAAA&#10;"/>
            <v:shape id="AutoShape 265" o:spid="_x0000_s1110" type="#_x0000_t32" style="position:absolute;left:7560;top:2562;width:450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8OrsUAAADc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S/EFp5RibQ2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8OrsUAAADcAAAADwAAAAAAAAAA&#10;AAAAAAChAgAAZHJzL2Rvd25yZXYueG1sUEsFBgAAAAAEAAQA+QAAAJMDAAAAAA==&#10;"/>
          </v:group>
        </w:pict>
      </w:r>
      <w:r w:rsidR="00F70E0C" w:rsidRPr="00F54445">
        <w:rPr>
          <w:rFonts w:cs="Times New Roman"/>
          <w:sz w:val="28"/>
          <w:szCs w:val="28"/>
        </w:rPr>
        <w:t xml:space="preserve">                                                 </w:t>
      </w:r>
      <w:r w:rsidR="00B746D5" w:rsidRPr="00F54445">
        <w:rPr>
          <w:rFonts w:cs="Times New Roman"/>
          <w:sz w:val="28"/>
          <w:szCs w:val="28"/>
        </w:rPr>
        <w:t xml:space="preserve">                               </w:t>
      </w:r>
      <w:r w:rsidR="00F70E0C" w:rsidRPr="00F54445">
        <w:rPr>
          <w:rFonts w:cs="Times New Roman"/>
          <w:sz w:val="28"/>
          <w:szCs w:val="28"/>
        </w:rPr>
        <w:t xml:space="preserve">                                    </w: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 w:bidi="ar-SA"/>
        </w:rPr>
        <w:pict>
          <v:shape id="_x0000_s1325" type="#_x0000_t32" style="position:absolute;left:0;text-align:left;margin-left:88.25pt;margin-top:1.85pt;width:8.05pt;height:0;z-index:251839488" o:connectortype="straight"/>
        </w:pict>
      </w:r>
      <w:r>
        <w:rPr>
          <w:rFonts w:cs="Times New Roman"/>
          <w:noProof/>
          <w:sz w:val="28"/>
          <w:szCs w:val="28"/>
          <w:lang w:val="uk-UA" w:eastAsia="uk-UA" w:bidi="ar-SA"/>
        </w:rPr>
        <w:pict>
          <v:oval id="Овал 384" o:spid="_x0000_s1107" style="position:absolute;left:0;text-align:left;margin-left:71.25pt;margin-top:11.1pt;width:5.25pt;height:5.25pt;z-index:251809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" fillcolor="white [3212]" strokecolor="black [3213]" strokeweight=".25pt"/>
        </w:pict>
      </w:r>
      <w:r w:rsidR="00F70E0C" w:rsidRPr="00826FBE">
        <w:rPr>
          <w:rFonts w:cs="Times New Roman"/>
          <w:sz w:val="28"/>
          <w:szCs w:val="28"/>
          <w:lang w:val="en-US"/>
        </w:rPr>
        <w:t xml:space="preserve">    </w:t>
      </w:r>
      <w:r w:rsidR="00AF55E4">
        <w:rPr>
          <w:rFonts w:cs="Times New Roman"/>
          <w:sz w:val="28"/>
          <w:szCs w:val="28"/>
          <w:lang w:val="en-US"/>
        </w:rPr>
        <w:t>x</w:t>
      </w:r>
      <w:r w:rsidR="00F70E0C" w:rsidRPr="004F4558">
        <w:rPr>
          <w:rFonts w:cs="Times New Roman"/>
          <w:sz w:val="28"/>
          <w:szCs w:val="28"/>
          <w:lang w:val="en-US"/>
        </w:rPr>
        <w:t xml:space="preserve"> </w:t>
      </w:r>
      <w:r w:rsidR="00AF55E4">
        <w:rPr>
          <w:rFonts w:cs="Times New Roman"/>
          <w:sz w:val="28"/>
          <w:szCs w:val="28"/>
          <w:lang w:val="en-US"/>
        </w:rPr>
        <w:t xml:space="preserve">                  x</w:t>
      </w:r>
      <w:r w:rsidR="00B746D5" w:rsidRPr="004F4558">
        <w:rPr>
          <w:rFonts w:cs="Times New Roman"/>
          <w:sz w:val="28"/>
          <w:szCs w:val="28"/>
          <w:lang w:val="en-US"/>
        </w:rPr>
        <w:t xml:space="preserve">                          X</w:t>
      </w:r>
      <w:r w:rsidR="00F70E0C" w:rsidRPr="004F4558">
        <w:rPr>
          <w:rFonts w:cs="Times New Roman"/>
          <w:sz w:val="28"/>
          <w:szCs w:val="28"/>
          <w:lang w:val="en-US"/>
        </w:rPr>
        <w:t xml:space="preserve">                           </w:t>
      </w:r>
      <w:r w:rsidR="00B746D5" w:rsidRPr="004F4558">
        <w:rPr>
          <w:rFonts w:cs="Times New Roman"/>
          <w:sz w:val="28"/>
          <w:szCs w:val="28"/>
          <w:lang w:val="en-US"/>
        </w:rPr>
        <w:t xml:space="preserve">  </w:t>
      </w:r>
      <w:r w:rsidR="00F70E0C" w:rsidRPr="004F4558">
        <w:rPr>
          <w:rFonts w:cs="Times New Roman"/>
          <w:sz w:val="28"/>
          <w:szCs w:val="28"/>
          <w:lang w:val="en-US"/>
        </w:rPr>
        <w:t>F</w:t>
      </w:r>
      <w:r w:rsidR="00B746D5" w:rsidRPr="004F4558">
        <w:rPr>
          <w:rFonts w:cs="Times New Roman"/>
          <w:sz w:val="28"/>
          <w:szCs w:val="28"/>
          <w:lang w:val="en-US"/>
        </w:rPr>
        <w:t xml:space="preserve"> =</w:t>
      </w:r>
      <w:r w:rsidR="00F70E0C" w:rsidRPr="004F4558">
        <w:rPr>
          <w:rFonts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</w:p>
    <w:p w:rsidR="00F70E0C" w:rsidRPr="004F4558" w:rsidRDefault="00AF55E4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 </w:t>
      </w:r>
      <w:r w:rsidR="00F70E0C" w:rsidRPr="004F4558">
        <w:rPr>
          <w:rFonts w:cs="Times New Roman"/>
          <w:sz w:val="28"/>
          <w:szCs w:val="28"/>
          <w:lang w:val="en-US"/>
        </w:rPr>
        <w:t xml:space="preserve">                                               </w:t>
      </w:r>
    </w:p>
    <w:p w:rsidR="00F70E0C" w:rsidRPr="004F4558" w:rsidRDefault="00F70E0C" w:rsidP="008F7CC2">
      <w:pPr>
        <w:tabs>
          <w:tab w:val="left" w:pos="5670"/>
          <w:tab w:val="left" w:pos="5812"/>
        </w:tabs>
        <w:spacing w:line="276" w:lineRule="auto"/>
        <w:jc w:val="both"/>
        <w:rPr>
          <w:rFonts w:cs="Times New Roman"/>
          <w:sz w:val="28"/>
          <w:szCs w:val="28"/>
          <w:lang w:val="en-US"/>
        </w:rPr>
      </w:pPr>
      <w:r w:rsidRPr="004F4558">
        <w:rPr>
          <w:rFonts w:cs="Times New Roman"/>
          <w:sz w:val="28"/>
          <w:szCs w:val="28"/>
          <w:lang w:val="en-US"/>
        </w:rPr>
        <w:t xml:space="preserve">   </w: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 w:bidi="ar-SA"/>
        </w:rPr>
        <w:pict>
          <v:group id="_x0000_s1327" style="position:absolute;left:0;text-align:left;margin-left:7.05pt;margin-top:13.05pt;width:89.25pt;height:69pt;z-index:251772416" coordorigin="1275,13541" coordsize="1785,1380">
            <v:rect id="Rectangle 270" o:spid="_x0000_s1086" style="position:absolute;left:1725;top:13541;width:885;height:13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">
              <v:textbox>
                <w:txbxContent>
                  <w:p w:rsidR="000B6695" w:rsidRPr="00B746D5" w:rsidRDefault="000B6695" w:rsidP="00B746D5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&amp;</w:t>
                    </w:r>
                  </w:p>
                </w:txbxContent>
              </v:textbox>
            </v:rect>
            <v:shape id="AutoShape 277" o:spid="_x0000_s1098" type="#_x0000_t32" style="position:absolute;left:1275;top:14676;width:450;height: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"/>
            <v:shape id="AutoShape 276" o:spid="_x0000_s1099" type="#_x0000_t32" style="position:absolute;left:2610;top:14298;width:450;height: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"/>
            <v:shape id="AutoShape 278" o:spid="_x0000_s1097" type="#_x0000_t32" style="position:absolute;left:1275;top:14079;width:450;height: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"/>
          </v:group>
        </w:pic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group id="Group 271" o:spid="_x0000_s1100" style="position:absolute;left:0;text-align:left;margin-left:175.6pt;margin-top:2.8pt;width:126pt;height:52.5pt;z-index:251780096" coordorigin="5490,1950" coordsize="2520,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">
            <v:shape id="AutoShape 272" o:spid="_x0000_s1104" type="#_x0000_t135" style="position:absolute;left:5940;top:1950;width:1620;height:10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CKTMIA&#10;AADbAAAADwAAAGRycy9kb3ducmV2LnhtbESP3YrCMBSE7xd8h3AE79ZUpf5Uo4gguDeKPw9waI5t&#10;tTkpTbT17c2C4OUwM98wi1VrSvGk2hWWFQz6EQji1OqCMwWX8/Z3CsJ5ZI2lZVLwIgerZedngYm2&#10;DR/pefKZCBB2CSrIva8SKV2ak0HXtxVx8K62NuiDrDOpa2wC3JRyGEVjabDgsJBjRZuc0vvpYRSM&#10;2tF+c3jRvogfjfmbmNswzm5K9brteg7CU+u/4U97pxXMYvj/En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IpMwgAAANsAAAAPAAAAAAAAAAAAAAAAAJgCAABkcnMvZG93&#10;bnJldi54bWxQSwUGAAAAAAQABAD1AAAAhwMAAAAA&#10;"/>
            <v:shape id="AutoShape 273" o:spid="_x0000_s1103" type="#_x0000_t32" style="position:absolute;left:5490;top:2205;width:450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E48MAAADbAAAADwAAAGRycy9kb3ducmV2LnhtbESPQYvCMBSE7wv+h/CEvSxrWg/iVqOI&#10;sCAehNUePD6SZ1tsXmqSrd1/bxYEj8PMfMMs14NtRU8+NI4V5JMMBLF2puFKQXn6/pyDCBHZYOuY&#10;FPxRgPVq9LbEwrg7/1B/jJVIEA4FKqhj7Aopg67JYpi4jjh5F+ctxiR9JY3He4LbVk6zbCYtNpwW&#10;auxoW5O+Hn+tgmZfHsr+4xa9nu/zs8/D6dxqpd7Hw2YBItIQX+Fne2cUfM3g/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7BOPDAAAA2wAAAA8AAAAAAAAAAAAA&#10;AAAAoQIAAGRycy9kb3ducmV2LnhtbFBLBQYAAAAABAAEAPkAAACRAwAAAAA=&#10;"/>
            <v:shape id="AutoShape 274" o:spid="_x0000_s1102" type="#_x0000_t32" style="position:absolute;left:5490;top:2920;width:450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eheMQAAADbAAAADwAAAGRycy9kb3ducmV2LnhtbESPQWsCMRSE74X+h/AEL0Wz66Hq1iil&#10;IIgHoboHj4/kdXdx87JN4rr+e1MoeBxm5htmtRlsK3ryoXGsIJ9mIIi1Mw1XCsrTdrIAESKywdYx&#10;KbhTgM369WWFhXE3/qb+GCuRIBwKVFDH2BVSBl2TxTB1HXHyfpy3GJP0lTQebwluWznLsndpseG0&#10;UGNHXzXpy/FqFTT78lD2b7/R68U+P/s8nM6tVmo8Gj4/QEQa4jP8394ZBcs5/H1JP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N6F4xAAAANsAAAAPAAAAAAAAAAAA&#10;AAAAAKECAABkcnMvZG93bnJldi54bWxQSwUGAAAAAAQABAD5AAAAkgMAAAAA&#10;"/>
            <v:shape id="AutoShape 275" o:spid="_x0000_s1101" type="#_x0000_t32" style="position:absolute;left:7560;top:2520;width:450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g1CsAAAADbAAAADwAAAGRycy9kb3ducmV2LnhtbERPTYvCMBC9C/sfwix4EU27B9FqFFkQ&#10;Fg8Lag8eh2Rsi82km8Ra//3mIHh8vO/1drCt6MmHxrGCfJaBINbONFwpKM/76QJEiMgGW8ek4EkB&#10;tpuP0RoL4x58pP4UK5FCOBSooI6xK6QMuiaLYeY64sRdnbcYE/SVNB4fKdy28ivL5tJiw6mhxo6+&#10;a9K3090qaA7lb9lP/qLXi0N+8Xk4X1qt1Phz2K1ARBriW/xy/xgFyzQ2fUk/QG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oNQrAAAAA2wAAAA8AAAAAAAAAAAAAAAAA&#10;oQIAAGRycy9kb3ducmV2LnhtbFBLBQYAAAAABAAEAPkAAACOAwAAAAA=&#10;"/>
          </v:group>
        </w:pict>
      </w:r>
      <w:r w:rsidR="00F70E0C" w:rsidRPr="004F4558">
        <w:rPr>
          <w:rFonts w:cs="Times New Roman"/>
          <w:sz w:val="28"/>
          <w:szCs w:val="28"/>
          <w:lang w:val="en-US"/>
        </w:rPr>
        <w:t xml:space="preserve">   X                                           </w:t>
      </w:r>
      <w:r w:rsidR="00AF55E4">
        <w:rPr>
          <w:rFonts w:cs="Times New Roman"/>
          <w:sz w:val="28"/>
          <w:szCs w:val="28"/>
          <w:lang w:val="en-US"/>
        </w:rPr>
        <w:t>X</w:t>
      </w:r>
      <w:r w:rsidR="00F70E0C" w:rsidRPr="004F4558">
        <w:rPr>
          <w:rFonts w:cs="Times New Roman"/>
          <w:sz w:val="28"/>
          <w:szCs w:val="28"/>
          <w:lang w:val="en-US"/>
        </w:rPr>
        <w:t xml:space="preserve">    X                           </w:t>
      </w:r>
    </w:p>
    <w:p w:rsidR="00F70E0C" w:rsidRPr="004F4558" w:rsidRDefault="00AF55E4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                     X&amp;Y</w:t>
      </w:r>
      <w:r w:rsidR="00F70E0C" w:rsidRPr="004F4558">
        <w:rPr>
          <w:rFonts w:cs="Times New Roman"/>
          <w:sz w:val="28"/>
          <w:szCs w:val="28"/>
          <w:lang w:val="en-US"/>
        </w:rPr>
        <w:t xml:space="preserve">                            </w:t>
      </w:r>
      <w:r>
        <w:rPr>
          <w:rFonts w:cs="Times New Roman"/>
          <w:sz w:val="28"/>
          <w:szCs w:val="28"/>
          <w:lang w:val="en-US"/>
        </w:rPr>
        <w:t xml:space="preserve">                      </w:t>
      </w:r>
      <w:r w:rsidR="00F70E0C" w:rsidRPr="004F4558">
        <w:rPr>
          <w:rFonts w:cs="Times New Roman"/>
          <w:sz w:val="28"/>
          <w:szCs w:val="28"/>
          <w:lang w:val="en-US"/>
        </w:rPr>
        <w:t xml:space="preserve"> </w:t>
      </w:r>
      <w:r w:rsidR="00B746D5" w:rsidRPr="004F4558">
        <w:rPr>
          <w:rFonts w:cs="Times New Roman"/>
          <w:sz w:val="28"/>
          <w:szCs w:val="28"/>
          <w:lang w:val="en-US"/>
        </w:rPr>
        <w:t>F = X</w:t>
      </w:r>
      <w:r w:rsidR="008449E4" w:rsidRPr="004F4558">
        <w:rPr>
          <w:rFonts w:cs="Times New Roman"/>
          <w:sz w:val="28"/>
          <w:szCs w:val="28"/>
          <w:lang w:val="en-US"/>
        </w:rPr>
        <w:t>·</w:t>
      </w:r>
      <w:r w:rsidR="00B746D5" w:rsidRPr="004F4558">
        <w:rPr>
          <w:rFonts w:cs="Times New Roman"/>
          <w:sz w:val="28"/>
          <w:szCs w:val="28"/>
          <w:lang w:val="en-US"/>
        </w:rPr>
        <w:t>Y</w:t>
      </w:r>
      <w:r w:rsidR="00F70E0C" w:rsidRPr="004F4558">
        <w:rPr>
          <w:rFonts w:cs="Times New Roman"/>
          <w:sz w:val="28"/>
          <w:szCs w:val="28"/>
          <w:lang w:val="en-US"/>
        </w:rPr>
        <w:t xml:space="preserve"> 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  <w:r w:rsidRPr="004F4558">
        <w:rPr>
          <w:rFonts w:cs="Times New Roman"/>
          <w:sz w:val="28"/>
          <w:szCs w:val="28"/>
          <w:lang w:val="en-US"/>
        </w:rPr>
        <w:t xml:space="preserve">   Y                                           </w:t>
      </w:r>
      <w:r w:rsidR="00AF55E4">
        <w:rPr>
          <w:rFonts w:cs="Times New Roman"/>
          <w:sz w:val="28"/>
          <w:szCs w:val="28"/>
          <w:lang w:val="en-US"/>
        </w:rPr>
        <w:t>Y</w:t>
      </w:r>
      <w:r w:rsidRPr="004F4558">
        <w:rPr>
          <w:rFonts w:cs="Times New Roman"/>
          <w:sz w:val="28"/>
          <w:szCs w:val="28"/>
          <w:lang w:val="en-US"/>
        </w:rPr>
        <w:t xml:space="preserve">    Y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</w:p>
    <w:p w:rsidR="00AF55E4" w:rsidRDefault="00AF55E4" w:rsidP="008F7CC2">
      <w:pPr>
        <w:tabs>
          <w:tab w:val="left" w:pos="3969"/>
        </w:tabs>
        <w:spacing w:line="276" w:lineRule="auto"/>
        <w:jc w:val="both"/>
        <w:rPr>
          <w:rFonts w:cs="Times New Roman"/>
          <w:sz w:val="28"/>
          <w:szCs w:val="28"/>
          <w:lang w:val="en-US"/>
        </w:rPr>
      </w:pPr>
    </w:p>
    <w:p w:rsidR="00F70E0C" w:rsidRPr="004F4558" w:rsidRDefault="00386E40" w:rsidP="008F7CC2">
      <w:pPr>
        <w:tabs>
          <w:tab w:val="left" w:pos="3969"/>
        </w:tabs>
        <w:spacing w:line="276" w:lineRule="auto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 w:bidi="ar-SA"/>
        </w:rPr>
        <w:lastRenderedPageBreak/>
        <w:pict>
          <v:group id="_x0000_s1328" style="position:absolute;left:0;text-align:left;margin-left:7.05pt;margin-top:13.05pt;width:89.25pt;height:69pt;z-index:251775232" coordorigin="1275,1395" coordsize="1785,1380">
            <v:rect id="Rectangle 279" o:spid="_x0000_s1087" style="position:absolute;left:1725;top:1395;width:885;height:13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">
              <v:textbox>
                <w:txbxContent>
                  <w:p w:rsidR="000B6695" w:rsidRPr="00AD7347" w:rsidRDefault="000B6695" w:rsidP="00AD7347">
                    <w:pPr>
                      <w:jc w:val="right"/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>1</w:t>
                    </w:r>
                  </w:p>
                  <w:p w:rsidR="000B6695" w:rsidRDefault="000B6695"/>
                </w:txbxContent>
              </v:textbox>
            </v:rect>
            <v:shape id="AutoShape 287" o:spid="_x0000_s1089" type="#_x0000_t32" style="position:absolute;left:1275;top:2525;width:450;height: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"/>
            <v:shape id="AutoShape 285" o:spid="_x0000_s1091" type="#_x0000_t32" style="position:absolute;left:1275;top:1813;width:450;height: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"/>
            <v:shape id="AutoShape 286" o:spid="_x0000_s1090" type="#_x0000_t32" style="position:absolute;left:2610;top:2162;width:450;height: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"/>
          </v:group>
        </w:pict>
      </w:r>
    </w:p>
    <w:p w:rsidR="00F70E0C" w:rsidRPr="004F4558" w:rsidRDefault="00386E40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val="uk-UA" w:eastAsia="uk-UA" w:bidi="ar-SA"/>
        </w:rPr>
        <w:pict>
          <v:group id="Group 280" o:spid="_x0000_s1092" style="position:absolute;left:0;text-align:left;margin-left:181.05pt;margin-top:2.65pt;width:120.55pt;height:52.5pt;z-index:251779072" coordorigin="5599,1950" coordsize="2411,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">
            <v:shape id="AutoShape 281" o:spid="_x0000_s1096" style="position:absolute;left:5940;top:1950;width:1620;height:1050;visibility:visible;mso-wrap-style:square;v-text-anchor:top" coordsize="1028700,666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fhD8UA&#10;AADbAAAADwAAAGRycy9kb3ducmV2LnhtbESPT2vCQBTE74LfYXmCF6mbBvuHmI2IULS9mZYWb4/s&#10;azY0+zZkV43f3i0IHoeZ+Q2TrwbbihP1vnGs4HGegCCunG64VvD1+fbwCsIHZI2tY1JwIQ+rYjzK&#10;MdPuzHs6laEWEcI+QwUmhC6T0leGLPq564ij9+t6iyHKvpa6x3OE21amSfIsLTYcFwx2tDFU/ZVH&#10;q+BjY75nnDY/iwW+p91hW66T3UWp6WRYL0EEGsI9fGvvtIKXJ/j/En+AL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p+EPxQAAANsAAAAPAAAAAAAAAAAAAAAAAJgCAABkcnMv&#10;ZG93bnJldi54bWxQSwUGAAAAAAQABAD1AAAAigMAAAAA&#10;" path="m,l514350,v284068,,514350,149257,514350,333375c1028700,517493,798418,666750,514350,666750l8626,658124c178280,456001,244415,253881,,xe">
              <v:stroke joinstyle="miter"/>
              <v:path o:connecttype="custom" o:connectlocs="0,0;810,0;1620,525;810,1050;14,1036;0,0" o:connectangles="0,0,0,0,0,0"/>
            </v:shape>
            <v:shape id="AutoShape 282" o:spid="_x0000_s1095" type="#_x0000_t32" style="position:absolute;left:5599;top:2205;width:532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TT8MAAAADbAAAADwAAAGRycy9kb3ducmV2LnhtbERPTYvCMBC9L+x/CCPsZdG0e1ilGkUE&#10;QTwIqz14HJKxLTaTbhJr/ffmIHh8vO/FarCt6MmHxrGCfJKBINbONFwpKE/b8QxEiMgGW8ek4EEB&#10;VsvPjwUWxt35j/pjrEQK4VCggjrGrpAy6JoshonriBN3cd5iTNBX0ni8p3Dbyp8s+5UWG04NNXa0&#10;qUlfjzeroNmXh7L//o9ez/b52efhdG61Ul+jYT0HEWmIb/HLvTMKpmls+pJ+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ik0/DAAAAA2wAAAA8AAAAAAAAAAAAAAAAA&#10;oQIAAGRycy9kb3ducmV2LnhtbFBLBQYAAAAABAAEAPkAAACOAwAAAAA=&#10;"/>
            <v:shape id="AutoShape 283" o:spid="_x0000_s1094" type="#_x0000_t32" style="position:absolute;left:5599;top:2726;width:523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KSPsMAAADbAAAADwAAAGRycy9kb3ducmV2LnhtbESPQYvCMBSE7wv+h/AEL4um9SClGmVZ&#10;EMSDsNqDx0fybMs2L90k1vrvzcLCHoeZ+YbZ7EbbiYF8aB0ryBcZCGLtTMu1guqynxcgQkQ22Dkm&#10;BU8KsNtO3jZYGvfgLxrOsRYJwqFEBU2MfSll0A1ZDAvXEyfv5rzFmKSvpfH4SHDbyWWWraTFltNC&#10;gz19NqS/z3eroD1Wp2p4/4leF8f86vNwuXZaqdl0/FiDiDTG//Bf+2AUFCv4/ZJ+gN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ikj7DAAAA2wAAAA8AAAAAAAAAAAAA&#10;AAAAoQIAAGRycy9kb3ducmV2LnhtbFBLBQYAAAAABAAEAPkAAACRAwAAAAA=&#10;"/>
            <v:shape id="AutoShape 284" o:spid="_x0000_s1093" type="#_x0000_t32" style="position:absolute;left:7560;top:2534;width:450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Gj18AAAADbAAAADwAAAGRycy9kb3ducmV2LnhtbERPTYvCMBC9C/sfwix4kTWtBynVKLKw&#10;IB4EtQePQzLbFptJN8nW+u/NQfD4eN/r7Wg7MZAPrWMF+TwDQaydablWUF1+vgoQISIb7ByTggcF&#10;2G4+JmssjbvziYZzrEUK4VCigibGvpQy6IYshrnriRP367zFmKCvpfF4T+G2k4ssW0qLLaeGBnv6&#10;bkjfzv9WQXuojtUw+4teF4f86vNwuXZaqennuFuBiDTGt/jl3hsFRRqbvqQfID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xo9fAAAAA2wAAAA8AAAAAAAAAAAAAAAAA&#10;oQIAAGRycy9kb3ducmV2LnhtbFBLBQYAAAAABAAEAPkAAACOAwAAAAA=&#10;"/>
          </v:group>
        </w:pict>
      </w:r>
      <w:r w:rsidR="00F70E0C" w:rsidRPr="004F4558">
        <w:rPr>
          <w:rFonts w:cs="Times New Roman"/>
          <w:sz w:val="28"/>
          <w:szCs w:val="28"/>
          <w:lang w:val="en-US"/>
        </w:rPr>
        <w:t xml:space="preserve">   X                                          </w:t>
      </w:r>
      <w:r w:rsidR="00AF55E4">
        <w:rPr>
          <w:rFonts w:cs="Times New Roman"/>
          <w:sz w:val="28"/>
          <w:szCs w:val="28"/>
          <w:lang w:val="en-US"/>
        </w:rPr>
        <w:t>X</w:t>
      </w:r>
      <w:r w:rsidR="00F70E0C" w:rsidRPr="004F4558">
        <w:rPr>
          <w:rFonts w:cs="Times New Roman"/>
          <w:sz w:val="28"/>
          <w:szCs w:val="28"/>
          <w:lang w:val="en-US"/>
        </w:rPr>
        <w:t xml:space="preserve">     X</w:t>
      </w:r>
    </w:p>
    <w:p w:rsidR="00F70E0C" w:rsidRPr="004F4558" w:rsidRDefault="00AF55E4" w:rsidP="008F7CC2">
      <w:pPr>
        <w:tabs>
          <w:tab w:val="left" w:pos="7230"/>
          <w:tab w:val="left" w:pos="7513"/>
        </w:tabs>
        <w:spacing w:line="276" w:lineRule="auto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                     X+Y</w:t>
      </w:r>
      <w:r w:rsidR="00F70E0C" w:rsidRPr="004F4558">
        <w:rPr>
          <w:rFonts w:cs="Times New Roman"/>
          <w:sz w:val="28"/>
          <w:szCs w:val="28"/>
          <w:lang w:val="en-US"/>
        </w:rPr>
        <w:t xml:space="preserve">                                                 </w:t>
      </w:r>
      <w:r w:rsidR="006304FC">
        <w:rPr>
          <w:rFonts w:cs="Times New Roman"/>
          <w:sz w:val="28"/>
          <w:szCs w:val="28"/>
          <w:lang w:val="en-US"/>
        </w:rPr>
        <w:t>F=X+Y</w:t>
      </w:r>
      <w:r w:rsidR="00F70E0C" w:rsidRPr="004F4558">
        <w:rPr>
          <w:rFonts w:cs="Times New Roman"/>
          <w:sz w:val="28"/>
          <w:szCs w:val="28"/>
          <w:lang w:val="en-US"/>
        </w:rPr>
        <w:t xml:space="preserve">          </w:t>
      </w:r>
      <w:r w:rsidR="00E87EA9" w:rsidRPr="004F4558">
        <w:rPr>
          <w:rFonts w:cs="Times New Roman"/>
          <w:sz w:val="28"/>
          <w:szCs w:val="28"/>
          <w:lang w:val="en-US"/>
        </w:rPr>
        <w:t xml:space="preserve">                         </w:t>
      </w:r>
      <w:r w:rsidR="00F70E0C" w:rsidRPr="004F4558">
        <w:rPr>
          <w:rFonts w:cs="Times New Roman"/>
          <w:color w:val="FFFFFF" w:themeColor="background1"/>
          <w:sz w:val="28"/>
          <w:szCs w:val="28"/>
          <w:lang w:val="en-US"/>
        </w:rPr>
        <w:t xml:space="preserve">F </w:t>
      </w:r>
      <w:r w:rsidR="00F70E0C" w:rsidRPr="004F4558">
        <w:rPr>
          <w:rFonts w:cs="Times New Roman"/>
          <w:sz w:val="28"/>
          <w:szCs w:val="28"/>
          <w:lang w:val="en-US"/>
        </w:rPr>
        <w:t xml:space="preserve">                  </w:t>
      </w:r>
      <w:r w:rsidR="00E87EA9" w:rsidRPr="004F4558">
        <w:rPr>
          <w:rFonts w:cs="Times New Roman"/>
          <w:sz w:val="28"/>
          <w:szCs w:val="28"/>
          <w:lang w:val="en-US"/>
        </w:rPr>
        <w:t xml:space="preserve">  </w:t>
      </w:r>
    </w:p>
    <w:p w:rsidR="00F70E0C" w:rsidRPr="004F4558" w:rsidRDefault="00F70E0C" w:rsidP="008F7CC2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  <w:r w:rsidRPr="004F4558">
        <w:rPr>
          <w:rFonts w:cs="Times New Roman"/>
          <w:sz w:val="28"/>
          <w:szCs w:val="28"/>
          <w:lang w:val="en-US"/>
        </w:rPr>
        <w:t xml:space="preserve">   Y                       </w:t>
      </w:r>
      <w:r w:rsidR="008449E4" w:rsidRPr="004F4558">
        <w:rPr>
          <w:rFonts w:cs="Times New Roman"/>
          <w:sz w:val="28"/>
          <w:szCs w:val="28"/>
          <w:lang w:val="en-US"/>
        </w:rPr>
        <w:t xml:space="preserve">                  </w:t>
      </w:r>
      <w:r w:rsidR="00AF55E4">
        <w:rPr>
          <w:rFonts w:cs="Times New Roman"/>
          <w:sz w:val="28"/>
          <w:szCs w:val="28"/>
          <w:lang w:val="en-US"/>
        </w:rPr>
        <w:t>Y</w:t>
      </w:r>
      <w:r w:rsidR="008449E4" w:rsidRPr="004F4558">
        <w:rPr>
          <w:rFonts w:cs="Times New Roman"/>
          <w:sz w:val="28"/>
          <w:szCs w:val="28"/>
          <w:lang w:val="en-US"/>
        </w:rPr>
        <w:t xml:space="preserve">     </w:t>
      </w:r>
      <w:r w:rsidRPr="004F4558">
        <w:rPr>
          <w:rFonts w:cs="Times New Roman"/>
          <w:sz w:val="28"/>
          <w:szCs w:val="28"/>
          <w:lang w:val="en-US"/>
        </w:rPr>
        <w:t xml:space="preserve">                </w:t>
      </w:r>
    </w:p>
    <w:p w:rsidR="00F70E0C" w:rsidRPr="004F4558" w:rsidRDefault="00F70E0C" w:rsidP="008F7CC2">
      <w:pPr>
        <w:pStyle w:val="1"/>
        <w:spacing w:line="276" w:lineRule="auto"/>
        <w:jc w:val="both"/>
        <w:rPr>
          <w:rFonts w:ascii="Times New Roman" w:hAnsi="Times New Roman" w:cs="Times New Roman"/>
          <w:bCs w:val="0"/>
          <w:sz w:val="28"/>
          <w:szCs w:val="28"/>
          <w:lang w:val="en-US"/>
        </w:rPr>
      </w:pPr>
    </w:p>
    <w:p w:rsidR="00F70E0C" w:rsidRPr="004F4558" w:rsidRDefault="00F70E0C" w:rsidP="008F7CC2">
      <w:pPr>
        <w:pStyle w:val="a0"/>
        <w:spacing w:line="276" w:lineRule="auto"/>
        <w:jc w:val="both"/>
        <w:rPr>
          <w:rFonts w:cs="Times New Roman"/>
          <w:sz w:val="28"/>
          <w:szCs w:val="28"/>
          <w:lang w:val="en-US"/>
        </w:rPr>
      </w:pPr>
    </w:p>
    <w:p w:rsidR="000B6695" w:rsidRPr="00781478" w:rsidRDefault="000B6695" w:rsidP="000B6695">
      <w:pPr>
        <w:pStyle w:val="2"/>
        <w:rPr>
          <w:color w:val="auto"/>
          <w:sz w:val="28"/>
          <w:lang w:val="ru-RU"/>
        </w:rPr>
      </w:pPr>
      <w:bookmarkStart w:id="2" w:name="_Toc406021486"/>
      <w:r w:rsidRPr="00781478">
        <w:rPr>
          <w:color w:val="auto"/>
          <w:sz w:val="28"/>
          <w:lang w:val="ru-RU"/>
        </w:rPr>
        <w:t>19.</w:t>
      </w:r>
      <w:r w:rsidRPr="00781478">
        <w:rPr>
          <w:color w:val="auto"/>
          <w:sz w:val="28"/>
        </w:rPr>
        <w:t xml:space="preserve"> </w:t>
      </w:r>
      <w:r w:rsidRPr="00781478">
        <w:rPr>
          <w:color w:val="auto"/>
          <w:sz w:val="28"/>
          <w:lang w:val="ru-RU"/>
        </w:rPr>
        <w:t>Еволюція програмних модулів в процесі обробки (по Олефіру схемка є)</w:t>
      </w:r>
      <w:bookmarkEnd w:id="2"/>
    </w:p>
    <w:p w:rsidR="000B6695" w:rsidRPr="000B6695" w:rsidRDefault="000B6695" w:rsidP="000B6695">
      <w:pPr>
        <w:rPr>
          <w:rFonts w:cs="Times New Roman"/>
          <w:sz w:val="28"/>
        </w:rPr>
      </w:pPr>
      <w:r w:rsidRPr="000B6695">
        <w:rPr>
          <w:rFonts w:cs="Times New Roman"/>
          <w:sz w:val="28"/>
        </w:rPr>
        <w:t>Програма, записана будь-Якою мовою програмування, назівається початкова модулем (ПМ). початковий модуль</w:t>
      </w:r>
    </w:p>
    <w:p w:rsidR="000B6695" w:rsidRPr="000B6695" w:rsidRDefault="000B6695" w:rsidP="000B6695">
      <w:pPr>
        <w:rPr>
          <w:rFonts w:cs="Times New Roman"/>
          <w:sz w:val="28"/>
        </w:rPr>
      </w:pPr>
      <w:r w:rsidRPr="000B6695">
        <w:rPr>
          <w:rFonts w:cs="Times New Roman"/>
          <w:sz w:val="28"/>
        </w:rPr>
        <w:t>перетворюється відповіднім транслятором в об'єктній модуль (ОМ) - модуль в проміжному форматі, спільному для всіх</w:t>
      </w:r>
    </w:p>
    <w:p w:rsidR="000B6695" w:rsidRPr="000B6695" w:rsidRDefault="000B6695" w:rsidP="000B6695">
      <w:pPr>
        <w:rPr>
          <w:rFonts w:cs="Times New Roman"/>
          <w:sz w:val="28"/>
        </w:rPr>
      </w:pPr>
      <w:r w:rsidRPr="000B6695">
        <w:rPr>
          <w:rFonts w:cs="Times New Roman"/>
          <w:sz w:val="28"/>
        </w:rPr>
        <w:t>трансляторів. Об'єктній модуль галі не призначення для безпосередно виконан, оскількі крім тексту програми (галі не</w:t>
      </w:r>
    </w:p>
    <w:p w:rsidR="000B6695" w:rsidRPr="000B6695" w:rsidRDefault="000B6695" w:rsidP="000B6695">
      <w:pPr>
        <w:rPr>
          <w:rFonts w:cs="Times New Roman"/>
          <w:sz w:val="28"/>
        </w:rPr>
      </w:pPr>
      <w:r w:rsidRPr="000B6695">
        <w:rPr>
          <w:rFonts w:cs="Times New Roman"/>
          <w:sz w:val="28"/>
        </w:rPr>
        <w:t>зовсім готового для виконан на ЕОМ) містіть Додатковий інформацію про організацію зв'язків между програмних модулів та</w:t>
      </w:r>
    </w:p>
    <w:p w:rsidR="000B6695" w:rsidRPr="000B6695" w:rsidRDefault="000B6695" w:rsidP="000B6695">
      <w:pPr>
        <w:rPr>
          <w:rFonts w:cs="Times New Roman"/>
          <w:sz w:val="28"/>
        </w:rPr>
      </w:pPr>
      <w:r w:rsidRPr="000B6695">
        <w:rPr>
          <w:rFonts w:cs="Times New Roman"/>
          <w:sz w:val="28"/>
        </w:rPr>
        <w:t>про налагодження програми на конкретному місце в оператівній пам'яті во время ее завантажування. ОМ винен пройти ще один</w:t>
      </w:r>
    </w:p>
    <w:p w:rsidR="000B6695" w:rsidRPr="000B6695" w:rsidRDefault="000B6695" w:rsidP="000B6695">
      <w:pPr>
        <w:rPr>
          <w:rFonts w:cs="Times New Roman"/>
          <w:sz w:val="28"/>
        </w:rPr>
      </w:pPr>
      <w:r w:rsidRPr="000B6695">
        <w:rPr>
          <w:rFonts w:cs="Times New Roman"/>
          <w:sz w:val="28"/>
        </w:rPr>
        <w:t>етап ОБРОБКИ - редагування. Авторитети етапі ВІН обробляється системних програмою «Редактор зв'язків». У результаті</w:t>
      </w:r>
    </w:p>
    <w:p w:rsidR="000B6695" w:rsidRPr="000B6695" w:rsidRDefault="000B6695" w:rsidP="000B6695">
      <w:pPr>
        <w:rPr>
          <w:rFonts w:cs="Times New Roman"/>
          <w:sz w:val="28"/>
        </w:rPr>
      </w:pPr>
      <w:r w:rsidRPr="000B6695">
        <w:rPr>
          <w:rFonts w:cs="Times New Roman"/>
          <w:sz w:val="28"/>
        </w:rPr>
        <w:t>з'являється програма, готова до завантаження ее в ОП з Настроювання на конкретні адреси. Така програма назівається</w:t>
      </w:r>
    </w:p>
    <w:p w:rsidR="000B6695" w:rsidRPr="000B6695" w:rsidRDefault="000B6695" w:rsidP="000B6695">
      <w:pPr>
        <w:rPr>
          <w:rFonts w:cs="Times New Roman"/>
          <w:sz w:val="28"/>
        </w:rPr>
      </w:pPr>
      <w:r w:rsidRPr="000B6695">
        <w:rPr>
          <w:rFonts w:cs="Times New Roman"/>
          <w:sz w:val="28"/>
        </w:rPr>
        <w:t>завантажувальну модулем (ЗМ). ПМ, ОМ та ЗМ є переміщуванімі модулями, що не пов'язаними з конкретними адресами пам'яті</w:t>
      </w:r>
    </w:p>
    <w:p w:rsidR="000B6695" w:rsidRPr="000B6695" w:rsidRDefault="000B6695" w:rsidP="000B6695">
      <w:pPr>
        <w:rPr>
          <w:rFonts w:cs="Times New Roman"/>
          <w:sz w:val="28"/>
        </w:rPr>
      </w:pPr>
      <w:r w:rsidRPr="000B6695">
        <w:rPr>
          <w:rFonts w:cs="Times New Roman"/>
          <w:sz w:val="28"/>
        </w:rPr>
        <w:t>ЕОМ. После завантаження в ОП спеціальною програмою-завантажніком и Настроювання на певні адреси модуль становится</w:t>
      </w:r>
    </w:p>
    <w:p w:rsidR="000B6695" w:rsidRPr="000B6695" w:rsidRDefault="000B6695" w:rsidP="000B6695">
      <w:pPr>
        <w:rPr>
          <w:rFonts w:cs="Times New Roman"/>
          <w:sz w:val="28"/>
        </w:rPr>
      </w:pPr>
      <w:r w:rsidRPr="000B6695">
        <w:rPr>
          <w:rFonts w:cs="Times New Roman"/>
          <w:sz w:val="28"/>
        </w:rPr>
        <w:t>непереміщуванім (абсолютним).</w:t>
      </w:r>
    </w:p>
    <w:p w:rsidR="000B6695" w:rsidRPr="000B6695" w:rsidRDefault="000B6695" w:rsidP="000B6695">
      <w:pPr>
        <w:rPr>
          <w:rFonts w:cs="Times New Roman"/>
          <w:sz w:val="28"/>
        </w:rPr>
      </w:pPr>
      <w:r w:rsidRPr="000B6695">
        <w:rPr>
          <w:rFonts w:cs="Times New Roman"/>
          <w:sz w:val="28"/>
        </w:rPr>
        <w:t>Об'єктній модуль складається з тексту програми в машинному коді та двох Словників - словника зовнішніх імен та словника</w:t>
      </w:r>
    </w:p>
    <w:p w:rsidR="000B6695" w:rsidRPr="000B6695" w:rsidRDefault="000B6695" w:rsidP="000B6695">
      <w:pPr>
        <w:rPr>
          <w:rFonts w:cs="Times New Roman"/>
          <w:sz w:val="28"/>
        </w:rPr>
      </w:pPr>
      <w:r w:rsidRPr="000B6695">
        <w:rPr>
          <w:rFonts w:cs="Times New Roman"/>
          <w:sz w:val="28"/>
        </w:rPr>
        <w:t>Переміщень</w:t>
      </w:r>
    </w:p>
    <w:p w:rsidR="00F70E0C" w:rsidRDefault="00F70E0C" w:rsidP="008F7CC2">
      <w:pPr>
        <w:pStyle w:val="a0"/>
        <w:spacing w:line="276" w:lineRule="auto"/>
        <w:jc w:val="both"/>
        <w:rPr>
          <w:rFonts w:cs="Times New Roman"/>
          <w:sz w:val="28"/>
          <w:szCs w:val="28"/>
          <w:lang w:val="en-US"/>
        </w:rPr>
      </w:pPr>
    </w:p>
    <w:p w:rsidR="00F70E0C" w:rsidRPr="004F4558" w:rsidRDefault="000B6695" w:rsidP="008F7CC2">
      <w:pPr>
        <w:pStyle w:val="a0"/>
        <w:spacing w:line="276" w:lineRule="auto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lang w:eastAsia="ru-RU" w:bidi="ar-SA"/>
        </w:rPr>
        <w:lastRenderedPageBreak/>
        <w:drawing>
          <wp:inline distT="0" distB="0" distL="0" distR="0" wp14:anchorId="64B94162" wp14:editId="320E41DE">
            <wp:extent cx="6195752" cy="2315688"/>
            <wp:effectExtent l="0" t="0" r="0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888" cy="232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F70E0C" w:rsidRPr="004F4558" w:rsidRDefault="00F70E0C" w:rsidP="008F7CC2">
      <w:pPr>
        <w:pStyle w:val="a0"/>
        <w:spacing w:line="276" w:lineRule="auto"/>
        <w:jc w:val="both"/>
        <w:rPr>
          <w:rFonts w:cs="Times New Roman"/>
          <w:sz w:val="28"/>
          <w:szCs w:val="28"/>
          <w:lang w:val="en-US"/>
        </w:rPr>
      </w:pPr>
    </w:p>
    <w:p w:rsidR="00F70E0C" w:rsidRPr="004F4558" w:rsidRDefault="000B6695" w:rsidP="008F7CC2">
      <w:pPr>
        <w:pStyle w:val="a0"/>
        <w:spacing w:line="276" w:lineRule="auto"/>
        <w:jc w:val="both"/>
        <w:rPr>
          <w:rFonts w:cs="Times New Roman"/>
          <w:sz w:val="28"/>
          <w:szCs w:val="28"/>
          <w:lang w:val="en-US"/>
        </w:rPr>
      </w:pPr>
      <w:r w:rsidRPr="004F18B0">
        <w:rPr>
          <w:rFonts w:cs="Times New Roman"/>
          <w:b/>
          <w:noProof/>
          <w:lang w:eastAsia="ru-RU" w:bidi="ar-SA"/>
        </w:rPr>
        <w:drawing>
          <wp:inline distT="0" distB="0" distL="0" distR="0" wp14:anchorId="3B32628C" wp14:editId="16FB700D">
            <wp:extent cx="6120130" cy="2514365"/>
            <wp:effectExtent l="0" t="0" r="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0C" w:rsidRPr="004F4558" w:rsidRDefault="00F70E0C" w:rsidP="008F7CC2">
      <w:pPr>
        <w:pStyle w:val="a0"/>
        <w:spacing w:line="276" w:lineRule="auto"/>
        <w:jc w:val="both"/>
        <w:rPr>
          <w:rFonts w:cs="Times New Roman"/>
          <w:sz w:val="28"/>
          <w:szCs w:val="28"/>
          <w:lang w:val="en-US"/>
        </w:rPr>
      </w:pPr>
    </w:p>
    <w:p w:rsidR="00F70E0C" w:rsidRPr="00826FBE" w:rsidRDefault="00826FBE" w:rsidP="008F7CC2">
      <w:pPr>
        <w:pStyle w:val="a0"/>
        <w:tabs>
          <w:tab w:val="left" w:pos="3969"/>
        </w:tabs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</w:p>
    <w:sectPr w:rsidR="00F70E0C" w:rsidRPr="00826FBE" w:rsidSect="00906175">
      <w:pgSz w:w="11906" w:h="16838"/>
      <w:pgMar w:top="1134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E40" w:rsidRDefault="00386E40" w:rsidP="001702A0">
      <w:r>
        <w:separator/>
      </w:r>
    </w:p>
  </w:endnote>
  <w:endnote w:type="continuationSeparator" w:id="0">
    <w:p w:rsidR="00386E40" w:rsidRDefault="00386E40" w:rsidP="0017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E40" w:rsidRDefault="00386E40" w:rsidP="001702A0">
      <w:r>
        <w:separator/>
      </w:r>
    </w:p>
  </w:footnote>
  <w:footnote w:type="continuationSeparator" w:id="0">
    <w:p w:rsidR="00386E40" w:rsidRDefault="00386E40" w:rsidP="00170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29E6E03C"/>
    <w:lvl w:ilvl="0">
      <w:start w:val="1"/>
      <w:numFmt w:val="bullet"/>
      <w:lvlText w:val=""/>
      <w:lvlJc w:val="left"/>
      <w:pPr>
        <w:tabs>
          <w:tab w:val="num" w:pos="0"/>
        </w:tabs>
        <w:ind w:left="432" w:hanging="432"/>
      </w:pPr>
      <w:rPr>
        <w:rFonts w:ascii="Symbol" w:hAnsi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2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 w15:restartNumberingAfterBreak="0">
    <w:nsid w:val="00000004"/>
    <w:multiLevelType w:val="multilevel"/>
    <w:tmpl w:val="B71A0140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" w15:restartNumberingAfterBreak="0">
    <w:nsid w:val="00000005"/>
    <w:multiLevelType w:val="multi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  <w:i w:val="0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07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"/>
      <w:lvlJc w:val="left"/>
      <w:pPr>
        <w:tabs>
          <w:tab w:val="num" w:pos="0"/>
        </w:tabs>
        <w:ind w:left="1478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decimal"/>
      <w:lvlText w:val="%1)"/>
      <w:lvlJc w:val="left"/>
      <w:pPr>
        <w:tabs>
          <w:tab w:val="num" w:pos="0"/>
        </w:tabs>
        <w:ind w:left="1146" w:hanging="360"/>
      </w:pPr>
      <w:rPr>
        <w:rFonts w:cs="Times New Roman"/>
      </w:rPr>
    </w:lvl>
  </w:abstractNum>
  <w:abstractNum w:abstractNumId="11" w15:restartNumberingAfterBreak="0">
    <w:nsid w:val="0000000C"/>
    <w:multiLevelType w:val="singleLevel"/>
    <w:tmpl w:val="0000000C"/>
    <w:name w:val="WW8Num11"/>
    <w:lvl w:ilvl="0">
      <w:start w:val="1"/>
      <w:numFmt w:val="decimal"/>
      <w:lvlText w:val="%1)"/>
      <w:lvlJc w:val="left"/>
      <w:pPr>
        <w:tabs>
          <w:tab w:val="num" w:pos="0"/>
        </w:tabs>
        <w:ind w:left="1146" w:hanging="360"/>
      </w:pPr>
      <w:rPr>
        <w:rFonts w:ascii="Symbol" w:hAnsi="Symbol" w:cs="Times New Roman"/>
      </w:rPr>
    </w:lvl>
  </w:abstractNum>
  <w:abstractNum w:abstractNumId="12" w15:restartNumberingAfterBreak="0">
    <w:nsid w:val="0000000D"/>
    <w:multiLevelType w:val="singleLevel"/>
    <w:tmpl w:val="0000000D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13" w15:restartNumberingAfterBreak="0">
    <w:nsid w:val="0636018B"/>
    <w:multiLevelType w:val="multilevel"/>
    <w:tmpl w:val="4E20B43E"/>
    <w:lvl w:ilvl="0">
      <w:start w:val="1"/>
      <w:numFmt w:val="bullet"/>
      <w:lvlText w:val="-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3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7FB4A52"/>
    <w:multiLevelType w:val="multilevel"/>
    <w:tmpl w:val="B71A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5" w15:restartNumberingAfterBreak="0">
    <w:nsid w:val="1D201043"/>
    <w:multiLevelType w:val="hybridMultilevel"/>
    <w:tmpl w:val="6AB6202E"/>
    <w:lvl w:ilvl="0" w:tplc="C8DC37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25D79D8"/>
    <w:multiLevelType w:val="hybridMultilevel"/>
    <w:tmpl w:val="48B6FD6C"/>
    <w:lvl w:ilvl="0" w:tplc="00000009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00FAD"/>
    <w:multiLevelType w:val="multilevel"/>
    <w:tmpl w:val="B71A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8" w15:restartNumberingAfterBreak="0">
    <w:nsid w:val="3D5C3188"/>
    <w:multiLevelType w:val="hybridMultilevel"/>
    <w:tmpl w:val="F5A44F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01354"/>
    <w:multiLevelType w:val="hybridMultilevel"/>
    <w:tmpl w:val="3D8EE66C"/>
    <w:lvl w:ilvl="0" w:tplc="386865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838A2"/>
    <w:multiLevelType w:val="hybridMultilevel"/>
    <w:tmpl w:val="4FA4C59C"/>
    <w:lvl w:ilvl="0" w:tplc="6EC88C4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624548FD"/>
    <w:multiLevelType w:val="hybridMultilevel"/>
    <w:tmpl w:val="35DC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62F5D87"/>
    <w:multiLevelType w:val="hybridMultilevel"/>
    <w:tmpl w:val="C19C106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8AE33A4"/>
    <w:multiLevelType w:val="hybridMultilevel"/>
    <w:tmpl w:val="55C86D64"/>
    <w:lvl w:ilvl="0" w:tplc="00000009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15897"/>
    <w:multiLevelType w:val="hybridMultilevel"/>
    <w:tmpl w:val="A170B89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87E59CE"/>
    <w:multiLevelType w:val="multilevel"/>
    <w:tmpl w:val="B71A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6" w15:restartNumberingAfterBreak="0">
    <w:nsid w:val="798F2897"/>
    <w:multiLevelType w:val="hybridMultilevel"/>
    <w:tmpl w:val="DAB63B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3079D"/>
    <w:multiLevelType w:val="hybridMultilevel"/>
    <w:tmpl w:val="F55C736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4"/>
  </w:num>
  <w:num w:numId="15">
    <w:abstractNumId w:val="25"/>
  </w:num>
  <w:num w:numId="16">
    <w:abstractNumId w:val="17"/>
  </w:num>
  <w:num w:numId="17">
    <w:abstractNumId w:val="23"/>
  </w:num>
  <w:num w:numId="18">
    <w:abstractNumId w:val="24"/>
  </w:num>
  <w:num w:numId="19">
    <w:abstractNumId w:val="27"/>
  </w:num>
  <w:num w:numId="20">
    <w:abstractNumId w:val="22"/>
  </w:num>
  <w:num w:numId="21">
    <w:abstractNumId w:val="21"/>
  </w:num>
  <w:num w:numId="22">
    <w:abstractNumId w:val="16"/>
  </w:num>
  <w:num w:numId="23">
    <w:abstractNumId w:val="20"/>
  </w:num>
  <w:num w:numId="24">
    <w:abstractNumId w:val="15"/>
  </w:num>
  <w:num w:numId="25">
    <w:abstractNumId w:val="26"/>
  </w:num>
  <w:num w:numId="26">
    <w:abstractNumId w:val="13"/>
  </w:num>
  <w:num w:numId="27">
    <w:abstractNumId w:val="1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2"/>
  </w:compat>
  <w:rsids>
    <w:rsidRoot w:val="001A13C9"/>
    <w:rsid w:val="000103D0"/>
    <w:rsid w:val="00011FD3"/>
    <w:rsid w:val="0002682D"/>
    <w:rsid w:val="00037AEC"/>
    <w:rsid w:val="00041021"/>
    <w:rsid w:val="00041F91"/>
    <w:rsid w:val="00043C0C"/>
    <w:rsid w:val="0004469A"/>
    <w:rsid w:val="000520DA"/>
    <w:rsid w:val="000601BC"/>
    <w:rsid w:val="000926DE"/>
    <w:rsid w:val="00096683"/>
    <w:rsid w:val="000A721E"/>
    <w:rsid w:val="000B1891"/>
    <w:rsid w:val="000B6695"/>
    <w:rsid w:val="000E12A1"/>
    <w:rsid w:val="000F7DE3"/>
    <w:rsid w:val="00107A96"/>
    <w:rsid w:val="001209D2"/>
    <w:rsid w:val="00125D95"/>
    <w:rsid w:val="001272BE"/>
    <w:rsid w:val="00131AAD"/>
    <w:rsid w:val="001539A4"/>
    <w:rsid w:val="00161421"/>
    <w:rsid w:val="001702A0"/>
    <w:rsid w:val="00172FE9"/>
    <w:rsid w:val="0017703E"/>
    <w:rsid w:val="00197910"/>
    <w:rsid w:val="001A13C9"/>
    <w:rsid w:val="001A64AD"/>
    <w:rsid w:val="001A7678"/>
    <w:rsid w:val="001E13B0"/>
    <w:rsid w:val="00251819"/>
    <w:rsid w:val="00264F92"/>
    <w:rsid w:val="00272D4D"/>
    <w:rsid w:val="002838AF"/>
    <w:rsid w:val="002A7F7D"/>
    <w:rsid w:val="002B2885"/>
    <w:rsid w:val="002B2914"/>
    <w:rsid w:val="002B5602"/>
    <w:rsid w:val="002C2149"/>
    <w:rsid w:val="002D7102"/>
    <w:rsid w:val="002E38F1"/>
    <w:rsid w:val="002E638A"/>
    <w:rsid w:val="00300433"/>
    <w:rsid w:val="00320AB1"/>
    <w:rsid w:val="003529DE"/>
    <w:rsid w:val="00362B59"/>
    <w:rsid w:val="00386E40"/>
    <w:rsid w:val="003A7DD1"/>
    <w:rsid w:val="003B6B0F"/>
    <w:rsid w:val="003C6BD8"/>
    <w:rsid w:val="003D01B3"/>
    <w:rsid w:val="003D2668"/>
    <w:rsid w:val="003D4810"/>
    <w:rsid w:val="003E03F9"/>
    <w:rsid w:val="003E287C"/>
    <w:rsid w:val="003F3169"/>
    <w:rsid w:val="003F7A1B"/>
    <w:rsid w:val="00421599"/>
    <w:rsid w:val="00421B5D"/>
    <w:rsid w:val="00454D1D"/>
    <w:rsid w:val="0046403C"/>
    <w:rsid w:val="00467905"/>
    <w:rsid w:val="00473D71"/>
    <w:rsid w:val="00475259"/>
    <w:rsid w:val="004752BF"/>
    <w:rsid w:val="00487351"/>
    <w:rsid w:val="004959D7"/>
    <w:rsid w:val="004B264C"/>
    <w:rsid w:val="004D07E3"/>
    <w:rsid w:val="004D4FC5"/>
    <w:rsid w:val="004E2064"/>
    <w:rsid w:val="004F4558"/>
    <w:rsid w:val="00505FDC"/>
    <w:rsid w:val="005115B3"/>
    <w:rsid w:val="00516CD8"/>
    <w:rsid w:val="00546E25"/>
    <w:rsid w:val="00567EA9"/>
    <w:rsid w:val="005712EE"/>
    <w:rsid w:val="005B7C10"/>
    <w:rsid w:val="005E4C97"/>
    <w:rsid w:val="005F654F"/>
    <w:rsid w:val="006304FC"/>
    <w:rsid w:val="00635C4B"/>
    <w:rsid w:val="00646B73"/>
    <w:rsid w:val="00655241"/>
    <w:rsid w:val="00684E40"/>
    <w:rsid w:val="006A27BC"/>
    <w:rsid w:val="006C3A4C"/>
    <w:rsid w:val="006D62B3"/>
    <w:rsid w:val="006E0727"/>
    <w:rsid w:val="00726537"/>
    <w:rsid w:val="00767BFF"/>
    <w:rsid w:val="00771DAB"/>
    <w:rsid w:val="00772202"/>
    <w:rsid w:val="007803A0"/>
    <w:rsid w:val="00781478"/>
    <w:rsid w:val="0078590F"/>
    <w:rsid w:val="007A27C1"/>
    <w:rsid w:val="007B03C7"/>
    <w:rsid w:val="007B5B4C"/>
    <w:rsid w:val="007D392F"/>
    <w:rsid w:val="007D578E"/>
    <w:rsid w:val="007E1D64"/>
    <w:rsid w:val="007F0ED9"/>
    <w:rsid w:val="00826FBE"/>
    <w:rsid w:val="008449E4"/>
    <w:rsid w:val="00846F97"/>
    <w:rsid w:val="00877549"/>
    <w:rsid w:val="00885D3C"/>
    <w:rsid w:val="008861C1"/>
    <w:rsid w:val="008A2F74"/>
    <w:rsid w:val="008A6B7E"/>
    <w:rsid w:val="008B4B0D"/>
    <w:rsid w:val="008D1E93"/>
    <w:rsid w:val="008D48B4"/>
    <w:rsid w:val="008E0E96"/>
    <w:rsid w:val="008F7CC2"/>
    <w:rsid w:val="00906175"/>
    <w:rsid w:val="00932CB1"/>
    <w:rsid w:val="00975A65"/>
    <w:rsid w:val="009A01CD"/>
    <w:rsid w:val="009A1FB8"/>
    <w:rsid w:val="009B4BB3"/>
    <w:rsid w:val="009E182D"/>
    <w:rsid w:val="00A10F0C"/>
    <w:rsid w:val="00A4480E"/>
    <w:rsid w:val="00A46A5A"/>
    <w:rsid w:val="00A71734"/>
    <w:rsid w:val="00A80AB0"/>
    <w:rsid w:val="00A870F7"/>
    <w:rsid w:val="00A96290"/>
    <w:rsid w:val="00AC412B"/>
    <w:rsid w:val="00AD3B52"/>
    <w:rsid w:val="00AD3B7A"/>
    <w:rsid w:val="00AD7347"/>
    <w:rsid w:val="00AF55E4"/>
    <w:rsid w:val="00AF7EB1"/>
    <w:rsid w:val="00B06084"/>
    <w:rsid w:val="00B57D80"/>
    <w:rsid w:val="00B63100"/>
    <w:rsid w:val="00B650FA"/>
    <w:rsid w:val="00B661A0"/>
    <w:rsid w:val="00B676EA"/>
    <w:rsid w:val="00B67B93"/>
    <w:rsid w:val="00B746D5"/>
    <w:rsid w:val="00B82AD2"/>
    <w:rsid w:val="00B8753A"/>
    <w:rsid w:val="00BC7D37"/>
    <w:rsid w:val="00C32688"/>
    <w:rsid w:val="00C47E6D"/>
    <w:rsid w:val="00C7048B"/>
    <w:rsid w:val="00C721AD"/>
    <w:rsid w:val="00C852D4"/>
    <w:rsid w:val="00C8773D"/>
    <w:rsid w:val="00C94AEB"/>
    <w:rsid w:val="00C96B67"/>
    <w:rsid w:val="00CB27C6"/>
    <w:rsid w:val="00CE4B41"/>
    <w:rsid w:val="00D033CD"/>
    <w:rsid w:val="00D11EF7"/>
    <w:rsid w:val="00D64737"/>
    <w:rsid w:val="00D76F3F"/>
    <w:rsid w:val="00DA2E94"/>
    <w:rsid w:val="00DC54E1"/>
    <w:rsid w:val="00DE4625"/>
    <w:rsid w:val="00DE5EF8"/>
    <w:rsid w:val="00DF34FA"/>
    <w:rsid w:val="00E017A5"/>
    <w:rsid w:val="00E322B9"/>
    <w:rsid w:val="00E33BC4"/>
    <w:rsid w:val="00E401B2"/>
    <w:rsid w:val="00E51F8E"/>
    <w:rsid w:val="00E53929"/>
    <w:rsid w:val="00E71FF3"/>
    <w:rsid w:val="00E87EA9"/>
    <w:rsid w:val="00F53C1B"/>
    <w:rsid w:val="00F54445"/>
    <w:rsid w:val="00F70E0C"/>
    <w:rsid w:val="00F842B0"/>
    <w:rsid w:val="00FE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331"/>
    <o:shapelayout v:ext="edit">
      <o:idmap v:ext="edit" data="1"/>
      <o:rules v:ext="edit">
        <o:r id="V:Rule1" type="connector" idref="#_x0000_s1311"/>
        <o:r id="V:Rule2" type="connector" idref="#AutoShape 287"/>
        <o:r id="V:Rule3" type="connector" idref="#AutoShape 157"/>
        <o:r id="V:Rule4" type="connector" idref="#AutoShape 183"/>
        <o:r id="V:Rule5" type="connector" idref="#AutoShape 185"/>
        <o:r id="V:Rule6" type="connector" idref="#AutoShape 202"/>
        <o:r id="V:Rule7" type="connector" idref="#AutoShape 34"/>
        <o:r id="V:Rule8" type="connector" idref="#_x0000_s1306"/>
        <o:r id="V:Rule9" type="connector" idref="#_x0000_s1315"/>
        <o:r id="V:Rule10" type="connector" idref="#AutoShape 17"/>
        <o:r id="V:Rule11" type="connector" idref="#AutoShape 39"/>
        <o:r id="V:Rule12" type="connector" idref="#_x0000_s1276"/>
        <o:r id="V:Rule13" type="connector" idref="#_x0000_s1292"/>
        <o:r id="V:Rule14" type="connector" idref="#AutoShape 7"/>
        <o:r id="V:Rule15" type="connector" idref="#AutoShape 53"/>
        <o:r id="V:Rule16" type="connector" idref="#AutoShape 227"/>
        <o:r id="V:Rule17" type="connector" idref="#AutoShape 243"/>
        <o:r id="V:Rule18" type="connector" idref="#_x0000_s1319"/>
        <o:r id="V:Rule19" type="connector" idref="#AutoShape 276"/>
        <o:r id="V:Rule20" type="connector" idref="#AutoShape 195"/>
        <o:r id="V:Rule21" type="connector" idref="#AutoShape 275"/>
        <o:r id="V:Rule22" type="connector" idref="#AutoShape 151"/>
        <o:r id="V:Rule23" type="connector" idref="#AutoShape 42"/>
        <o:r id="V:Rule24" type="connector" idref="#AutoShape 218"/>
        <o:r id="V:Rule25" type="connector" idref="#_x0000_s1312"/>
        <o:r id="V:Rule26" type="connector" idref="#_x0000_s1275"/>
        <o:r id="V:Rule27" type="connector" idref="#AutoShape 40"/>
        <o:r id="V:Rule28" type="connector" idref="#AutoShape 256"/>
        <o:r id="V:Rule29" type="connector" idref="#AutoShape 233"/>
        <o:r id="V:Rule30" type="connector" idref="#AutoShape 193"/>
        <o:r id="V:Rule31" type="connector" idref="#AutoShape 214"/>
        <o:r id="V:Rule32" type="connector" idref="#AutoShape 266"/>
        <o:r id="V:Rule33" type="connector" idref="#_x0000_s1296"/>
        <o:r id="V:Rule34" type="connector" idref="#AutoShape 152"/>
        <o:r id="V:Rule35" type="connector" idref="#AutoShape 8"/>
        <o:r id="V:Rule36" type="connector" idref="#AutoShape 207"/>
        <o:r id="V:Rule37" type="connector" idref="#AutoShape 224"/>
        <o:r id="V:Rule38" type="connector" idref="#AutoShape 205"/>
        <o:r id="V:Rule39" type="connector" idref="#AutoShape 48"/>
        <o:r id="V:Rule40" type="connector" idref="#AutoShape 51"/>
        <o:r id="V:Rule41" type="connector" idref="#AutoShape 176"/>
        <o:r id="V:Rule42" type="connector" idref="#AutoShape 212"/>
        <o:r id="V:Rule43" type="connector" idref="#AutoShape 29"/>
        <o:r id="V:Rule44" type="connector" idref="#AutoShape 169"/>
        <o:r id="V:Rule45" type="connector" idref="#_x0000_s1310"/>
        <o:r id="V:Rule46" type="connector" idref="#AutoShape 33"/>
        <o:r id="V:Rule47" type="connector" idref="#AutoShape 274"/>
        <o:r id="V:Rule48" type="connector" idref="#AutoShape 242"/>
        <o:r id="V:Rule49" type="connector" idref="#AutoShape 173"/>
        <o:r id="V:Rule50" type="connector" idref="#AutoShape 252"/>
        <o:r id="V:Rule51" type="connector" idref="#AutoShape 27"/>
        <o:r id="V:Rule52" type="connector" idref="#AutoShape 286"/>
        <o:r id="V:Rule53" type="connector" idref="#_x0000_s1322"/>
        <o:r id="V:Rule54" type="connector" idref="#AutoShape 50"/>
        <o:r id="V:Rule55" type="connector" idref="#AutoShape 179"/>
        <o:r id="V:Rule56" type="connector" idref="#AutoShape 6"/>
        <o:r id="V:Rule57" type="connector" idref="#AutoShape 220"/>
        <o:r id="V:Rule58" type="connector" idref="#AutoShape 216"/>
        <o:r id="V:Rule59" type="connector" idref="#AutoShape 277"/>
        <o:r id="V:Rule60" type="connector" idref="#AutoShape 263"/>
        <o:r id="V:Rule61" type="connector" idref="#_x0000_s1308"/>
        <o:r id="V:Rule62" type="connector" idref="#AutoShape 164"/>
        <o:r id="V:Rule63" type="connector" idref="#AutoShape 211"/>
        <o:r id="V:Rule64" type="connector" idref="#AutoShape 175"/>
        <o:r id="V:Rule65" type="connector" idref="#AutoShape 241"/>
        <o:r id="V:Rule66" type="connector" idref="#_x0000_s1283"/>
        <o:r id="V:Rule67" type="connector" idref="#AutoShape 46"/>
        <o:r id="V:Rule68" type="connector" idref="#_x0000_s1318"/>
        <o:r id="V:Rule69" type="connector" idref="#AutoShape 187"/>
        <o:r id="V:Rule70" type="connector" idref="#AutoShape 265"/>
        <o:r id="V:Rule71" type="connector" idref="#AutoShape 165"/>
        <o:r id="V:Rule72" type="connector" idref="#AutoShape 192"/>
        <o:r id="V:Rule73" type="connector" idref="#AutoShape 201"/>
        <o:r id="V:Rule74" type="connector" idref="#AutoShape 196"/>
        <o:r id="V:Rule75" type="connector" idref="#_x0000_s1274"/>
        <o:r id="V:Rule76" type="connector" idref="#AutoShape 24"/>
        <o:r id="V:Rule77" type="connector" idref="#AutoShape 282"/>
        <o:r id="V:Rule78" type="connector" idref="#AutoShape 47"/>
        <o:r id="V:Rule79" type="connector" idref="#AutoShape 41"/>
        <o:r id="V:Rule80" type="connector" idref="#AutoShape 273"/>
        <o:r id="V:Rule81" type="connector" idref="#AutoShape 26"/>
        <o:r id="V:Rule82" type="connector" idref="#_x0000_s1297"/>
        <o:r id="V:Rule83" type="connector" idref="#AutoShape 168"/>
        <o:r id="V:Rule84" type="connector" idref="#AutoShape 153"/>
        <o:r id="V:Rule85" type="connector" idref="#AutoShape 230"/>
        <o:r id="V:Rule86" type="connector" idref="#AutoShape 239"/>
        <o:r id="V:Rule87" type="connector" idref="#AutoShape 14"/>
        <o:r id="V:Rule88" type="connector" idref="#AutoShape 210"/>
        <o:r id="V:Rule89" type="connector" idref="#AutoShape 200"/>
        <o:r id="V:Rule90" type="connector" idref="#AutoShape 226"/>
        <o:r id="V:Rule91" type="connector" idref="#AutoShape 251"/>
        <o:r id="V:Rule92" type="connector" idref="#AutoShape 257"/>
        <o:r id="V:Rule93" type="connector" idref="#AutoShape 209"/>
        <o:r id="V:Rule94" type="connector" idref="#AutoShape 245"/>
        <o:r id="V:Rule95" type="connector" idref="#AutoShape 231"/>
        <o:r id="V:Rule96" type="connector" idref="#AutoShape 49"/>
        <o:r id="V:Rule97" type="connector" idref="#AutoShape 52"/>
        <o:r id="V:Rule98" type="connector" idref="#AutoShape 182"/>
        <o:r id="V:Rule99" type="connector" idref="#_x0000_s1307"/>
        <o:r id="V:Rule100" type="connector" idref="#AutoShape 32"/>
        <o:r id="V:Rule101" type="connector" idref="#_x0000_s1317"/>
        <o:r id="V:Rule102" type="connector" idref="#AutoShape 15"/>
        <o:r id="V:Rule103" type="connector" idref="#_x0000_s1282"/>
        <o:r id="V:Rule104" type="connector" idref="#AutoShape 12"/>
        <o:r id="V:Rule105" type="connector" idref="#AutoShape 232"/>
        <o:r id="V:Rule106" type="connector" idref="#AutoShape 154"/>
        <o:r id="V:Rule107" type="connector" idref="#AutoShape 283"/>
        <o:r id="V:Rule108" type="connector" idref="#AutoShape 186"/>
        <o:r id="V:Rule109" type="connector" idref="#AutoShape 184"/>
        <o:r id="V:Rule110" type="connector" idref="#_x0000_s1313"/>
        <o:r id="V:Rule111" type="connector" idref="#AutoShape 194"/>
        <o:r id="V:Rule112" type="connector" idref="#AutoShape 225"/>
        <o:r id="V:Rule113" type="connector" idref="#AutoShape 16"/>
        <o:r id="V:Rule114" type="connector" idref="#_x0000_s1320"/>
        <o:r id="V:Rule115" type="connector" idref="#AutoShape 188"/>
        <o:r id="V:Rule116" type="connector" idref="#AutoShape 174"/>
        <o:r id="V:Rule117" type="connector" idref="#AutoShape 213"/>
        <o:r id="V:Rule118" type="connector" idref="#AutoShape 189"/>
        <o:r id="V:Rule119" type="connector" idref="#AutoShape 206"/>
        <o:r id="V:Rule120" type="connector" idref="#AutoShape 172"/>
        <o:r id="V:Rule121" type="connector" idref="#_x0000_s1325"/>
        <o:r id="V:Rule122" type="connector" idref="#AutoShape 278"/>
        <o:r id="V:Rule123" type="connector" idref="#AutoShape 156"/>
        <o:r id="V:Rule124" type="connector" idref="#AutoShape 199"/>
        <o:r id="V:Rule125" type="connector" idref="#AutoShape 268"/>
        <o:r id="V:Rule126" type="connector" idref="#AutoShape 285"/>
        <o:r id="V:Rule127" type="connector" idref="#AutoShape 284"/>
        <o:r id="V:Rule128" type="connector" idref="#AutoShape 223"/>
        <o:r id="V:Rule129" type="connector" idref="#AutoShape 155"/>
        <o:r id="V:Rule130" type="connector" idref="#AutoShape 247"/>
        <o:r id="V:Rule131" type="connector" idref="#AutoShape 217"/>
      </o:rules>
    </o:shapelayout>
  </w:shapeDefaults>
  <w:decimalSymbol w:val=","/>
  <w:listSeparator w:val=";"/>
  <w14:docId w14:val="6F2D844C"/>
  <w15:docId w15:val="{136E263A-F523-4927-9460-1E323BAE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175"/>
    <w:pPr>
      <w:widowControl w:val="0"/>
      <w:suppressAutoHyphens/>
    </w:pPr>
    <w:rPr>
      <w:rFonts w:cs="Mangal"/>
      <w:kern w:val="1"/>
      <w:sz w:val="24"/>
      <w:szCs w:val="24"/>
      <w:lang w:eastAsia="hi-IN" w:bidi="hi-IN"/>
    </w:rPr>
  </w:style>
  <w:style w:type="paragraph" w:styleId="1">
    <w:name w:val="heading 1"/>
    <w:basedOn w:val="10"/>
    <w:next w:val="a0"/>
    <w:link w:val="11"/>
    <w:uiPriority w:val="99"/>
    <w:qFormat/>
    <w:rsid w:val="00906175"/>
    <w:pPr>
      <w:tabs>
        <w:tab w:val="num" w:pos="0"/>
      </w:tabs>
      <w:ind w:left="432" w:hanging="432"/>
      <w:outlineLvl w:val="0"/>
    </w:pPr>
    <w:rPr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0B6695"/>
    <w:pPr>
      <w:keepNext/>
      <w:keepLines/>
      <w:widowControl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uk-UA" w:eastAsia="en-US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9"/>
    <w:locked/>
    <w:rsid w:val="00E53929"/>
    <w:rPr>
      <w:rFonts w:ascii="Cambria" w:hAnsi="Cambria" w:cs="Mangal"/>
      <w:b/>
      <w:bCs/>
      <w:kern w:val="32"/>
      <w:sz w:val="29"/>
      <w:szCs w:val="29"/>
      <w:lang w:eastAsia="hi-IN" w:bidi="hi-IN"/>
    </w:rPr>
  </w:style>
  <w:style w:type="character" w:customStyle="1" w:styleId="WW8Num5z0">
    <w:name w:val="WW8Num5z0"/>
    <w:uiPriority w:val="99"/>
    <w:rsid w:val="00906175"/>
    <w:rPr>
      <w:rFonts w:ascii="Symbol" w:hAnsi="Symbol"/>
    </w:rPr>
  </w:style>
  <w:style w:type="character" w:customStyle="1" w:styleId="WW8Num6z0">
    <w:name w:val="WW8Num6z0"/>
    <w:uiPriority w:val="99"/>
    <w:rsid w:val="00906175"/>
  </w:style>
  <w:style w:type="character" w:customStyle="1" w:styleId="WW8Num7z0">
    <w:name w:val="WW8Num7z0"/>
    <w:uiPriority w:val="99"/>
    <w:rsid w:val="00906175"/>
    <w:rPr>
      <w:rFonts w:ascii="Symbol" w:hAnsi="Symbol"/>
    </w:rPr>
  </w:style>
  <w:style w:type="character" w:customStyle="1" w:styleId="WW8Num8z0">
    <w:name w:val="WW8Num8z0"/>
    <w:uiPriority w:val="99"/>
    <w:rsid w:val="00906175"/>
    <w:rPr>
      <w:rFonts w:ascii="Symbol" w:hAnsi="Symbol"/>
    </w:rPr>
  </w:style>
  <w:style w:type="character" w:customStyle="1" w:styleId="WW8Num11z0">
    <w:name w:val="WW8Num11z0"/>
    <w:uiPriority w:val="99"/>
    <w:rsid w:val="00906175"/>
    <w:rPr>
      <w:rFonts w:ascii="Symbol" w:hAnsi="Symbol"/>
    </w:rPr>
  </w:style>
  <w:style w:type="character" w:customStyle="1" w:styleId="Absatz-Standardschriftart">
    <w:name w:val="Absatz-Standardschriftart"/>
    <w:uiPriority w:val="99"/>
    <w:rsid w:val="00906175"/>
  </w:style>
  <w:style w:type="character" w:customStyle="1" w:styleId="WW-Absatz-Standardschriftart">
    <w:name w:val="WW-Absatz-Standardschriftart"/>
    <w:uiPriority w:val="99"/>
    <w:rsid w:val="00906175"/>
  </w:style>
  <w:style w:type="character" w:customStyle="1" w:styleId="WW8Num8z1">
    <w:name w:val="WW8Num8z1"/>
    <w:uiPriority w:val="99"/>
    <w:rsid w:val="00906175"/>
    <w:rPr>
      <w:rFonts w:ascii="Courier New" w:hAnsi="Courier New"/>
    </w:rPr>
  </w:style>
  <w:style w:type="character" w:customStyle="1" w:styleId="WW8Num8z2">
    <w:name w:val="WW8Num8z2"/>
    <w:uiPriority w:val="99"/>
    <w:rsid w:val="00906175"/>
    <w:rPr>
      <w:rFonts w:ascii="Wingdings" w:hAnsi="Wingdings"/>
    </w:rPr>
  </w:style>
  <w:style w:type="character" w:customStyle="1" w:styleId="WW8Num10z0">
    <w:name w:val="WW8Num10z0"/>
    <w:uiPriority w:val="99"/>
    <w:rsid w:val="00906175"/>
    <w:rPr>
      <w:rFonts w:ascii="Symbol" w:hAnsi="Symbol"/>
    </w:rPr>
  </w:style>
  <w:style w:type="character" w:customStyle="1" w:styleId="WW8Num10z1">
    <w:name w:val="WW8Num10z1"/>
    <w:uiPriority w:val="99"/>
    <w:rsid w:val="00906175"/>
    <w:rPr>
      <w:rFonts w:ascii="Courier New" w:hAnsi="Courier New"/>
    </w:rPr>
  </w:style>
  <w:style w:type="character" w:customStyle="1" w:styleId="WW8Num10z2">
    <w:name w:val="WW8Num10z2"/>
    <w:uiPriority w:val="99"/>
    <w:rsid w:val="00906175"/>
    <w:rPr>
      <w:rFonts w:ascii="Wingdings" w:hAnsi="Wingdings"/>
    </w:rPr>
  </w:style>
  <w:style w:type="character" w:customStyle="1" w:styleId="WW8Num11z1">
    <w:name w:val="WW8Num11z1"/>
    <w:uiPriority w:val="99"/>
    <w:rsid w:val="00906175"/>
    <w:rPr>
      <w:rFonts w:ascii="Courier New" w:hAnsi="Courier New"/>
    </w:rPr>
  </w:style>
  <w:style w:type="character" w:customStyle="1" w:styleId="WW8Num11z2">
    <w:name w:val="WW8Num11z2"/>
    <w:uiPriority w:val="99"/>
    <w:rsid w:val="00906175"/>
    <w:rPr>
      <w:rFonts w:ascii="Wingdings" w:hAnsi="Wingdings"/>
    </w:rPr>
  </w:style>
  <w:style w:type="character" w:customStyle="1" w:styleId="WW8Num7z1">
    <w:name w:val="WW8Num7z1"/>
    <w:uiPriority w:val="99"/>
    <w:rsid w:val="00906175"/>
    <w:rPr>
      <w:rFonts w:ascii="Courier New" w:hAnsi="Courier New"/>
    </w:rPr>
  </w:style>
  <w:style w:type="character" w:customStyle="1" w:styleId="WW8Num7z2">
    <w:name w:val="WW8Num7z2"/>
    <w:uiPriority w:val="99"/>
    <w:rsid w:val="00906175"/>
    <w:rPr>
      <w:rFonts w:ascii="Wingdings" w:hAnsi="Wingdings"/>
    </w:rPr>
  </w:style>
  <w:style w:type="paragraph" w:customStyle="1" w:styleId="10">
    <w:name w:val="Заголовок1"/>
    <w:basedOn w:val="a"/>
    <w:next w:val="a0"/>
    <w:uiPriority w:val="99"/>
    <w:rsid w:val="00906175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link w:val="a4"/>
    <w:uiPriority w:val="99"/>
    <w:rsid w:val="00906175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locked/>
    <w:rsid w:val="00E53929"/>
    <w:rPr>
      <w:rFonts w:cs="Mangal"/>
      <w:kern w:val="1"/>
      <w:sz w:val="21"/>
      <w:szCs w:val="21"/>
      <w:lang w:eastAsia="hi-IN" w:bidi="hi-IN"/>
    </w:rPr>
  </w:style>
  <w:style w:type="paragraph" w:styleId="a5">
    <w:name w:val="List"/>
    <w:basedOn w:val="a0"/>
    <w:uiPriority w:val="99"/>
    <w:rsid w:val="00906175"/>
  </w:style>
  <w:style w:type="paragraph" w:customStyle="1" w:styleId="12">
    <w:name w:val="Название1"/>
    <w:basedOn w:val="a"/>
    <w:uiPriority w:val="99"/>
    <w:rsid w:val="00906175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uiPriority w:val="99"/>
    <w:rsid w:val="00906175"/>
    <w:pPr>
      <w:suppressLineNumbers/>
    </w:pPr>
  </w:style>
  <w:style w:type="paragraph" w:customStyle="1" w:styleId="a6">
    <w:name w:val="Содержимое таблицы"/>
    <w:basedOn w:val="a"/>
    <w:uiPriority w:val="99"/>
    <w:rsid w:val="00906175"/>
    <w:pPr>
      <w:suppressLineNumbers/>
    </w:pPr>
  </w:style>
  <w:style w:type="paragraph" w:styleId="a7">
    <w:name w:val="List Paragraph"/>
    <w:basedOn w:val="a"/>
    <w:uiPriority w:val="99"/>
    <w:qFormat/>
    <w:rsid w:val="00906175"/>
    <w:pPr>
      <w:ind w:left="720"/>
    </w:pPr>
  </w:style>
  <w:style w:type="paragraph" w:styleId="a8">
    <w:name w:val="No Spacing"/>
    <w:uiPriority w:val="99"/>
    <w:qFormat/>
    <w:rsid w:val="00906175"/>
    <w:pPr>
      <w:suppressAutoHyphens/>
    </w:pPr>
    <w:rPr>
      <w:rFonts w:ascii="Calibri" w:hAnsi="Calibri" w:cs="Calibri"/>
      <w:kern w:val="1"/>
      <w:lang w:eastAsia="ar-SA"/>
    </w:rPr>
  </w:style>
  <w:style w:type="paragraph" w:customStyle="1" w:styleId="a9">
    <w:name w:val="Содержимое врезки"/>
    <w:basedOn w:val="a0"/>
    <w:uiPriority w:val="99"/>
    <w:rsid w:val="00906175"/>
  </w:style>
  <w:style w:type="paragraph" w:customStyle="1" w:styleId="aa">
    <w:name w:val="Заголовок таблицы"/>
    <w:basedOn w:val="a6"/>
    <w:uiPriority w:val="99"/>
    <w:rsid w:val="00906175"/>
    <w:pPr>
      <w:jc w:val="center"/>
    </w:pPr>
    <w:rPr>
      <w:b/>
      <w:bCs/>
    </w:rPr>
  </w:style>
  <w:style w:type="paragraph" w:styleId="ab">
    <w:name w:val="Balloon Text"/>
    <w:basedOn w:val="a"/>
    <w:link w:val="ac"/>
    <w:uiPriority w:val="99"/>
    <w:semiHidden/>
    <w:rsid w:val="00454D1D"/>
    <w:rPr>
      <w:rFonts w:ascii="Tahoma" w:hAnsi="Tahoma"/>
      <w:sz w:val="16"/>
      <w:szCs w:val="14"/>
    </w:rPr>
  </w:style>
  <w:style w:type="character" w:customStyle="1" w:styleId="ac">
    <w:name w:val="Текст выноски Знак"/>
    <w:basedOn w:val="a1"/>
    <w:link w:val="ab"/>
    <w:uiPriority w:val="99"/>
    <w:semiHidden/>
    <w:locked/>
    <w:rsid w:val="00454D1D"/>
    <w:rPr>
      <w:rFonts w:ascii="Tahoma" w:hAnsi="Tahoma" w:cs="Mangal"/>
      <w:kern w:val="1"/>
      <w:sz w:val="14"/>
      <w:szCs w:val="14"/>
      <w:lang w:eastAsia="hi-IN" w:bidi="hi-IN"/>
    </w:rPr>
  </w:style>
  <w:style w:type="paragraph" w:styleId="ad">
    <w:name w:val="header"/>
    <w:basedOn w:val="a"/>
    <w:link w:val="ae"/>
    <w:uiPriority w:val="99"/>
    <w:semiHidden/>
    <w:rsid w:val="001702A0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Верхний колонтитул Знак"/>
    <w:basedOn w:val="a1"/>
    <w:link w:val="ad"/>
    <w:uiPriority w:val="99"/>
    <w:semiHidden/>
    <w:locked/>
    <w:rsid w:val="001702A0"/>
    <w:rPr>
      <w:rFonts w:eastAsia="Times New Roman" w:cs="Mangal"/>
      <w:kern w:val="1"/>
      <w:sz w:val="21"/>
      <w:szCs w:val="21"/>
      <w:lang w:eastAsia="hi-IN" w:bidi="hi-IN"/>
    </w:rPr>
  </w:style>
  <w:style w:type="paragraph" w:styleId="af">
    <w:name w:val="footer"/>
    <w:basedOn w:val="a"/>
    <w:link w:val="af0"/>
    <w:uiPriority w:val="99"/>
    <w:semiHidden/>
    <w:rsid w:val="001702A0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Нижний колонтитул Знак"/>
    <w:basedOn w:val="a1"/>
    <w:link w:val="af"/>
    <w:uiPriority w:val="99"/>
    <w:semiHidden/>
    <w:locked/>
    <w:rsid w:val="001702A0"/>
    <w:rPr>
      <w:rFonts w:eastAsia="Times New Roman" w:cs="Mangal"/>
      <w:kern w:val="1"/>
      <w:sz w:val="21"/>
      <w:szCs w:val="21"/>
      <w:lang w:eastAsia="hi-IN" w:bidi="hi-IN"/>
    </w:rPr>
  </w:style>
  <w:style w:type="paragraph" w:styleId="af1">
    <w:name w:val="Subtitle"/>
    <w:basedOn w:val="a"/>
    <w:next w:val="a"/>
    <w:link w:val="af2"/>
    <w:uiPriority w:val="11"/>
    <w:qFormat/>
    <w:locked/>
    <w:rsid w:val="00197910"/>
    <w:pPr>
      <w:spacing w:after="60"/>
      <w:jc w:val="center"/>
      <w:outlineLvl w:val="1"/>
    </w:pPr>
    <w:rPr>
      <w:rFonts w:asciiTheme="majorHAnsi" w:eastAsiaTheme="majorEastAsia" w:hAnsiTheme="majorHAnsi"/>
      <w:szCs w:val="21"/>
    </w:rPr>
  </w:style>
  <w:style w:type="character" w:customStyle="1" w:styleId="af2">
    <w:name w:val="Подзаголовок Знак"/>
    <w:basedOn w:val="a1"/>
    <w:link w:val="af1"/>
    <w:uiPriority w:val="11"/>
    <w:rsid w:val="00197910"/>
    <w:rPr>
      <w:rFonts w:asciiTheme="majorHAnsi" w:eastAsiaTheme="majorEastAsia" w:hAnsiTheme="majorHAnsi" w:cs="Mangal"/>
      <w:kern w:val="1"/>
      <w:sz w:val="24"/>
      <w:szCs w:val="21"/>
      <w:lang w:eastAsia="hi-IN" w:bidi="hi-IN"/>
    </w:rPr>
  </w:style>
  <w:style w:type="table" w:styleId="af3">
    <w:name w:val="Table Grid"/>
    <w:basedOn w:val="a2"/>
    <w:uiPriority w:val="59"/>
    <w:locked/>
    <w:rsid w:val="00197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3D2668"/>
    <w:rPr>
      <w:color w:val="808080"/>
    </w:rPr>
  </w:style>
  <w:style w:type="character" w:customStyle="1" w:styleId="21">
    <w:name w:val="Заголовок №2"/>
    <w:basedOn w:val="a1"/>
    <w:rsid w:val="00041F9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3"/>
      <w:szCs w:val="33"/>
      <w:u w:val="single"/>
    </w:rPr>
  </w:style>
  <w:style w:type="character" w:customStyle="1" w:styleId="af5">
    <w:name w:val="Основной текст_"/>
    <w:basedOn w:val="a1"/>
    <w:link w:val="4"/>
    <w:rsid w:val="00041F91"/>
    <w:rPr>
      <w:sz w:val="25"/>
      <w:szCs w:val="25"/>
      <w:shd w:val="clear" w:color="auto" w:fill="FFFFFF"/>
    </w:rPr>
  </w:style>
  <w:style w:type="character" w:customStyle="1" w:styleId="14">
    <w:name w:val="Основной текст1"/>
    <w:basedOn w:val="af5"/>
    <w:rsid w:val="00041F91"/>
    <w:rPr>
      <w:sz w:val="25"/>
      <w:szCs w:val="25"/>
      <w:u w:val="single"/>
      <w:shd w:val="clear" w:color="auto" w:fill="FFFFFF"/>
    </w:rPr>
  </w:style>
  <w:style w:type="character" w:customStyle="1" w:styleId="22">
    <w:name w:val="Основной текст (2)_"/>
    <w:basedOn w:val="a1"/>
    <w:link w:val="23"/>
    <w:rsid w:val="00041F91"/>
    <w:rPr>
      <w:sz w:val="23"/>
      <w:szCs w:val="23"/>
      <w:shd w:val="clear" w:color="auto" w:fill="FFFFFF"/>
    </w:rPr>
  </w:style>
  <w:style w:type="character" w:customStyle="1" w:styleId="24">
    <w:name w:val="Основной текст2"/>
    <w:basedOn w:val="af5"/>
    <w:rsid w:val="00041F91"/>
    <w:rPr>
      <w:sz w:val="25"/>
      <w:szCs w:val="25"/>
      <w:u w:val="single"/>
      <w:shd w:val="clear" w:color="auto" w:fill="FFFFFF"/>
    </w:rPr>
  </w:style>
  <w:style w:type="character" w:customStyle="1" w:styleId="115pt0pt">
    <w:name w:val="Основной текст + 11;5 pt;Интервал 0 pt"/>
    <w:basedOn w:val="af5"/>
    <w:rsid w:val="00041F91"/>
    <w:rPr>
      <w:spacing w:val="10"/>
      <w:sz w:val="23"/>
      <w:szCs w:val="23"/>
      <w:shd w:val="clear" w:color="auto" w:fill="FFFFFF"/>
    </w:rPr>
  </w:style>
  <w:style w:type="character" w:customStyle="1" w:styleId="3">
    <w:name w:val="Основной текст3"/>
    <w:basedOn w:val="af5"/>
    <w:rsid w:val="00041F91"/>
    <w:rPr>
      <w:sz w:val="25"/>
      <w:szCs w:val="25"/>
      <w:u w:val="single"/>
      <w:shd w:val="clear" w:color="auto" w:fill="FFFFFF"/>
    </w:rPr>
  </w:style>
  <w:style w:type="character" w:customStyle="1" w:styleId="95pt0pt">
    <w:name w:val="Основной текст + 9;5 pt;Курсив;Интервал 0 pt"/>
    <w:basedOn w:val="af5"/>
    <w:rsid w:val="00041F91"/>
    <w:rPr>
      <w:i/>
      <w:iCs/>
      <w:spacing w:val="-10"/>
      <w:sz w:val="19"/>
      <w:szCs w:val="19"/>
      <w:shd w:val="clear" w:color="auto" w:fill="FFFFFF"/>
    </w:rPr>
  </w:style>
  <w:style w:type="paragraph" w:customStyle="1" w:styleId="4">
    <w:name w:val="Основной текст4"/>
    <w:basedOn w:val="a"/>
    <w:link w:val="af5"/>
    <w:rsid w:val="00041F91"/>
    <w:pPr>
      <w:widowControl/>
      <w:shd w:val="clear" w:color="auto" w:fill="FFFFFF"/>
      <w:suppressAutoHyphens w:val="0"/>
      <w:spacing w:before="180" w:line="322" w:lineRule="exact"/>
      <w:ind w:hanging="400"/>
    </w:pPr>
    <w:rPr>
      <w:rFonts w:cs="Times New Roman"/>
      <w:kern w:val="0"/>
      <w:sz w:val="25"/>
      <w:szCs w:val="25"/>
      <w:lang w:eastAsia="ru-RU" w:bidi="ar-SA"/>
    </w:rPr>
  </w:style>
  <w:style w:type="paragraph" w:customStyle="1" w:styleId="23">
    <w:name w:val="Основной текст (2)"/>
    <w:basedOn w:val="a"/>
    <w:link w:val="22"/>
    <w:rsid w:val="00041F91"/>
    <w:pPr>
      <w:widowControl/>
      <w:shd w:val="clear" w:color="auto" w:fill="FFFFFF"/>
      <w:suppressAutoHyphens w:val="0"/>
      <w:spacing w:line="322" w:lineRule="exact"/>
    </w:pPr>
    <w:rPr>
      <w:rFonts w:cs="Times New Roman"/>
      <w:kern w:val="0"/>
      <w:sz w:val="23"/>
      <w:szCs w:val="23"/>
      <w:lang w:eastAsia="ru-RU" w:bidi="ar-SA"/>
    </w:rPr>
  </w:style>
  <w:style w:type="paragraph" w:styleId="af6">
    <w:name w:val="Title"/>
    <w:basedOn w:val="a"/>
    <w:next w:val="a"/>
    <w:link w:val="af7"/>
    <w:uiPriority w:val="10"/>
    <w:qFormat/>
    <w:locked/>
    <w:rsid w:val="00041F91"/>
    <w:pPr>
      <w:widowControl/>
      <w:suppressAutoHyphens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uk-UA" w:bidi="ar-SA"/>
    </w:rPr>
  </w:style>
  <w:style w:type="character" w:customStyle="1" w:styleId="af7">
    <w:name w:val="Заголовок Знак"/>
    <w:basedOn w:val="a1"/>
    <w:link w:val="af6"/>
    <w:uiPriority w:val="10"/>
    <w:rsid w:val="00041F91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uk-UA"/>
    </w:rPr>
  </w:style>
  <w:style w:type="character" w:customStyle="1" w:styleId="20">
    <w:name w:val="Заголовок 2 Знак"/>
    <w:basedOn w:val="a1"/>
    <w:link w:val="2"/>
    <w:uiPriority w:val="9"/>
    <w:rsid w:val="000B66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97" Type="http://schemas.openxmlformats.org/officeDocument/2006/relationships/image" Target="media/image90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100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739E8-1A10-4DCC-84C5-87F569F3E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28</Pages>
  <Words>4959</Words>
  <Characters>28271</Characters>
  <Application>Microsoft Office Word</Application>
  <DocSecurity>0</DocSecurity>
  <Lines>235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Nastya Vicodin</cp:lastModifiedBy>
  <cp:revision>28</cp:revision>
  <dcterms:created xsi:type="dcterms:W3CDTF">2013-10-30T20:02:00Z</dcterms:created>
  <dcterms:modified xsi:type="dcterms:W3CDTF">2015-11-25T07:47:00Z</dcterms:modified>
</cp:coreProperties>
</file>