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60"/>
        <w:ind w:left="2643"/>
      </w:pPr>
      <w:r>
        <w:pict>
          <v:group style="position:absolute;margin-left:42.713pt;margin-top:10.25pt;width:374.173pt;height:0pt;mso-position-horizontal-relative:page;mso-position-vertical-relative:paragraph;z-index:-88" coordorigin="854,205" coordsize="7483,0">
            <v:shape style="position:absolute;left:854;top:205;width:7483;height:0" coordorigin="854,205" coordsize="7483,0" path="m854,205l8338,205e" filled="f" stroked="t" strokeweight="0.5pt" strokecolor="#363435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8"/>
          <w:szCs w:val="18"/>
        </w:rPr>
        <w:t>1.3.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4"/>
          <w:position w:val="1"/>
          <w:sz w:val="18"/>
          <w:szCs w:val="18"/>
        </w:rPr>
        <w:t>Обзор</w:t>
      </w:r>
      <w:r>
        <w:rPr>
          <w:rFonts w:cs="Times New Roman" w:hAnsi="Times New Roman" w:eastAsia="Times New Roman" w:ascii="Times New Roman"/>
          <w:color w:val="363435"/>
          <w:spacing w:val="0"/>
          <w:w w:val="114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4"/>
          <w:position w:val="1"/>
          <w:sz w:val="18"/>
          <w:szCs w:val="18"/>
        </w:rPr>
        <w:t>аппаратного</w:t>
      </w:r>
      <w:r>
        <w:rPr>
          <w:rFonts w:cs="Times New Roman" w:hAnsi="Times New Roman" w:eastAsia="Times New Roman" w:ascii="Times New Roman"/>
          <w:color w:val="363435"/>
          <w:spacing w:val="-9"/>
          <w:w w:val="114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4"/>
          <w:position w:val="1"/>
          <w:sz w:val="18"/>
          <w:szCs w:val="18"/>
        </w:rPr>
        <w:t>обеспечения</w:t>
      </w:r>
      <w:r>
        <w:rPr>
          <w:rFonts w:cs="Times New Roman" w:hAnsi="Times New Roman" w:eastAsia="Times New Roman" w:ascii="Times New Roman"/>
          <w:color w:val="363435"/>
          <w:spacing w:val="10"/>
          <w:w w:val="114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4"/>
          <w:position w:val="1"/>
          <w:sz w:val="18"/>
          <w:szCs w:val="18"/>
        </w:rPr>
        <w:t>компьютера</w:t>
      </w:r>
      <w:r>
        <w:rPr>
          <w:rFonts w:cs="Times New Roman" w:hAnsi="Times New Roman" w:eastAsia="Times New Roman" w:ascii="Times New Roman"/>
          <w:color w:val="363435"/>
          <w:spacing w:val="0"/>
          <w:w w:val="114"/>
          <w:position w:val="1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color w:val="363435"/>
          <w:spacing w:val="43"/>
          <w:w w:val="114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9"/>
          <w:position w:val="1"/>
          <w:sz w:val="22"/>
          <w:szCs w:val="22"/>
        </w:rPr>
        <w:t>43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48"/>
        <w:ind w:left="114" w:right="89"/>
      </w:pP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9"/>
          <w:szCs w:val="19"/>
        </w:rPr>
        <w:t>начал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9"/>
          <w:szCs w:val="19"/>
        </w:rPr>
        <w:t>на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с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9"/>
          <w:szCs w:val="19"/>
        </w:rPr>
        <w:t>вполн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9"/>
          <w:szCs w:val="19"/>
        </w:rPr>
        <w:t>устрои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т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9"/>
          <w:szCs w:val="19"/>
        </w:rPr>
        <w:t>эт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9"/>
          <w:szCs w:val="19"/>
        </w:rPr>
        <w:t>модель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9"/>
          <w:szCs w:val="19"/>
        </w:rPr>
        <w:t>следующи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х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9"/>
          <w:szCs w:val="19"/>
        </w:rPr>
        <w:t>раздела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х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9"/>
          <w:szCs w:val="19"/>
        </w:rPr>
        <w:t>буде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т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9"/>
          <w:szCs w:val="19"/>
        </w:rPr>
        <w:t>да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н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10"/>
          <w:sz w:val="19"/>
          <w:szCs w:val="19"/>
        </w:rPr>
        <w:t>кратки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19"/>
          <w:szCs w:val="19"/>
        </w:rPr>
        <w:t>й</w:t>
      </w:r>
      <w:r>
        <w:rPr>
          <w:rFonts w:cs="Times New Roman" w:hAnsi="Times New Roman" w:eastAsia="Times New Roman" w:ascii="Times New Roman"/>
          <w:color w:val="363435"/>
          <w:spacing w:val="-13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7"/>
          <w:sz w:val="19"/>
          <w:szCs w:val="19"/>
        </w:rPr>
        <w:t>обзор</w:t>
      </w:r>
      <w:r>
        <w:rPr>
          <w:rFonts w:cs="Times New Roman" w:hAnsi="Times New Roman" w:eastAsia="Times New Roman" w:ascii="Times New Roman"/>
          <w:color w:val="363435"/>
          <w:spacing w:val="-3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отдельных</w:t>
      </w:r>
      <w:r>
        <w:rPr>
          <w:rFonts w:cs="Times New Roman" w:hAnsi="Times New Roman" w:eastAsia="Times New Roman" w:ascii="Times New Roman"/>
          <w:color w:val="363435"/>
          <w:spacing w:val="-8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компонентов</w:t>
      </w:r>
      <w:r>
        <w:rPr>
          <w:rFonts w:cs="Times New Roman" w:hAnsi="Times New Roman" w:eastAsia="Times New Roman" w:ascii="Times New Roman"/>
          <w:color w:val="363435"/>
          <w:spacing w:val="2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рассмотрены</w:t>
      </w:r>
      <w:r>
        <w:rPr>
          <w:rFonts w:cs="Times New Roman" w:hAnsi="Times New Roman" w:eastAsia="Times New Roman" w:ascii="Times New Roman"/>
          <w:color w:val="363435"/>
          <w:spacing w:val="-8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некоторые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аспекты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аппаратного</w:t>
      </w:r>
      <w:r>
        <w:rPr>
          <w:rFonts w:cs="Times New Roman" w:hAnsi="Times New Roman" w:eastAsia="Times New Roman" w:ascii="Times New Roman"/>
          <w:color w:val="363435"/>
          <w:spacing w:val="-8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обеспечения,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представляющи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-11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интере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с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дл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я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разработчико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в</w:t>
      </w:r>
      <w:r>
        <w:rPr>
          <w:rFonts w:cs="Times New Roman" w:hAnsi="Times New Roman" w:eastAsia="Times New Roman" w:ascii="Times New Roman"/>
          <w:color w:val="363435"/>
          <w:spacing w:val="-11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операционны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х</w:t>
      </w:r>
      <w:r>
        <w:rPr>
          <w:rFonts w:cs="Times New Roman" w:hAnsi="Times New Roman" w:eastAsia="Times New Roman" w:ascii="Times New Roman"/>
          <w:color w:val="363435"/>
          <w:spacing w:val="-11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систем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Наверное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-12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9"/>
          <w:sz w:val="19"/>
          <w:szCs w:val="19"/>
        </w:rPr>
        <w:t>излишне</w:t>
      </w:r>
      <w:r>
        <w:rPr>
          <w:rFonts w:cs="Times New Roman" w:hAnsi="Times New Roman" w:eastAsia="Times New Roman" w:ascii="Times New Roman"/>
          <w:color w:val="363435"/>
          <w:spacing w:val="-2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упоминат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ь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том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чт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эт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буде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т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очен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ь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кратко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6"/>
          <w:sz w:val="19"/>
          <w:szCs w:val="19"/>
        </w:rPr>
        <w:t>изложение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363435"/>
          <w:spacing w:val="10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6"/>
          <w:sz w:val="19"/>
          <w:szCs w:val="19"/>
        </w:rPr>
        <w:t>Компьютерном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9"/>
          <w:szCs w:val="19"/>
        </w:rPr>
        <w:t>у</w:t>
      </w:r>
      <w:r>
        <w:rPr>
          <w:rFonts w:cs="Times New Roman" w:hAnsi="Times New Roman" w:eastAsia="Times New Roman" w:ascii="Times New Roman"/>
          <w:color w:val="363435"/>
          <w:spacing w:val="5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оборудо-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вани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ю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ег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организаци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28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посвящен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16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множеств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7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кни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19"/>
          <w:szCs w:val="19"/>
        </w:rPr>
        <w:t>г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Можн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6"/>
          <w:sz w:val="19"/>
          <w:szCs w:val="19"/>
        </w:rPr>
        <w:t>порекомендоват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9"/>
          <w:szCs w:val="19"/>
        </w:rPr>
        <w:t>ь</w:t>
      </w:r>
      <w:r>
        <w:rPr>
          <w:rFonts w:cs="Times New Roman" w:hAnsi="Times New Roman" w:eastAsia="Times New Roman" w:ascii="Times New Roman"/>
          <w:color w:val="363435"/>
          <w:spacing w:val="22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6"/>
          <w:sz w:val="19"/>
          <w:szCs w:val="19"/>
        </w:rPr>
        <w:t>две</w:t>
      </w:r>
      <w:r>
        <w:rPr>
          <w:rFonts w:cs="Times New Roman" w:hAnsi="Times New Roman" w:eastAsia="Times New Roman" w:ascii="Times New Roman"/>
          <w:color w:val="363435"/>
          <w:spacing w:val="1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довольно</w:t>
      </w:r>
      <w:r>
        <w:rPr>
          <w:rFonts w:cs="Times New Roman" w:hAnsi="Times New Roman" w:eastAsia="Times New Roman" w:ascii="Times New Roman"/>
          <w:color w:val="363435"/>
          <w:spacing w:val="-6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известные</w:t>
      </w:r>
      <w:r>
        <w:rPr>
          <w:rFonts w:cs="Times New Roman" w:hAnsi="Times New Roman" w:eastAsia="Times New Roman" w:ascii="Times New Roman"/>
          <w:color w:val="363435"/>
          <w:spacing w:val="-6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книги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19"/>
          <w:szCs w:val="19"/>
        </w:rPr>
        <w:t>(</w:t>
      </w:r>
      <w:r>
        <w:rPr>
          <w:rFonts w:cs="Times New Roman" w:hAnsi="Times New Roman" w:eastAsia="Times New Roman" w:ascii="Times New Roman"/>
          <w:color w:val="363435"/>
          <w:spacing w:val="-19"/>
          <w:w w:val="11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19"/>
          <w:szCs w:val="19"/>
        </w:rPr>
        <w:t>anenbaum,</w:t>
      </w:r>
      <w:r>
        <w:rPr>
          <w:rFonts w:cs="Times New Roman" w:hAnsi="Times New Roman" w:eastAsia="Times New Roman" w:ascii="Times New Roman"/>
          <w:color w:val="363435"/>
          <w:spacing w:val="-4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2012;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4"/>
          <w:w w:val="115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363435"/>
          <w:spacing w:val="0"/>
          <w:w w:val="115"/>
          <w:sz w:val="19"/>
          <w:szCs w:val="19"/>
        </w:rPr>
        <w:t>atterson</w:t>
      </w:r>
      <w:r>
        <w:rPr>
          <w:rFonts w:cs="Times New Roman" w:hAnsi="Times New Roman" w:eastAsia="Times New Roman" w:ascii="Times New Roman"/>
          <w:color w:val="363435"/>
          <w:spacing w:val="-5"/>
          <w:w w:val="1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Henness</w:t>
      </w:r>
      <w:r>
        <w:rPr>
          <w:rFonts w:cs="Times New Roman" w:hAnsi="Times New Roman" w:eastAsia="Times New Roman" w:ascii="Times New Roman"/>
          <w:color w:val="363435"/>
          <w:spacing w:val="-22"/>
          <w:w w:val="109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-8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2013).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4" w:right="5193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38"/>
          <w:sz w:val="24"/>
          <w:szCs w:val="24"/>
        </w:rPr>
        <w:t>1.3.1.</w:t>
      </w:r>
      <w:r>
        <w:rPr>
          <w:rFonts w:cs="Times New Roman" w:hAnsi="Times New Roman" w:eastAsia="Times New Roman" w:ascii="Times New Roman"/>
          <w:b/>
          <w:color w:val="363435"/>
          <w:spacing w:val="-27"/>
          <w:w w:val="13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7"/>
          <w:sz w:val="24"/>
          <w:szCs w:val="24"/>
        </w:rPr>
        <w:t>Процессоры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48"/>
        <w:ind w:left="114" w:right="89"/>
      </w:pP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Центральный</w:t>
      </w:r>
      <w:r>
        <w:rPr>
          <w:rFonts w:cs="Times New Roman" w:hAnsi="Times New Roman" w:eastAsia="Times New Roman" w:ascii="Times New Roman"/>
          <w:color w:val="363435"/>
          <w:spacing w:val="12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процессор</w:t>
      </w:r>
      <w:r>
        <w:rPr>
          <w:rFonts w:cs="Times New Roman" w:hAnsi="Times New Roman" w:eastAsia="Times New Roman" w:ascii="Times New Roman"/>
          <w:color w:val="363435"/>
          <w:spacing w:val="-7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3"/>
          <w:sz w:val="19"/>
          <w:szCs w:val="19"/>
        </w:rPr>
        <w:t>—</w:t>
      </w:r>
      <w:r>
        <w:rPr>
          <w:rFonts w:cs="Times New Roman" w:hAnsi="Times New Roman" w:eastAsia="Times New Roman" w:ascii="Times New Roman"/>
          <w:color w:val="363435"/>
          <w:spacing w:val="13"/>
          <w:w w:val="8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это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«мозг»</w:t>
      </w:r>
      <w:r>
        <w:rPr>
          <w:rFonts w:cs="Times New Roman" w:hAnsi="Times New Roman" w:eastAsia="Times New Roman" w:ascii="Times New Roman"/>
          <w:color w:val="363435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9"/>
          <w:szCs w:val="19"/>
        </w:rPr>
        <w:t>компьютера.</w:t>
      </w:r>
      <w:r>
        <w:rPr>
          <w:rFonts w:cs="Times New Roman" w:hAnsi="Times New Roman" w:eastAsia="Times New Roman" w:ascii="Times New Roman"/>
          <w:color w:val="363435"/>
          <w:spacing w:val="2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Он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выбирает</w:t>
      </w:r>
      <w:r>
        <w:rPr>
          <w:rFonts w:cs="Times New Roman" w:hAnsi="Times New Roman" w:eastAsia="Times New Roman" w:ascii="Times New Roman"/>
          <w:color w:val="363435"/>
          <w:spacing w:val="1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команды</w:t>
      </w:r>
      <w:r>
        <w:rPr>
          <w:rFonts w:cs="Times New Roman" w:hAnsi="Times New Roman" w:eastAsia="Times New Roman" w:ascii="Times New Roman"/>
          <w:color w:val="363435"/>
          <w:spacing w:val="1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из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19"/>
          <w:szCs w:val="19"/>
        </w:rPr>
        <w:t>памяти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9"/>
          <w:sz w:val="19"/>
          <w:szCs w:val="19"/>
        </w:rPr>
        <w:t>выполняе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т</w:t>
      </w:r>
      <w:r>
        <w:rPr>
          <w:rFonts w:cs="Times New Roman" w:hAnsi="Times New Roman" w:eastAsia="Times New Roman" w:ascii="Times New Roman"/>
          <w:color w:val="363435"/>
          <w:spacing w:val="-11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их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9"/>
          <w:sz w:val="19"/>
          <w:szCs w:val="19"/>
        </w:rPr>
        <w:t>Обычны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й</w:t>
      </w:r>
      <w:r>
        <w:rPr>
          <w:rFonts w:cs="Times New Roman" w:hAnsi="Times New Roman" w:eastAsia="Times New Roman" w:ascii="Times New Roman"/>
          <w:color w:val="363435"/>
          <w:spacing w:val="-11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цик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л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работ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ы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центральног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-1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процессор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-2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выгляди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т</w:t>
      </w:r>
      <w:r>
        <w:rPr>
          <w:rFonts w:cs="Times New Roman" w:hAnsi="Times New Roman" w:eastAsia="Times New Roman" w:ascii="Times New Roman"/>
          <w:color w:val="363435"/>
          <w:spacing w:val="-3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так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выбор-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к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з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10"/>
          <w:sz w:val="19"/>
          <w:szCs w:val="19"/>
        </w:rPr>
        <w:t>памят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-1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перво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й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команды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8"/>
          <w:sz w:val="19"/>
          <w:szCs w:val="19"/>
        </w:rPr>
        <w:t>декодировани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-9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дл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я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9"/>
          <w:sz w:val="19"/>
          <w:szCs w:val="19"/>
        </w:rPr>
        <w:t>определени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я</w:t>
      </w:r>
      <w:r>
        <w:rPr>
          <w:rFonts w:cs="Times New Roman" w:hAnsi="Times New Roman" w:eastAsia="Times New Roman" w:ascii="Times New Roman"/>
          <w:color w:val="363435"/>
          <w:spacing w:val="-9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тип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6"/>
          <w:sz w:val="19"/>
          <w:szCs w:val="19"/>
        </w:rPr>
        <w:t>операндов,</w:t>
      </w:r>
      <w:r>
        <w:rPr>
          <w:rFonts w:cs="Times New Roman" w:hAnsi="Times New Roman" w:eastAsia="Times New Roman" w:ascii="Times New Roman"/>
          <w:color w:val="363435"/>
          <w:spacing w:val="-1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выполнение</w:t>
      </w:r>
      <w:r>
        <w:rPr>
          <w:rFonts w:cs="Times New Roman" w:hAnsi="Times New Roman" w:eastAsia="Times New Roman" w:ascii="Times New Roman"/>
          <w:color w:val="363435"/>
          <w:spacing w:val="-4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этой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команды,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затем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выборка,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декодирование</w:t>
      </w:r>
      <w:r>
        <w:rPr>
          <w:rFonts w:cs="Times New Roman" w:hAnsi="Times New Roman" w:eastAsia="Times New Roman" w:ascii="Times New Roman"/>
          <w:color w:val="363435"/>
          <w:spacing w:val="-4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выполнение</w:t>
      </w:r>
      <w:r>
        <w:rPr>
          <w:rFonts w:cs="Times New Roman" w:hAnsi="Times New Roman" w:eastAsia="Times New Roman" w:ascii="Times New Roman"/>
          <w:color w:val="363435"/>
          <w:spacing w:val="6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последую-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щих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команд.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Этот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цикл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повторяется</w:t>
      </w:r>
      <w:r>
        <w:rPr>
          <w:rFonts w:cs="Times New Roman" w:hAnsi="Times New Roman" w:eastAsia="Times New Roman" w:ascii="Times New Roman"/>
          <w:color w:val="363435"/>
          <w:spacing w:val="-8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до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тех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пор,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пока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не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закончится</w:t>
      </w:r>
      <w:r>
        <w:rPr>
          <w:rFonts w:cs="Times New Roman" w:hAnsi="Times New Roman" w:eastAsia="Times New Roman" w:ascii="Times New Roman"/>
          <w:color w:val="363435"/>
          <w:spacing w:val="1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программа.</w:t>
      </w:r>
      <w:r>
        <w:rPr>
          <w:rFonts w:cs="Times New Roman" w:hAnsi="Times New Roman" w:eastAsia="Times New Roman" w:ascii="Times New Roman"/>
          <w:color w:val="363435"/>
          <w:spacing w:val="-17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7"/>
          <w:w w:val="114"/>
          <w:sz w:val="19"/>
          <w:szCs w:val="19"/>
        </w:rPr>
        <w:t>Т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аким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образом</w:t>
      </w:r>
      <w:r>
        <w:rPr>
          <w:rFonts w:cs="Times New Roman" w:hAnsi="Times New Roman" w:eastAsia="Times New Roman" w:ascii="Times New Roman"/>
          <w:color w:val="363435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программы</w:t>
      </w:r>
      <w:r>
        <w:rPr>
          <w:rFonts w:cs="Times New Roman" w:hAnsi="Times New Roman" w:eastAsia="Times New Roman" w:ascii="Times New Roman"/>
          <w:color w:val="363435"/>
          <w:spacing w:val="-5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выполняются.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79" w:lineRule="auto" w:line="248"/>
        <w:ind w:left="114" w:right="90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Для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каждого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типа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центрального</w:t>
      </w:r>
      <w:r>
        <w:rPr>
          <w:rFonts w:cs="Times New Roman" w:hAnsi="Times New Roman" w:eastAsia="Times New Roman" w:ascii="Times New Roman"/>
          <w:color w:val="363435"/>
          <w:spacing w:val="6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процессора</w:t>
      </w:r>
      <w:r>
        <w:rPr>
          <w:rFonts w:cs="Times New Roman" w:hAnsi="Times New Roman" w:eastAsia="Times New Roman" w:ascii="Times New Roman"/>
          <w:color w:val="363435"/>
          <w:spacing w:val="-5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существует</w:t>
      </w:r>
      <w:r>
        <w:rPr>
          <w:rFonts w:cs="Times New Roman" w:hAnsi="Times New Roman" w:eastAsia="Times New Roman" w:ascii="Times New Roman"/>
          <w:color w:val="363435"/>
          <w:spacing w:val="-5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определенный</w:t>
      </w:r>
      <w:r>
        <w:rPr>
          <w:rFonts w:cs="Times New Roman" w:hAnsi="Times New Roman" w:eastAsia="Times New Roman" w:ascii="Times New Roman"/>
          <w:color w:val="363435"/>
          <w:spacing w:val="6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набор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9"/>
          <w:szCs w:val="19"/>
        </w:rPr>
        <w:t>команд,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которы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н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може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т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9"/>
          <w:sz w:val="19"/>
          <w:szCs w:val="19"/>
        </w:rPr>
        <w:t>выполнять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363435"/>
          <w:spacing w:val="-9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Поэтом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у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x8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6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н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може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т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8"/>
          <w:sz w:val="19"/>
          <w:szCs w:val="19"/>
        </w:rPr>
        <w:t>выполнят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ь</w:t>
      </w:r>
      <w:r>
        <w:rPr>
          <w:rFonts w:cs="Times New Roman" w:hAnsi="Times New Roman" w:eastAsia="Times New Roman" w:ascii="Times New Roman"/>
          <w:color w:val="363435"/>
          <w:spacing w:val="8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8"/>
          <w:sz w:val="19"/>
          <w:szCs w:val="19"/>
        </w:rPr>
        <w:t>программы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-19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9"/>
          <w:sz w:val="19"/>
          <w:szCs w:val="19"/>
        </w:rPr>
        <w:t>написан-</w:t>
      </w:r>
      <w:r>
        <w:rPr>
          <w:rFonts w:cs="Times New Roman" w:hAnsi="Times New Roman" w:eastAsia="Times New Roman" w:ascii="Times New Roman"/>
          <w:color w:val="363435"/>
          <w:spacing w:val="-1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ны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дл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я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7"/>
          <w:sz w:val="19"/>
          <w:szCs w:val="19"/>
        </w:rPr>
        <w:t>ARM-процессоров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-9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те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сво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ю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очередь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н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9"/>
          <w:sz w:val="19"/>
          <w:szCs w:val="19"/>
        </w:rPr>
        <w:t>состояни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-11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9"/>
          <w:sz w:val="19"/>
          <w:szCs w:val="19"/>
        </w:rPr>
        <w:t>выполнят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ь</w:t>
      </w:r>
      <w:r>
        <w:rPr>
          <w:rFonts w:cs="Times New Roman" w:hAnsi="Times New Roman" w:eastAsia="Times New Roman" w:ascii="Times New Roman"/>
          <w:color w:val="363435"/>
          <w:spacing w:val="-2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7"/>
          <w:sz w:val="19"/>
          <w:szCs w:val="19"/>
        </w:rPr>
        <w:t>программы,</w:t>
      </w:r>
      <w:r>
        <w:rPr>
          <w:rFonts w:cs="Times New Roman" w:hAnsi="Times New Roman" w:eastAsia="Times New Roman" w:ascii="Times New Roman"/>
          <w:color w:val="363435"/>
          <w:spacing w:val="-2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написанные</w:t>
      </w:r>
      <w:r>
        <w:rPr>
          <w:rFonts w:cs="Times New Roman" w:hAnsi="Times New Roman" w:eastAsia="Times New Roman" w:ascii="Times New Roman"/>
          <w:color w:val="363435"/>
          <w:spacing w:val="-9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для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x86.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Поскольку</w:t>
      </w:r>
      <w:r>
        <w:rPr>
          <w:rFonts w:cs="Times New Roman" w:hAnsi="Times New Roman" w:eastAsia="Times New Roman" w:ascii="Times New Roman"/>
          <w:color w:val="363435"/>
          <w:spacing w:val="-9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доступ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к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19"/>
          <w:szCs w:val="19"/>
        </w:rPr>
        <w:t>памяти</w:t>
      </w:r>
      <w:r>
        <w:rPr>
          <w:rFonts w:cs="Times New Roman" w:hAnsi="Times New Roman" w:eastAsia="Times New Roman" w:ascii="Times New Roman"/>
          <w:color w:val="363435"/>
          <w:spacing w:val="-1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для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получения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команды</w:t>
      </w:r>
      <w:r>
        <w:rPr>
          <w:rFonts w:cs="Times New Roman" w:hAnsi="Times New Roman" w:eastAsia="Times New Roman" w:ascii="Times New Roman"/>
          <w:color w:val="363435"/>
          <w:spacing w:val="-9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или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данных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8"/>
          <w:sz w:val="19"/>
          <w:szCs w:val="19"/>
        </w:rPr>
        <w:t>занимае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т</w:t>
      </w:r>
      <w:r>
        <w:rPr>
          <w:rFonts w:cs="Times New Roman" w:hAnsi="Times New Roman" w:eastAsia="Times New Roman" w:ascii="Times New Roman"/>
          <w:color w:val="363435"/>
          <w:spacing w:val="-11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намног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больш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времени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че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м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8"/>
          <w:sz w:val="19"/>
          <w:szCs w:val="19"/>
        </w:rPr>
        <w:t>выполнени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-11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команды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у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все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х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8"/>
          <w:sz w:val="19"/>
          <w:szCs w:val="19"/>
        </w:rPr>
        <w:t>центральны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х</w:t>
      </w:r>
      <w:r>
        <w:rPr>
          <w:rFonts w:cs="Times New Roman" w:hAnsi="Times New Roman" w:eastAsia="Times New Roman" w:ascii="Times New Roman"/>
          <w:color w:val="363435"/>
          <w:spacing w:val="-11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8"/>
          <w:sz w:val="19"/>
          <w:szCs w:val="19"/>
        </w:rPr>
        <w:t>про-</w:t>
      </w:r>
      <w:r>
        <w:rPr>
          <w:rFonts w:cs="Times New Roman" w:hAnsi="Times New Roman" w:eastAsia="Times New Roman" w:ascii="Times New Roman"/>
          <w:color w:val="363435"/>
          <w:spacing w:val="-1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цессоров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есть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несколько</w:t>
      </w:r>
      <w:r>
        <w:rPr>
          <w:rFonts w:cs="Times New Roman" w:hAnsi="Times New Roman" w:eastAsia="Times New Roman" w:ascii="Times New Roman"/>
          <w:color w:val="363435"/>
          <w:spacing w:val="6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собственных</w:t>
      </w:r>
      <w:r>
        <w:rPr>
          <w:rFonts w:cs="Times New Roman" w:hAnsi="Times New Roman" w:eastAsia="Times New Roman" w:ascii="Times New Roman"/>
          <w:color w:val="363435"/>
          <w:spacing w:val="-2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регистров</w:t>
      </w:r>
      <w:r>
        <w:rPr>
          <w:rFonts w:cs="Times New Roman" w:hAnsi="Times New Roman" w:eastAsia="Times New Roman" w:ascii="Times New Roman"/>
          <w:color w:val="363435"/>
          <w:spacing w:val="6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для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хранения</w:t>
      </w:r>
      <w:r>
        <w:rPr>
          <w:rFonts w:cs="Times New Roman" w:hAnsi="Times New Roman" w:eastAsia="Times New Roman" w:ascii="Times New Roman"/>
          <w:color w:val="363435"/>
          <w:spacing w:val="-3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основных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переменных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промежуточных</w:t>
      </w:r>
      <w:r>
        <w:rPr>
          <w:rFonts w:cs="Times New Roman" w:hAnsi="Times New Roman" w:eastAsia="Times New Roman" w:ascii="Times New Roman"/>
          <w:color w:val="363435"/>
          <w:spacing w:val="-4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резул</w:t>
      </w:r>
      <w:r>
        <w:rPr>
          <w:rFonts w:cs="Times New Roman" w:hAnsi="Times New Roman" w:eastAsia="Times New Roman" w:ascii="Times New Roman"/>
          <w:color w:val="363435"/>
          <w:spacing w:val="-14"/>
          <w:w w:val="107"/>
          <w:sz w:val="19"/>
          <w:szCs w:val="19"/>
        </w:rPr>
        <w:t>ь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татов.</w:t>
      </w:r>
      <w:r>
        <w:rPr>
          <w:rFonts w:cs="Times New Roman" w:hAnsi="Times New Roman" w:eastAsia="Times New Roman" w:ascii="Times New Roman"/>
          <w:color w:val="363435"/>
          <w:spacing w:val="2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Соответственно</w:t>
      </w:r>
      <w:r>
        <w:rPr>
          <w:rFonts w:cs="Times New Roman" w:hAnsi="Times New Roman" w:eastAsia="Times New Roman" w:ascii="Times New Roman"/>
          <w:color w:val="363435"/>
          <w:spacing w:val="9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набор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команд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содержи</w:t>
      </w:r>
      <w:r>
        <w:rPr>
          <w:rFonts w:cs="Times New Roman" w:hAnsi="Times New Roman" w:eastAsia="Times New Roman" w:ascii="Times New Roman"/>
          <w:color w:val="363435"/>
          <w:spacing w:val="-9"/>
          <w:w w:val="107"/>
          <w:sz w:val="19"/>
          <w:szCs w:val="19"/>
        </w:rPr>
        <w:t>т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-3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как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правило,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команды</w:t>
      </w:r>
      <w:r>
        <w:rPr>
          <w:rFonts w:cs="Times New Roman" w:hAnsi="Times New Roman" w:eastAsia="Times New Roman" w:ascii="Times New Roman"/>
          <w:color w:val="363435"/>
          <w:spacing w:val="5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на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загрузку</w:t>
      </w:r>
      <w:r>
        <w:rPr>
          <w:rFonts w:cs="Times New Roman" w:hAnsi="Times New Roman" w:eastAsia="Times New Roman" w:ascii="Times New Roman"/>
          <w:color w:val="363435"/>
          <w:spacing w:val="5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слова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из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19"/>
          <w:szCs w:val="19"/>
        </w:rPr>
        <w:t>памяти</w:t>
      </w:r>
      <w:r>
        <w:rPr>
          <w:rFonts w:cs="Times New Roman" w:hAnsi="Times New Roman" w:eastAsia="Times New Roman" w:ascii="Times New Roman"/>
          <w:color w:val="363435"/>
          <w:spacing w:val="4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регистр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на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запоминание</w:t>
      </w:r>
      <w:r>
        <w:rPr>
          <w:rFonts w:cs="Times New Roman" w:hAnsi="Times New Roman" w:eastAsia="Times New Roman" w:ascii="Times New Roman"/>
          <w:color w:val="363435"/>
          <w:spacing w:val="5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слова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из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регистра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память.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Другие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команды</w:t>
      </w:r>
      <w:r>
        <w:rPr>
          <w:rFonts w:cs="Times New Roman" w:hAnsi="Times New Roman" w:eastAsia="Times New Roman" w:ascii="Times New Roman"/>
          <w:color w:val="363435"/>
          <w:spacing w:val="-1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объединяют</w:t>
      </w:r>
      <w:r>
        <w:rPr>
          <w:rFonts w:cs="Times New Roman" w:hAnsi="Times New Roman" w:eastAsia="Times New Roman" w:ascii="Times New Roman"/>
          <w:color w:val="363435"/>
          <w:spacing w:val="-1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два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операнда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из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регистров,</w:t>
      </w:r>
      <w:r>
        <w:rPr>
          <w:rFonts w:cs="Times New Roman" w:hAnsi="Times New Roman" w:eastAsia="Times New Roman" w:ascii="Times New Roman"/>
          <w:color w:val="363435"/>
          <w:spacing w:val="-9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памяти</w:t>
      </w:r>
      <w:r>
        <w:rPr>
          <w:rFonts w:cs="Times New Roman" w:hAnsi="Times New Roman" w:eastAsia="Times New Roman" w:ascii="Times New Roman"/>
          <w:color w:val="363435"/>
          <w:spacing w:val="11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или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9"/>
          <w:szCs w:val="19"/>
        </w:rPr>
        <w:t>обоих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этих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мест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для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получения</w:t>
      </w:r>
      <w:r>
        <w:rPr>
          <w:rFonts w:cs="Times New Roman" w:hAnsi="Times New Roman" w:eastAsia="Times New Roman" w:ascii="Times New Roman"/>
          <w:color w:val="363435"/>
          <w:spacing w:val="8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резул</w:t>
      </w:r>
      <w:r>
        <w:rPr>
          <w:rFonts w:cs="Times New Roman" w:hAnsi="Times New Roman" w:eastAsia="Times New Roman" w:ascii="Times New Roman"/>
          <w:color w:val="363435"/>
          <w:spacing w:val="-14"/>
          <w:w w:val="108"/>
          <w:sz w:val="19"/>
          <w:szCs w:val="19"/>
        </w:rPr>
        <w:t>ь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тата</w:t>
      </w:r>
      <w:r>
        <w:rPr>
          <w:rFonts w:cs="Times New Roman" w:hAnsi="Times New Roman" w:eastAsia="Times New Roman" w:ascii="Times New Roman"/>
          <w:color w:val="363435"/>
          <w:spacing w:val="6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3"/>
          <w:sz w:val="19"/>
          <w:szCs w:val="19"/>
        </w:rPr>
        <w:t>—</w:t>
      </w:r>
      <w:r>
        <w:rPr>
          <w:rFonts w:cs="Times New Roman" w:hAnsi="Times New Roman" w:eastAsia="Times New Roman" w:ascii="Times New Roman"/>
          <w:color w:val="363435"/>
          <w:spacing w:val="11"/>
          <w:w w:val="8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например,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складывают</w:t>
      </w:r>
      <w:r>
        <w:rPr>
          <w:rFonts w:cs="Times New Roman" w:hAnsi="Times New Roman" w:eastAsia="Times New Roman" w:ascii="Times New Roman"/>
          <w:color w:val="363435"/>
          <w:spacing w:val="1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два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слова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сохраняют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резул</w:t>
      </w:r>
      <w:r>
        <w:rPr>
          <w:rFonts w:cs="Times New Roman" w:hAnsi="Times New Roman" w:eastAsia="Times New Roman" w:ascii="Times New Roman"/>
          <w:color w:val="363435"/>
          <w:spacing w:val="-14"/>
          <w:w w:val="108"/>
          <w:sz w:val="19"/>
          <w:szCs w:val="19"/>
        </w:rPr>
        <w:t>ь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тат</w:t>
      </w:r>
      <w:r>
        <w:rPr>
          <w:rFonts w:cs="Times New Roman" w:hAnsi="Times New Roman" w:eastAsia="Times New Roman" w:ascii="Times New Roman"/>
          <w:color w:val="363435"/>
          <w:spacing w:val="1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регистре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или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памяти.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79" w:lineRule="auto" w:line="248"/>
        <w:ind w:left="114" w:right="8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7"/>
          <w:sz w:val="19"/>
          <w:szCs w:val="19"/>
        </w:rPr>
        <w:t>дополнени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9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к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6"/>
          <w:sz w:val="19"/>
          <w:szCs w:val="19"/>
        </w:rPr>
        <w:t>регистра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9"/>
          <w:szCs w:val="19"/>
        </w:rPr>
        <w:t>м</w:t>
      </w:r>
      <w:r>
        <w:rPr>
          <w:rFonts w:cs="Times New Roman" w:hAnsi="Times New Roman" w:eastAsia="Times New Roman" w:ascii="Times New Roman"/>
          <w:color w:val="363435"/>
          <w:spacing w:val="9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19"/>
          <w:szCs w:val="19"/>
        </w:rPr>
        <w:t>общег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8"/>
          <w:sz w:val="19"/>
          <w:szCs w:val="19"/>
        </w:rPr>
        <w:t>назначения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8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19"/>
          <w:szCs w:val="19"/>
        </w:rPr>
        <w:t>которы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19"/>
          <w:szCs w:val="19"/>
        </w:rPr>
        <w:t>обычн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8"/>
          <w:sz w:val="19"/>
          <w:szCs w:val="19"/>
        </w:rPr>
        <w:t>применяютс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я</w:t>
      </w:r>
      <w:r>
        <w:rPr>
          <w:rFonts w:cs="Times New Roman" w:hAnsi="Times New Roman" w:eastAsia="Times New Roman" w:ascii="Times New Roman"/>
          <w:color w:val="363435"/>
          <w:spacing w:val="9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12"/>
          <w:sz w:val="19"/>
          <w:szCs w:val="19"/>
        </w:rPr>
        <w:t>для</w:t>
      </w:r>
      <w:r>
        <w:rPr>
          <w:rFonts w:cs="Times New Roman" w:hAnsi="Times New Roman" w:eastAsia="Times New Roman" w:ascii="Times New Roman"/>
          <w:color w:val="363435"/>
          <w:spacing w:val="3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хранения</w:t>
      </w:r>
      <w:r>
        <w:rPr>
          <w:rFonts w:cs="Times New Roman" w:hAnsi="Times New Roman" w:eastAsia="Times New Roman" w:ascii="Times New Roman"/>
          <w:color w:val="363435"/>
          <w:spacing w:val="8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переменных</w:t>
      </w:r>
      <w:r>
        <w:rPr>
          <w:rFonts w:cs="Times New Roman" w:hAnsi="Times New Roman" w:eastAsia="Times New Roman" w:ascii="Times New Roman"/>
          <w:color w:val="363435"/>
          <w:spacing w:val="-1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промежуточных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резул</w:t>
      </w:r>
      <w:r>
        <w:rPr>
          <w:rFonts w:cs="Times New Roman" w:hAnsi="Times New Roman" w:eastAsia="Times New Roman" w:ascii="Times New Roman"/>
          <w:color w:val="363435"/>
          <w:spacing w:val="-14"/>
          <w:w w:val="107"/>
          <w:sz w:val="19"/>
          <w:szCs w:val="19"/>
        </w:rPr>
        <w:t>ь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татов,</w:t>
      </w:r>
      <w:r>
        <w:rPr>
          <w:rFonts w:cs="Times New Roman" w:hAnsi="Times New Roman" w:eastAsia="Times New Roman" w:ascii="Times New Roman"/>
          <w:color w:val="363435"/>
          <w:spacing w:val="7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у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многих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процессоров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есть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1"/>
          <w:sz w:val="19"/>
          <w:szCs w:val="19"/>
        </w:rPr>
        <w:t>ряд</w:t>
      </w:r>
      <w:r>
        <w:rPr>
          <w:rFonts w:cs="Times New Roman" w:hAnsi="Times New Roman" w:eastAsia="Times New Roman" w:ascii="Times New Roman"/>
          <w:color w:val="363435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6"/>
          <w:sz w:val="19"/>
          <w:szCs w:val="19"/>
        </w:rPr>
        <w:t>специальны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9"/>
          <w:szCs w:val="19"/>
        </w:rPr>
        <w:t>х</w:t>
      </w:r>
      <w:r>
        <w:rPr>
          <w:rFonts w:cs="Times New Roman" w:hAnsi="Times New Roman" w:eastAsia="Times New Roman" w:ascii="Times New Roman"/>
          <w:color w:val="363435"/>
          <w:spacing w:val="17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6"/>
          <w:sz w:val="19"/>
          <w:szCs w:val="19"/>
        </w:rPr>
        <w:t>регистров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5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6"/>
          <w:sz w:val="19"/>
          <w:szCs w:val="19"/>
        </w:rPr>
        <w:t>доступны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9"/>
          <w:szCs w:val="19"/>
        </w:rPr>
        <w:t>х</w:t>
      </w:r>
      <w:r>
        <w:rPr>
          <w:rFonts w:cs="Times New Roman" w:hAnsi="Times New Roman" w:eastAsia="Times New Roman" w:ascii="Times New Roman"/>
          <w:color w:val="363435"/>
          <w:spacing w:val="5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6"/>
          <w:sz w:val="19"/>
          <w:szCs w:val="19"/>
        </w:rPr>
        <w:t>программист</w:t>
      </w:r>
      <w:r>
        <w:rPr>
          <w:rFonts w:cs="Times New Roman" w:hAnsi="Times New Roman" w:eastAsia="Times New Roman" w:ascii="Times New Roman"/>
          <w:color w:val="363435"/>
          <w:spacing w:val="-23"/>
          <w:w w:val="106"/>
          <w:sz w:val="19"/>
          <w:szCs w:val="19"/>
        </w:rPr>
        <w:t>у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363435"/>
          <w:spacing w:val="13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Оди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н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з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эти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х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6"/>
          <w:sz w:val="19"/>
          <w:szCs w:val="19"/>
        </w:rPr>
        <w:t>регистров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5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9"/>
          <w:sz w:val="19"/>
          <w:szCs w:val="19"/>
        </w:rPr>
        <w:t>называ-</w:t>
      </w:r>
      <w:r>
        <w:rPr>
          <w:rFonts w:cs="Times New Roman" w:hAnsi="Times New Roman" w:eastAsia="Times New Roman" w:ascii="Times New Roman"/>
          <w:color w:val="363435"/>
          <w:spacing w:val="1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емый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9"/>
          <w:szCs w:val="19"/>
        </w:rPr>
        <w:t>счетчиком</w:t>
      </w:r>
      <w:r>
        <w:rPr>
          <w:rFonts w:cs="Times New Roman" w:hAnsi="Times New Roman" w:eastAsia="Times New Roman" w:ascii="Times New Roman"/>
          <w:b/>
          <w:color w:val="363435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9"/>
          <w:szCs w:val="19"/>
        </w:rPr>
        <w:t>команд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содержит</w:t>
      </w:r>
      <w:r>
        <w:rPr>
          <w:rFonts w:cs="Times New Roman" w:hAnsi="Times New Roman" w:eastAsia="Times New Roman" w:ascii="Times New Roman"/>
          <w:color w:val="363435"/>
          <w:spacing w:val="6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адрес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ячейки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19"/>
          <w:szCs w:val="19"/>
        </w:rPr>
        <w:t>памяти</w:t>
      </w:r>
      <w:r>
        <w:rPr>
          <w:rFonts w:cs="Times New Roman" w:hAnsi="Times New Roman" w:eastAsia="Times New Roman" w:ascii="Times New Roman"/>
          <w:color w:val="363435"/>
          <w:spacing w:val="5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со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следующей</w:t>
      </w:r>
      <w:r>
        <w:rPr>
          <w:rFonts w:cs="Times New Roman" w:hAnsi="Times New Roman" w:eastAsia="Times New Roman" w:ascii="Times New Roman"/>
          <w:color w:val="363435"/>
          <w:spacing w:val="-3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выбираемой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6"/>
          <w:sz w:val="19"/>
          <w:szCs w:val="19"/>
        </w:rPr>
        <w:t>командой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363435"/>
          <w:spacing w:val="7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Посл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8"/>
          <w:sz w:val="19"/>
          <w:szCs w:val="19"/>
        </w:rPr>
        <w:t>выборк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5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это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й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7"/>
          <w:sz w:val="19"/>
          <w:szCs w:val="19"/>
        </w:rPr>
        <w:t>команд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ы</w:t>
      </w:r>
      <w:r>
        <w:rPr>
          <w:rFonts w:cs="Times New Roman" w:hAnsi="Times New Roman" w:eastAsia="Times New Roman" w:ascii="Times New Roman"/>
          <w:color w:val="363435"/>
          <w:spacing w:val="6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счетчи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к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коман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д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7"/>
          <w:sz w:val="19"/>
          <w:szCs w:val="19"/>
        </w:rPr>
        <w:t>обновляется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9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10"/>
          <w:sz w:val="19"/>
          <w:szCs w:val="19"/>
        </w:rPr>
        <w:t>переставляя</w:t>
      </w:r>
      <w:r>
        <w:rPr>
          <w:rFonts w:cs="Times New Roman" w:hAnsi="Times New Roman" w:eastAsia="Times New Roman" w:ascii="Times New Roman"/>
          <w:color w:val="363435"/>
          <w:spacing w:val="2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указатель</w:t>
      </w:r>
      <w:r>
        <w:rPr>
          <w:rFonts w:cs="Times New Roman" w:hAnsi="Times New Roman" w:eastAsia="Times New Roman" w:ascii="Times New Roman"/>
          <w:color w:val="363435"/>
          <w:spacing w:val="-6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на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9"/>
          <w:szCs w:val="19"/>
        </w:rPr>
        <w:t>следующую</w:t>
      </w:r>
      <w:r>
        <w:rPr>
          <w:rFonts w:cs="Times New Roman" w:hAnsi="Times New Roman" w:eastAsia="Times New Roman" w:ascii="Times New Roman"/>
          <w:color w:val="363435"/>
          <w:spacing w:val="-5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команд</w:t>
      </w:r>
      <w:r>
        <w:rPr>
          <w:rFonts w:cs="Times New Roman" w:hAnsi="Times New Roman" w:eastAsia="Times New Roman" w:ascii="Times New Roman"/>
          <w:color w:val="363435"/>
          <w:spacing w:val="-23"/>
          <w:w w:val="107"/>
          <w:sz w:val="19"/>
          <w:szCs w:val="19"/>
        </w:rPr>
        <w:t>у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79" w:lineRule="auto" w:line="248"/>
        <w:ind w:left="114" w:right="90"/>
      </w:pP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Друго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й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9"/>
          <w:sz w:val="19"/>
          <w:szCs w:val="19"/>
        </w:rPr>
        <w:t>специальны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й</w:t>
      </w:r>
      <w:r>
        <w:rPr>
          <w:rFonts w:cs="Times New Roman" w:hAnsi="Times New Roman" w:eastAsia="Times New Roman" w:ascii="Times New Roman"/>
          <w:color w:val="363435"/>
          <w:spacing w:val="-11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регистр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называемы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й</w:t>
      </w:r>
      <w:r>
        <w:rPr>
          <w:rFonts w:cs="Times New Roman" w:hAnsi="Times New Roman" w:eastAsia="Times New Roman" w:ascii="Times New Roman"/>
          <w:color w:val="363435"/>
          <w:spacing w:val="-11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2"/>
          <w:w w:val="100"/>
          <w:sz w:val="19"/>
          <w:szCs w:val="19"/>
        </w:rPr>
        <w:t>указателе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9"/>
          <w:szCs w:val="19"/>
        </w:rPr>
        <w:t>м</w:t>
      </w:r>
      <w:r>
        <w:rPr>
          <w:rFonts w:cs="Times New Roman" w:hAnsi="Times New Roman" w:eastAsia="Times New Roman" w:ascii="Times New Roman"/>
          <w:b/>
          <w:color w:val="363435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2"/>
          <w:w w:val="100"/>
          <w:sz w:val="19"/>
          <w:szCs w:val="19"/>
        </w:rPr>
        <w:t>стека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9"/>
          <w:sz w:val="19"/>
          <w:szCs w:val="19"/>
        </w:rPr>
        <w:t>ссылаетс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я</w:t>
      </w:r>
      <w:r>
        <w:rPr>
          <w:rFonts w:cs="Times New Roman" w:hAnsi="Times New Roman" w:eastAsia="Times New Roman" w:ascii="Times New Roman"/>
          <w:color w:val="363435"/>
          <w:spacing w:val="-12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н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вершин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у</w:t>
      </w:r>
      <w:r>
        <w:rPr>
          <w:rFonts w:cs="Times New Roman" w:hAnsi="Times New Roman" w:eastAsia="Times New Roman" w:ascii="Times New Roman"/>
          <w:color w:val="363435"/>
          <w:spacing w:val="-12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7"/>
          <w:sz w:val="19"/>
          <w:szCs w:val="19"/>
        </w:rPr>
        <w:t>те-</w:t>
      </w:r>
      <w:r>
        <w:rPr>
          <w:rFonts w:cs="Times New Roman" w:hAnsi="Times New Roman" w:eastAsia="Times New Roman" w:ascii="Times New Roman"/>
          <w:color w:val="363435"/>
          <w:spacing w:val="-2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кущег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стек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памяти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Сте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к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содержи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т</w:t>
      </w:r>
      <w:r>
        <w:rPr>
          <w:rFonts w:cs="Times New Roman" w:hAnsi="Times New Roman" w:eastAsia="Times New Roman" w:ascii="Times New Roman"/>
          <w:color w:val="363435"/>
          <w:spacing w:val="-12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п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одном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у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фрейм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у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10"/>
          <w:sz w:val="19"/>
          <w:szCs w:val="19"/>
        </w:rPr>
        <w:t>(област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-12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10"/>
          <w:sz w:val="19"/>
          <w:szCs w:val="19"/>
        </w:rPr>
        <w:t>данных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19"/>
          <w:szCs w:val="19"/>
        </w:rPr>
        <w:t>)</w:t>
      </w:r>
      <w:r>
        <w:rPr>
          <w:rFonts w:cs="Times New Roman" w:hAnsi="Times New Roman" w:eastAsia="Times New Roman" w:ascii="Times New Roman"/>
          <w:color w:val="363435"/>
          <w:spacing w:val="-13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дл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я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9"/>
          <w:sz w:val="19"/>
          <w:szCs w:val="19"/>
        </w:rPr>
        <w:t>каждой</w:t>
      </w:r>
      <w:r>
        <w:rPr>
          <w:rFonts w:cs="Times New Roman" w:hAnsi="Times New Roman" w:eastAsia="Times New Roman" w:ascii="Times New Roman"/>
          <w:color w:val="363435"/>
          <w:spacing w:val="-2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процедуры,</w:t>
      </w:r>
      <w:r>
        <w:rPr>
          <w:rFonts w:cs="Times New Roman" w:hAnsi="Times New Roman" w:eastAsia="Times New Roman" w:ascii="Times New Roman"/>
          <w:color w:val="363435"/>
          <w:spacing w:val="-8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которую</w:t>
      </w:r>
      <w:r>
        <w:rPr>
          <w:rFonts w:cs="Times New Roman" w:hAnsi="Times New Roman" w:eastAsia="Times New Roman" w:ascii="Times New Roman"/>
          <w:color w:val="363435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уже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вошла,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но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из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которой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еще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не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вышла</w:t>
      </w:r>
      <w:r>
        <w:rPr>
          <w:rFonts w:cs="Times New Roman" w:hAnsi="Times New Roman" w:eastAsia="Times New Roman" w:ascii="Times New Roman"/>
          <w:color w:val="363435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программа.</w:t>
      </w:r>
      <w:r>
        <w:rPr>
          <w:rFonts w:cs="Times New Roman" w:hAnsi="Times New Roman" w:eastAsia="Times New Roman" w:ascii="Times New Roman"/>
          <w:color w:val="363435"/>
          <w:spacing w:val="-8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стековом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фрейме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процедуры</w:t>
      </w:r>
      <w:r>
        <w:rPr>
          <w:rFonts w:cs="Times New Roman" w:hAnsi="Times New Roman" w:eastAsia="Times New Roman" w:ascii="Times New Roman"/>
          <w:color w:val="363435"/>
          <w:spacing w:val="-8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хранятся</w:t>
      </w:r>
      <w:r>
        <w:rPr>
          <w:rFonts w:cs="Times New Roman" w:hAnsi="Times New Roman" w:eastAsia="Times New Roman" w:ascii="Times New Roman"/>
          <w:color w:val="363435"/>
          <w:spacing w:val="16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ее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входные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параметры,</w:t>
      </w:r>
      <w:r>
        <w:rPr>
          <w:rFonts w:cs="Times New Roman" w:hAnsi="Times New Roman" w:eastAsia="Times New Roman" w:ascii="Times New Roman"/>
          <w:color w:val="363435"/>
          <w:spacing w:val="2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также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локальные</w:t>
      </w:r>
      <w:r>
        <w:rPr>
          <w:rFonts w:cs="Times New Roman" w:hAnsi="Times New Roman" w:eastAsia="Times New Roman" w:ascii="Times New Roman"/>
          <w:color w:val="363435"/>
          <w:spacing w:val="1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временные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переменные,</w:t>
      </w:r>
      <w:r>
        <w:rPr>
          <w:rFonts w:cs="Times New Roman" w:hAnsi="Times New Roman" w:eastAsia="Times New Roman" w:ascii="Times New Roman"/>
          <w:color w:val="363435"/>
          <w:spacing w:val="-5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не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содержащиеся</w:t>
      </w:r>
      <w:r>
        <w:rPr>
          <w:rFonts w:cs="Times New Roman" w:hAnsi="Times New Roman" w:eastAsia="Times New Roman" w:ascii="Times New Roman"/>
          <w:color w:val="363435"/>
          <w:spacing w:val="-6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9"/>
          <w:szCs w:val="19"/>
        </w:rPr>
        <w:t>регистрах.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79" w:lineRule="auto" w:line="248"/>
        <w:ind w:left="114" w:right="86"/>
      </w:pPr>
      <w:r>
        <w:rPr>
          <w:rFonts w:cs="Times New Roman" w:hAnsi="Times New Roman" w:eastAsia="Times New Roman" w:ascii="Times New Roman"/>
          <w:color w:val="363435"/>
          <w:spacing w:val="3"/>
          <w:w w:val="100"/>
          <w:sz w:val="19"/>
          <w:szCs w:val="19"/>
        </w:rPr>
        <w:t>Ещ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19"/>
          <w:szCs w:val="19"/>
        </w:rPr>
        <w:t>оди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н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19"/>
          <w:szCs w:val="19"/>
        </w:rPr>
        <w:t>регист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р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7"/>
          <w:sz w:val="19"/>
          <w:szCs w:val="19"/>
        </w:rPr>
        <w:t>содержи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т</w:t>
      </w:r>
      <w:r>
        <w:rPr>
          <w:rFonts w:cs="Times New Roman" w:hAnsi="Times New Roman" w:eastAsia="Times New Roman" w:ascii="Times New Roman"/>
          <w:color w:val="363435"/>
          <w:spacing w:val="12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3"/>
          <w:w w:val="100"/>
          <w:sz w:val="19"/>
          <w:szCs w:val="19"/>
        </w:rPr>
        <w:t>слов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b/>
          <w:color w:val="363435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3"/>
          <w:w w:val="100"/>
          <w:sz w:val="19"/>
          <w:szCs w:val="19"/>
        </w:rPr>
        <w:t>состояни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9"/>
          <w:szCs w:val="19"/>
        </w:rPr>
        <w:t>я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3"/>
          <w:w w:val="100"/>
          <w:sz w:val="19"/>
          <w:szCs w:val="19"/>
        </w:rPr>
        <w:t>программ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9"/>
          <w:szCs w:val="19"/>
        </w:rPr>
        <w:t>ы</w:t>
      </w:r>
      <w:r>
        <w:rPr>
          <w:rFonts w:cs="Times New Roman" w:hAnsi="Times New Roman" w:eastAsia="Times New Roman" w:ascii="Times New Roman"/>
          <w:b/>
          <w:color w:val="363435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3"/>
          <w:sz w:val="19"/>
          <w:szCs w:val="19"/>
        </w:rPr>
        <w:t>—</w:t>
      </w:r>
      <w:r>
        <w:rPr>
          <w:rFonts w:cs="Times New Roman" w:hAnsi="Times New Roman" w:eastAsia="Times New Roman" w:ascii="Times New Roman"/>
          <w:color w:val="363435"/>
          <w:spacing w:val="17"/>
          <w:w w:val="8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13"/>
          <w:sz w:val="19"/>
          <w:szCs w:val="19"/>
        </w:rPr>
        <w:t>PS</w:t>
      </w:r>
      <w:r>
        <w:rPr>
          <w:rFonts w:cs="Times New Roman" w:hAnsi="Times New Roman" w:eastAsia="Times New Roman" w:ascii="Times New Roman"/>
          <w:color w:val="363435"/>
          <w:spacing w:val="0"/>
          <w:w w:val="113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363435"/>
          <w:spacing w:val="14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13"/>
          <w:sz w:val="19"/>
          <w:szCs w:val="19"/>
        </w:rPr>
        <w:t>(Progra</w:t>
      </w:r>
      <w:r>
        <w:rPr>
          <w:rFonts w:cs="Times New Roman" w:hAnsi="Times New Roman" w:eastAsia="Times New Roman" w:ascii="Times New Roman"/>
          <w:color w:val="363435"/>
          <w:spacing w:val="0"/>
          <w:w w:val="113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363435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15"/>
          <w:sz w:val="19"/>
          <w:szCs w:val="19"/>
        </w:rPr>
        <w:t>Status</w:t>
      </w:r>
      <w:r>
        <w:rPr>
          <w:rFonts w:cs="Times New Roman" w:hAnsi="Times New Roman" w:eastAsia="Times New Roman" w:ascii="Times New Roman"/>
          <w:color w:val="363435"/>
          <w:spacing w:val="3"/>
          <w:w w:val="1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2"/>
          <w:w w:val="115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363435"/>
          <w:spacing w:val="-3"/>
          <w:w w:val="115"/>
          <w:sz w:val="19"/>
          <w:szCs w:val="19"/>
        </w:rPr>
        <w:t>ord)</w:t>
      </w:r>
      <w:r>
        <w:rPr>
          <w:rFonts w:cs="Times New Roman" w:hAnsi="Times New Roman" w:eastAsia="Times New Roman" w:ascii="Times New Roman"/>
          <w:color w:val="363435"/>
          <w:spacing w:val="0"/>
          <w:w w:val="115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363435"/>
          <w:spacing w:val="-16"/>
          <w:w w:val="1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9"/>
          <w:szCs w:val="19"/>
        </w:rPr>
        <w:t>это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м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9"/>
          <w:szCs w:val="19"/>
        </w:rPr>
        <w:t>регистр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8"/>
          <w:sz w:val="19"/>
          <w:szCs w:val="19"/>
        </w:rPr>
        <w:t>содержатс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я</w:t>
      </w:r>
      <w:r>
        <w:rPr>
          <w:rFonts w:cs="Times New Roman" w:hAnsi="Times New Roman" w:eastAsia="Times New Roman" w:ascii="Times New Roman"/>
          <w:color w:val="363435"/>
          <w:spacing w:val="-13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9"/>
          <w:szCs w:val="19"/>
        </w:rPr>
        <w:t>бит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ы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9"/>
          <w:szCs w:val="19"/>
        </w:rPr>
        <w:t>код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8"/>
          <w:sz w:val="19"/>
          <w:szCs w:val="19"/>
        </w:rPr>
        <w:t>условия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-6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8"/>
          <w:sz w:val="19"/>
          <w:szCs w:val="19"/>
        </w:rPr>
        <w:t>устанавливаемы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-11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10"/>
          <w:sz w:val="19"/>
          <w:szCs w:val="19"/>
        </w:rPr>
        <w:t>инструкциями</w:t>
      </w:r>
      <w:r>
        <w:rPr>
          <w:rFonts w:cs="Times New Roman" w:hAnsi="Times New Roman" w:eastAsia="Times New Roman" w:ascii="Times New Roman"/>
          <w:color w:val="363435"/>
          <w:spacing w:val="-3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8"/>
          <w:sz w:val="19"/>
          <w:szCs w:val="19"/>
        </w:rPr>
        <w:t>сравнения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-1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такж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бит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ы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7"/>
          <w:sz w:val="19"/>
          <w:szCs w:val="19"/>
        </w:rPr>
        <w:t>управлени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я</w:t>
      </w:r>
      <w:r>
        <w:rPr>
          <w:rFonts w:cs="Times New Roman" w:hAnsi="Times New Roman" w:eastAsia="Times New Roman" w:ascii="Times New Roman"/>
          <w:color w:val="363435"/>
          <w:spacing w:val="18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7"/>
          <w:sz w:val="19"/>
          <w:szCs w:val="19"/>
        </w:rPr>
        <w:t>приоритето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м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7"/>
          <w:sz w:val="19"/>
          <w:szCs w:val="19"/>
        </w:rPr>
        <w:t>центральног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7"/>
          <w:sz w:val="19"/>
          <w:szCs w:val="19"/>
        </w:rPr>
        <w:t>процессора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-19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8"/>
          <w:sz w:val="19"/>
          <w:szCs w:val="19"/>
        </w:rPr>
        <w:t>режимом</w:t>
      </w:r>
      <w:r>
        <w:rPr>
          <w:rFonts w:cs="Times New Roman" w:hAnsi="Times New Roman" w:eastAsia="Times New Roman" w:ascii="Times New Roman"/>
          <w:color w:val="363435"/>
          <w:spacing w:val="-1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8"/>
          <w:sz w:val="19"/>
          <w:szCs w:val="19"/>
        </w:rPr>
        <w:t>(пользовательски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м</w:t>
      </w:r>
      <w:r>
        <w:rPr>
          <w:rFonts w:cs="Times New Roman" w:hAnsi="Times New Roman" w:eastAsia="Times New Roman" w:ascii="Times New Roman"/>
          <w:color w:val="363435"/>
          <w:spacing w:val="19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ил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ядра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други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служебны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14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биты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8"/>
          <w:sz w:val="19"/>
          <w:szCs w:val="19"/>
        </w:rPr>
        <w:t>Обычн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11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8"/>
          <w:sz w:val="19"/>
          <w:szCs w:val="19"/>
        </w:rPr>
        <w:t>пользовательские</w:t>
      </w:r>
      <w:r>
        <w:rPr>
          <w:rFonts w:cs="Times New Roman" w:hAnsi="Times New Roman" w:eastAsia="Times New Roman" w:ascii="Times New Roman"/>
          <w:color w:val="363435"/>
          <w:spacing w:val="1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6"/>
          <w:sz w:val="19"/>
          <w:szCs w:val="19"/>
        </w:rPr>
        <w:t>программ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9"/>
          <w:szCs w:val="19"/>
        </w:rPr>
        <w:t>ы</w:t>
      </w:r>
      <w:r>
        <w:rPr>
          <w:rFonts w:cs="Times New Roman" w:hAnsi="Times New Roman" w:eastAsia="Times New Roman" w:ascii="Times New Roman"/>
          <w:color w:val="363435"/>
          <w:spacing w:val="20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19"/>
          <w:szCs w:val="19"/>
        </w:rPr>
        <w:t>могу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т</w:t>
      </w:r>
      <w:r>
        <w:rPr>
          <w:rFonts w:cs="Times New Roman" w:hAnsi="Times New Roman" w:eastAsia="Times New Roman" w:ascii="Times New Roman"/>
          <w:color w:val="363435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7"/>
          <w:sz w:val="19"/>
          <w:szCs w:val="19"/>
        </w:rPr>
        <w:t>считыват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ь</w:t>
      </w:r>
      <w:r>
        <w:rPr>
          <w:rFonts w:cs="Times New Roman" w:hAnsi="Times New Roman" w:eastAsia="Times New Roman" w:ascii="Times New Roman"/>
          <w:color w:val="363435"/>
          <w:spacing w:val="19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19"/>
          <w:szCs w:val="19"/>
        </w:rPr>
        <w:t>вес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ь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19"/>
          <w:szCs w:val="19"/>
        </w:rPr>
        <w:t>регист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р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11"/>
          <w:sz w:val="19"/>
          <w:szCs w:val="19"/>
        </w:rPr>
        <w:t>PS</w:t>
      </w:r>
      <w:r>
        <w:rPr>
          <w:rFonts w:cs="Times New Roman" w:hAnsi="Times New Roman" w:eastAsia="Times New Roman" w:ascii="Times New Roman"/>
          <w:color w:val="363435"/>
          <w:spacing w:val="0"/>
          <w:w w:val="111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363435"/>
          <w:spacing w:val="29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11"/>
          <w:sz w:val="19"/>
          <w:szCs w:val="19"/>
        </w:rPr>
        <w:t>целиком</w:t>
      </w:r>
      <w:r>
        <w:rPr>
          <w:rFonts w:cs="Times New Roman" w:hAnsi="Times New Roman" w:eastAsia="Times New Roman" w:ascii="Times New Roman"/>
          <w:color w:val="363435"/>
          <w:spacing w:val="0"/>
          <w:w w:val="111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-14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19"/>
          <w:szCs w:val="19"/>
        </w:rPr>
        <w:t>н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8"/>
          <w:sz w:val="19"/>
          <w:szCs w:val="19"/>
        </w:rPr>
        <w:t>записыват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ь</w:t>
      </w:r>
      <w:r>
        <w:rPr>
          <w:rFonts w:cs="Times New Roman" w:hAnsi="Times New Roman" w:eastAsia="Times New Roman" w:ascii="Times New Roman"/>
          <w:color w:val="363435"/>
          <w:spacing w:val="18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3"/>
          <w:sz w:val="19"/>
          <w:szCs w:val="19"/>
        </w:rPr>
        <w:t>—</w:t>
      </w:r>
      <w:r>
        <w:rPr>
          <w:rFonts w:cs="Times New Roman" w:hAnsi="Times New Roman" w:eastAsia="Times New Roman" w:ascii="Times New Roman"/>
          <w:color w:val="363435"/>
          <w:spacing w:val="24"/>
          <w:w w:val="8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9"/>
          <w:sz w:val="19"/>
          <w:szCs w:val="19"/>
        </w:rPr>
        <w:t>только</w:t>
      </w:r>
      <w:r>
        <w:rPr>
          <w:rFonts w:cs="Times New Roman" w:hAnsi="Times New Roman" w:eastAsia="Times New Roman" w:ascii="Times New Roman"/>
          <w:color w:val="363435"/>
          <w:spacing w:val="4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7"/>
          <w:sz w:val="19"/>
          <w:szCs w:val="19"/>
        </w:rPr>
        <w:t>некоторы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17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з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ег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полей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12"/>
          <w:sz w:val="19"/>
          <w:szCs w:val="19"/>
        </w:rPr>
        <w:t>Регист</w:t>
      </w:r>
      <w:r>
        <w:rPr>
          <w:rFonts w:cs="Times New Roman" w:hAnsi="Times New Roman" w:eastAsia="Times New Roman" w:ascii="Times New Roman"/>
          <w:color w:val="363435"/>
          <w:spacing w:val="0"/>
          <w:w w:val="112"/>
          <w:sz w:val="19"/>
          <w:szCs w:val="19"/>
        </w:rPr>
        <w:t>р</w:t>
      </w:r>
      <w:r>
        <w:rPr>
          <w:rFonts w:cs="Times New Roman" w:hAnsi="Times New Roman" w:eastAsia="Times New Roman" w:ascii="Times New Roman"/>
          <w:color w:val="363435"/>
          <w:spacing w:val="-7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12"/>
          <w:sz w:val="19"/>
          <w:szCs w:val="19"/>
        </w:rPr>
        <w:t>PS</w:t>
      </w:r>
      <w:r>
        <w:rPr>
          <w:rFonts w:cs="Times New Roman" w:hAnsi="Times New Roman" w:eastAsia="Times New Roman" w:ascii="Times New Roman"/>
          <w:color w:val="363435"/>
          <w:spacing w:val="0"/>
          <w:w w:val="112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363435"/>
          <w:spacing w:val="22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играе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т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важну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ю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рол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ь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6"/>
          <w:sz w:val="19"/>
          <w:szCs w:val="19"/>
        </w:rPr>
        <w:t>системны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9"/>
          <w:szCs w:val="19"/>
        </w:rPr>
        <w:t>х</w:t>
      </w:r>
      <w:r>
        <w:rPr>
          <w:rFonts w:cs="Times New Roman" w:hAnsi="Times New Roman" w:eastAsia="Times New Roman" w:ascii="Times New Roman"/>
          <w:color w:val="363435"/>
          <w:spacing w:val="18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8"/>
          <w:sz w:val="19"/>
          <w:szCs w:val="19"/>
        </w:rPr>
        <w:t>вызовах</w:t>
      </w:r>
      <w:r>
        <w:rPr>
          <w:rFonts w:cs="Times New Roman" w:hAnsi="Times New Roman" w:eastAsia="Times New Roman" w:ascii="Times New Roman"/>
          <w:color w:val="363435"/>
          <w:spacing w:val="2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операциях</w:t>
      </w:r>
      <w:r>
        <w:rPr>
          <w:rFonts w:cs="Times New Roman" w:hAnsi="Times New Roman" w:eastAsia="Times New Roman" w:ascii="Times New Roman"/>
          <w:color w:val="363435"/>
          <w:spacing w:val="3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ввода-вывода.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79" w:lineRule="auto" w:line="248"/>
        <w:ind w:left="114" w:right="90"/>
        <w:sectPr>
          <w:pgSz w:w="9380" w:h="13320"/>
          <w:pgMar w:top="880" w:bottom="280" w:left="740" w:right="900"/>
        </w:sectPr>
      </w:pPr>
      <w:r>
        <w:rPr>
          <w:rFonts w:cs="Times New Roman" w:hAnsi="Times New Roman" w:eastAsia="Times New Roman" w:ascii="Times New Roman"/>
          <w:color w:val="363435"/>
          <w:spacing w:val="0"/>
          <w:w w:val="110"/>
          <w:sz w:val="19"/>
          <w:szCs w:val="19"/>
        </w:rPr>
        <w:t>Операционная</w:t>
      </w:r>
      <w:r>
        <w:rPr>
          <w:rFonts w:cs="Times New Roman" w:hAnsi="Times New Roman" w:eastAsia="Times New Roman" w:ascii="Times New Roman"/>
          <w:color w:val="363435"/>
          <w:spacing w:val="-7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система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должна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все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знать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состоянии</w:t>
      </w:r>
      <w:r>
        <w:rPr>
          <w:rFonts w:cs="Times New Roman" w:hAnsi="Times New Roman" w:eastAsia="Times New Roman" w:ascii="Times New Roman"/>
          <w:color w:val="363435"/>
          <w:spacing w:val="-6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всех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регистров.</w:t>
      </w:r>
      <w:r>
        <w:rPr>
          <w:rFonts w:cs="Times New Roman" w:hAnsi="Times New Roman" w:eastAsia="Times New Roman" w:ascii="Times New Roman"/>
          <w:color w:val="363435"/>
          <w:spacing w:val="-5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При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временном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мул</w:t>
      </w:r>
      <w:r>
        <w:rPr>
          <w:rFonts w:cs="Times New Roman" w:hAnsi="Times New Roman" w:eastAsia="Times New Roman" w:ascii="Times New Roman"/>
          <w:color w:val="363435"/>
          <w:spacing w:val="-13"/>
          <w:w w:val="107"/>
          <w:sz w:val="19"/>
          <w:szCs w:val="19"/>
        </w:rPr>
        <w:t>ь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типлексировани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43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центральног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17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процессор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6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операционна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я</w:t>
      </w:r>
      <w:r>
        <w:rPr>
          <w:rFonts w:cs="Times New Roman" w:hAnsi="Times New Roman" w:eastAsia="Times New Roman" w:ascii="Times New Roman"/>
          <w:color w:val="363435"/>
          <w:spacing w:val="29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систем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може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т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часто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before="68"/>
        <w:ind w:left="104" w:right="5280"/>
      </w:pPr>
      <w:r>
        <w:pict>
          <v:group style="position:absolute;margin-left:51.217pt;margin-top:18.1716pt;width:374.173pt;height:0pt;mso-position-horizontal-relative:page;mso-position-vertical-relative:paragraph;z-index:-87" coordorigin="1024,363" coordsize="7483,0">
            <v:shape style="position:absolute;left:1024;top:363;width:7483;height:0" coordorigin="1024,363" coordsize="7483,0" path="m1024,363l8508,363e" filled="f" stroked="t" strokeweight="0.5pt" strokecolor="#363435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9"/>
          <w:sz w:val="22"/>
          <w:szCs w:val="22"/>
        </w:rPr>
        <w:t>44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9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b/>
          <w:color w:val="363435"/>
          <w:spacing w:val="14"/>
          <w:w w:val="12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63435"/>
          <w:spacing w:val="-29"/>
          <w:w w:val="100"/>
          <w:sz w:val="18"/>
          <w:szCs w:val="18"/>
        </w:rPr>
        <w:t>Г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лава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8"/>
          <w:szCs w:val="18"/>
        </w:rPr>
        <w:t>1.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18"/>
          <w:szCs w:val="18"/>
        </w:rPr>
        <w:t>Введение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48"/>
        <w:ind w:left="104" w:right="80"/>
      </w:pPr>
      <w:r>
        <w:rPr>
          <w:rFonts w:cs="Times New Roman" w:hAnsi="Times New Roman" w:eastAsia="Times New Roman" w:ascii="Times New Roman"/>
          <w:color w:val="363435"/>
          <w:spacing w:val="0"/>
          <w:w w:val="106"/>
          <w:sz w:val="19"/>
          <w:szCs w:val="19"/>
        </w:rPr>
        <w:t>останавливать</w:t>
      </w:r>
      <w:r>
        <w:rPr>
          <w:rFonts w:cs="Times New Roman" w:hAnsi="Times New Roman" w:eastAsia="Times New Roman" w:ascii="Times New Roman"/>
          <w:color w:val="363435"/>
          <w:spacing w:val="15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9"/>
          <w:szCs w:val="19"/>
        </w:rPr>
        <w:t>работающую</w:t>
      </w:r>
      <w:r>
        <w:rPr>
          <w:rFonts w:cs="Times New Roman" w:hAnsi="Times New Roman" w:eastAsia="Times New Roman" w:ascii="Times New Roman"/>
          <w:color w:val="363435"/>
          <w:spacing w:val="-8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9"/>
          <w:szCs w:val="19"/>
        </w:rPr>
        <w:t>программ</w:t>
      </w:r>
      <w:r>
        <w:rPr>
          <w:rFonts w:cs="Times New Roman" w:hAnsi="Times New Roman" w:eastAsia="Times New Roman" w:ascii="Times New Roman"/>
          <w:color w:val="363435"/>
          <w:spacing w:val="-22"/>
          <w:w w:val="106"/>
          <w:sz w:val="19"/>
          <w:szCs w:val="19"/>
        </w:rPr>
        <w:t>у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-4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чтобы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запустить</w:t>
      </w:r>
      <w:r>
        <w:rPr>
          <w:rFonts w:cs="Times New Roman" w:hAnsi="Times New Roman" w:eastAsia="Times New Roman" w:ascii="Times New Roman"/>
          <w:color w:val="363435"/>
          <w:spacing w:val="-9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или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возобновить</w:t>
      </w:r>
      <w:r>
        <w:rPr>
          <w:rFonts w:cs="Times New Roman" w:hAnsi="Times New Roman" w:eastAsia="Times New Roman" w:ascii="Times New Roman"/>
          <w:color w:val="363435"/>
          <w:spacing w:val="-9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работу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дру-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го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й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7"/>
          <w:sz w:val="19"/>
          <w:szCs w:val="19"/>
        </w:rPr>
        <w:t>программы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363435"/>
          <w:spacing w:val="-1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Пр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каждо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й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7"/>
          <w:sz w:val="19"/>
          <w:szCs w:val="19"/>
        </w:rPr>
        <w:t>остановк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-2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7"/>
          <w:sz w:val="19"/>
          <w:szCs w:val="19"/>
        </w:rPr>
        <w:t>работающе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й</w:t>
      </w:r>
      <w:r>
        <w:rPr>
          <w:rFonts w:cs="Times New Roman" w:hAnsi="Times New Roman" w:eastAsia="Times New Roman" w:ascii="Times New Roman"/>
          <w:color w:val="363435"/>
          <w:spacing w:val="-1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7"/>
          <w:sz w:val="19"/>
          <w:szCs w:val="19"/>
        </w:rPr>
        <w:t>программ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ы</w:t>
      </w:r>
      <w:r>
        <w:rPr>
          <w:rFonts w:cs="Times New Roman" w:hAnsi="Times New Roman" w:eastAsia="Times New Roman" w:ascii="Times New Roman"/>
          <w:color w:val="363435"/>
          <w:spacing w:val="-1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7"/>
          <w:sz w:val="19"/>
          <w:szCs w:val="19"/>
        </w:rPr>
        <w:t>операционна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я</w:t>
      </w:r>
      <w:r>
        <w:rPr>
          <w:rFonts w:cs="Times New Roman" w:hAnsi="Times New Roman" w:eastAsia="Times New Roman" w:ascii="Times New Roman"/>
          <w:color w:val="363435"/>
          <w:spacing w:val="13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7"/>
          <w:sz w:val="19"/>
          <w:szCs w:val="19"/>
        </w:rPr>
        <w:t>система</w:t>
      </w:r>
      <w:r>
        <w:rPr>
          <w:rFonts w:cs="Times New Roman" w:hAnsi="Times New Roman" w:eastAsia="Times New Roman" w:ascii="Times New Roman"/>
          <w:color w:val="363435"/>
          <w:spacing w:val="-1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должн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сохранят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ь</w:t>
      </w:r>
      <w:r>
        <w:rPr>
          <w:rFonts w:cs="Times New Roman" w:hAnsi="Times New Roman" w:eastAsia="Times New Roman" w:ascii="Times New Roman"/>
          <w:color w:val="363435"/>
          <w:spacing w:val="-11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состояни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-11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все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х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7"/>
          <w:sz w:val="19"/>
          <w:szCs w:val="19"/>
        </w:rPr>
        <w:t>регистров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-1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чтоб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ы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восстановит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ь</w:t>
      </w:r>
      <w:r>
        <w:rPr>
          <w:rFonts w:cs="Times New Roman" w:hAnsi="Times New Roman" w:eastAsia="Times New Roman" w:ascii="Times New Roman"/>
          <w:color w:val="363435"/>
          <w:spacing w:val="-1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ег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пр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6"/>
          <w:sz w:val="19"/>
          <w:szCs w:val="19"/>
        </w:rPr>
        <w:t>последующем</w:t>
      </w:r>
      <w:r>
        <w:rPr>
          <w:rFonts w:cs="Times New Roman" w:hAnsi="Times New Roman" w:eastAsia="Times New Roman" w:ascii="Times New Roman"/>
          <w:color w:val="363435"/>
          <w:spacing w:val="-2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возобновлении</w:t>
      </w:r>
      <w:r>
        <w:rPr>
          <w:rFonts w:cs="Times New Roman" w:hAnsi="Times New Roman" w:eastAsia="Times New Roman" w:ascii="Times New Roman"/>
          <w:color w:val="363435"/>
          <w:spacing w:val="-6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работы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этой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программы.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79" w:lineRule="auto" w:line="248"/>
        <w:ind w:left="104" w:right="77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Для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повышения</w:t>
      </w:r>
      <w:r>
        <w:rPr>
          <w:rFonts w:cs="Times New Roman" w:hAnsi="Times New Roman" w:eastAsia="Times New Roman" w:ascii="Times New Roman"/>
          <w:color w:val="363435"/>
          <w:spacing w:val="3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производительности</w:t>
      </w:r>
      <w:r>
        <w:rPr>
          <w:rFonts w:cs="Times New Roman" w:hAnsi="Times New Roman" w:eastAsia="Times New Roman" w:ascii="Times New Roman"/>
          <w:color w:val="363435"/>
          <w:spacing w:val="-7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процессоров</w:t>
      </w:r>
      <w:r>
        <w:rPr>
          <w:rFonts w:cs="Times New Roman" w:hAnsi="Times New Roman" w:eastAsia="Times New Roman" w:ascii="Times New Roman"/>
          <w:color w:val="363435"/>
          <w:spacing w:val="-17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их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разработчики</w:t>
      </w:r>
      <w:r>
        <w:rPr>
          <w:rFonts w:cs="Times New Roman" w:hAnsi="Times New Roman" w:eastAsia="Times New Roman" w:ascii="Times New Roman"/>
          <w:color w:val="363435"/>
          <w:spacing w:val="-7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давно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отказались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от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простой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модели</w:t>
      </w:r>
      <w:r>
        <w:rPr>
          <w:rFonts w:cs="Times New Roman" w:hAnsi="Times New Roman" w:eastAsia="Times New Roman" w:ascii="Times New Roman"/>
          <w:color w:val="363435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извлечения,</w:t>
      </w:r>
      <w:r>
        <w:rPr>
          <w:rFonts w:cs="Times New Roman" w:hAnsi="Times New Roman" w:eastAsia="Times New Roman" w:ascii="Times New Roman"/>
          <w:color w:val="363435"/>
          <w:spacing w:val="-7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декодирования</w:t>
      </w:r>
      <w:r>
        <w:rPr>
          <w:rFonts w:cs="Times New Roman" w:hAnsi="Times New Roman" w:eastAsia="Times New Roman" w:ascii="Times New Roman"/>
          <w:color w:val="363435"/>
          <w:spacing w:val="-7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19"/>
          <w:szCs w:val="19"/>
        </w:rPr>
        <w:t>выполнения</w:t>
      </w:r>
      <w:r>
        <w:rPr>
          <w:rFonts w:cs="Times New Roman" w:hAnsi="Times New Roman" w:eastAsia="Times New Roman" w:ascii="Times New Roman"/>
          <w:color w:val="363435"/>
          <w:spacing w:val="-8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одной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команды</w:t>
      </w:r>
      <w:r>
        <w:rPr>
          <w:rFonts w:cs="Times New Roman" w:hAnsi="Times New Roman" w:eastAsia="Times New Roman" w:ascii="Times New Roman"/>
          <w:color w:val="363435"/>
          <w:spacing w:val="-7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за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один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19"/>
          <w:szCs w:val="19"/>
        </w:rPr>
        <w:t>цикл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19"/>
          <w:szCs w:val="19"/>
        </w:rPr>
        <w:t>Многи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6"/>
          <w:sz w:val="19"/>
          <w:szCs w:val="19"/>
        </w:rPr>
        <w:t>современны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14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6"/>
          <w:sz w:val="19"/>
          <w:szCs w:val="19"/>
        </w:rPr>
        <w:t>процессор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9"/>
          <w:szCs w:val="19"/>
        </w:rPr>
        <w:t>ы</w:t>
      </w:r>
      <w:r>
        <w:rPr>
          <w:rFonts w:cs="Times New Roman" w:hAnsi="Times New Roman" w:eastAsia="Times New Roman" w:ascii="Times New Roman"/>
          <w:color w:val="363435"/>
          <w:spacing w:val="13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19"/>
          <w:szCs w:val="19"/>
        </w:rPr>
        <w:t>способн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ы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7"/>
          <w:sz w:val="19"/>
          <w:szCs w:val="19"/>
        </w:rPr>
        <w:t>одновременн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2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7"/>
          <w:sz w:val="19"/>
          <w:szCs w:val="19"/>
        </w:rPr>
        <w:t>выполнят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ь</w:t>
      </w:r>
      <w:r>
        <w:rPr>
          <w:rFonts w:cs="Times New Roman" w:hAnsi="Times New Roman" w:eastAsia="Times New Roman" w:ascii="Times New Roman"/>
          <w:color w:val="363435"/>
          <w:spacing w:val="29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7"/>
          <w:sz w:val="19"/>
          <w:szCs w:val="19"/>
        </w:rPr>
        <w:t>более</w:t>
      </w:r>
      <w:r>
        <w:rPr>
          <w:rFonts w:cs="Times New Roman" w:hAnsi="Times New Roman" w:eastAsia="Times New Roman" w:ascii="Times New Roman"/>
          <w:color w:val="363435"/>
          <w:spacing w:val="3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одной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команды.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Например,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у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процессора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могут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быть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отдельные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блоки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для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выборки,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декодирования</w:t>
      </w:r>
      <w:r>
        <w:rPr>
          <w:rFonts w:cs="Times New Roman" w:hAnsi="Times New Roman" w:eastAsia="Times New Roman" w:ascii="Times New Roman"/>
          <w:color w:val="363435"/>
          <w:spacing w:val="-4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19"/>
          <w:szCs w:val="19"/>
        </w:rPr>
        <w:t>выполнения</w:t>
      </w:r>
      <w:r>
        <w:rPr>
          <w:rFonts w:cs="Times New Roman" w:hAnsi="Times New Roman" w:eastAsia="Times New Roman" w:ascii="Times New Roman"/>
          <w:color w:val="363435"/>
          <w:spacing w:val="-5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команд,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тогда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во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время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выполнения</w:t>
      </w:r>
      <w:r>
        <w:rPr>
          <w:rFonts w:cs="Times New Roman" w:hAnsi="Times New Roman" w:eastAsia="Times New Roman" w:ascii="Times New Roman"/>
          <w:color w:val="363435"/>
          <w:spacing w:val="6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команды</w:t>
      </w:r>
      <w:r>
        <w:rPr>
          <w:rFonts w:cs="Times New Roman" w:hAnsi="Times New Roman" w:eastAsia="Times New Roman" w:ascii="Times New Roman"/>
          <w:color w:val="363435"/>
          <w:spacing w:val="-11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i/>
          <w:color w:val="363435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он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смо-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же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т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декодироват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ь</w:t>
      </w:r>
      <w:r>
        <w:rPr>
          <w:rFonts w:cs="Times New Roman" w:hAnsi="Times New Roman" w:eastAsia="Times New Roman" w:ascii="Times New Roman"/>
          <w:color w:val="363435"/>
          <w:spacing w:val="4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команд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у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i/>
          <w:color w:val="363435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+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осуществлят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ь</w:t>
      </w:r>
      <w:r>
        <w:rPr>
          <w:rFonts w:cs="Times New Roman" w:hAnsi="Times New Roman" w:eastAsia="Times New Roman" w:ascii="Times New Roman"/>
          <w:color w:val="363435"/>
          <w:spacing w:val="4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выборк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у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команд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ы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i/>
          <w:color w:val="363435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+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9"/>
          <w:sz w:val="19"/>
          <w:szCs w:val="19"/>
        </w:rPr>
        <w:t>Подобная</w:t>
      </w:r>
      <w:r>
        <w:rPr>
          <w:rFonts w:cs="Times New Roman" w:hAnsi="Times New Roman" w:eastAsia="Times New Roman" w:ascii="Times New Roman"/>
          <w:color w:val="363435"/>
          <w:spacing w:val="1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организация</w:t>
      </w:r>
      <w:r>
        <w:rPr>
          <w:rFonts w:cs="Times New Roman" w:hAnsi="Times New Roman" w:eastAsia="Times New Roman" w:ascii="Times New Roman"/>
          <w:color w:val="363435"/>
          <w:spacing w:val="-3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работы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называется</w:t>
      </w:r>
      <w:r>
        <w:rPr>
          <w:rFonts w:cs="Times New Roman" w:hAnsi="Times New Roman" w:eastAsia="Times New Roman" w:ascii="Times New Roman"/>
          <w:color w:val="363435"/>
          <w:spacing w:val="-3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9"/>
          <w:szCs w:val="19"/>
        </w:rPr>
        <w:t>конвейером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На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рис.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1.7,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i/>
          <w:color w:val="363435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показан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конвейер</w:t>
      </w:r>
      <w:r>
        <w:rPr>
          <w:rFonts w:cs="Times New Roman" w:hAnsi="Times New Roman" w:eastAsia="Times New Roman" w:ascii="Times New Roman"/>
          <w:color w:val="363435"/>
          <w:spacing w:val="-3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с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тремя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стадиям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-3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обработки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363435"/>
          <w:spacing w:val="-19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Обычн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-4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используютс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я</w:t>
      </w:r>
      <w:r>
        <w:rPr>
          <w:rFonts w:cs="Times New Roman" w:hAnsi="Times New Roman" w:eastAsia="Times New Roman" w:ascii="Times New Roman"/>
          <w:color w:val="363435"/>
          <w:spacing w:val="-1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боле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длинны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-4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конвейеры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363435"/>
          <w:spacing w:val="-1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большинстве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7"/>
          <w:sz w:val="19"/>
          <w:szCs w:val="19"/>
        </w:rPr>
        <w:t>конструкци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й</w:t>
      </w:r>
      <w:r>
        <w:rPr>
          <w:rFonts w:cs="Times New Roman" w:hAnsi="Times New Roman" w:eastAsia="Times New Roman" w:ascii="Times New Roman"/>
          <w:color w:val="363435"/>
          <w:spacing w:val="21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7"/>
          <w:sz w:val="19"/>
          <w:szCs w:val="19"/>
        </w:rPr>
        <w:t>конвейеров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ка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к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тольк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команд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выбран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6"/>
          <w:sz w:val="19"/>
          <w:szCs w:val="19"/>
        </w:rPr>
        <w:t>помещен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9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конвейер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7"/>
          <w:sz w:val="19"/>
          <w:szCs w:val="19"/>
        </w:rPr>
        <w:t>она</w:t>
      </w:r>
      <w:r>
        <w:rPr>
          <w:rFonts w:cs="Times New Roman" w:hAnsi="Times New Roman" w:eastAsia="Times New Roman" w:ascii="Times New Roman"/>
          <w:color w:val="363435"/>
          <w:spacing w:val="2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должна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быть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выполнена,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даже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если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предыдущая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выбранная</w:t>
      </w:r>
      <w:r>
        <w:rPr>
          <w:rFonts w:cs="Times New Roman" w:hAnsi="Times New Roman" w:eastAsia="Times New Roman" w:ascii="Times New Roman"/>
          <w:color w:val="363435"/>
          <w:spacing w:val="9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команда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была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условным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ветвлением.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Для</w:t>
      </w:r>
      <w:r>
        <w:rPr>
          <w:rFonts w:cs="Times New Roman" w:hAnsi="Times New Roman" w:eastAsia="Times New Roman" w:ascii="Times New Roman"/>
          <w:color w:val="363435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разработчиков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компиляторов</w:t>
      </w:r>
      <w:r>
        <w:rPr>
          <w:rFonts w:cs="Times New Roman" w:hAnsi="Times New Roman" w:eastAsia="Times New Roman" w:ascii="Times New Roman"/>
          <w:color w:val="363435"/>
          <w:spacing w:val="11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операционных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систем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конвейеры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3"/>
          <w:sz w:val="19"/>
          <w:szCs w:val="19"/>
        </w:rPr>
        <w:t>—</w:t>
      </w:r>
      <w:r>
        <w:rPr>
          <w:rFonts w:cs="Times New Roman" w:hAnsi="Times New Roman" w:eastAsia="Times New Roman" w:ascii="Times New Roman"/>
          <w:color w:val="363435"/>
          <w:spacing w:val="0"/>
          <w:w w:val="8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эт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9"/>
          <w:sz w:val="19"/>
          <w:szCs w:val="19"/>
        </w:rPr>
        <w:t>сплошна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я</w:t>
      </w:r>
      <w:r>
        <w:rPr>
          <w:rFonts w:cs="Times New Roman" w:hAnsi="Times New Roman" w:eastAsia="Times New Roman" w:ascii="Times New Roman"/>
          <w:color w:val="363435"/>
          <w:spacing w:val="-1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9"/>
          <w:sz w:val="19"/>
          <w:szCs w:val="19"/>
        </w:rPr>
        <w:t>головна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я</w:t>
      </w:r>
      <w:r>
        <w:rPr>
          <w:rFonts w:cs="Times New Roman" w:hAnsi="Times New Roman" w:eastAsia="Times New Roman" w:ascii="Times New Roman"/>
          <w:color w:val="363435"/>
          <w:spacing w:val="-1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боль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8"/>
          <w:sz w:val="19"/>
          <w:szCs w:val="19"/>
        </w:rPr>
        <w:t>обнажающа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я</w:t>
      </w:r>
      <w:r>
        <w:rPr>
          <w:rFonts w:cs="Times New Roman" w:hAnsi="Times New Roman" w:eastAsia="Times New Roman" w:ascii="Times New Roman"/>
          <w:color w:val="363435"/>
          <w:spacing w:val="-9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пере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д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ним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вс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8"/>
          <w:sz w:val="19"/>
          <w:szCs w:val="19"/>
        </w:rPr>
        <w:t>сложност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-9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исходно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й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8"/>
          <w:sz w:val="19"/>
          <w:szCs w:val="19"/>
        </w:rPr>
        <w:t>маши-</w:t>
      </w:r>
      <w:r>
        <w:rPr>
          <w:rFonts w:cs="Times New Roman" w:hAnsi="Times New Roman" w:eastAsia="Times New Roman" w:ascii="Times New Roman"/>
          <w:color w:val="363435"/>
          <w:spacing w:val="-1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ны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заставляющая</w:t>
      </w:r>
      <w:r>
        <w:rPr>
          <w:rFonts w:cs="Times New Roman" w:hAnsi="Times New Roman" w:eastAsia="Times New Roman" w:ascii="Times New Roman"/>
          <w:color w:val="363435"/>
          <w:spacing w:val="-6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справляться</w:t>
      </w:r>
      <w:r>
        <w:rPr>
          <w:rFonts w:cs="Times New Roman" w:hAnsi="Times New Roman" w:eastAsia="Times New Roman" w:ascii="Times New Roman"/>
          <w:color w:val="363435"/>
          <w:spacing w:val="3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с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возникающими</w:t>
      </w:r>
      <w:r>
        <w:rPr>
          <w:rFonts w:cs="Times New Roman" w:hAnsi="Times New Roman" w:eastAsia="Times New Roman" w:ascii="Times New Roman"/>
          <w:color w:val="363435"/>
          <w:spacing w:val="7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проблемами.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204"/>
      </w:pPr>
      <w:r>
        <w:pict>
          <v:group style="position:absolute;margin-left:175.35pt;margin-top:54.941pt;width:2.824pt;height:4.343pt;mso-position-horizontal-relative:page;mso-position-vertical-relative:paragraph;z-index:-86" coordorigin="3507,1099" coordsize="56,87">
            <v:shape style="position:absolute;left:3507;top:1099;width:56;height:87" coordorigin="3507,1099" coordsize="56,87" path="m3563,1155l3561,1160,3559,1165,3555,1168,3550,1171,3546,1173,3542,1174,3532,1174,3526,1171,3522,1165,3519,1183,3526,1186,3539,1186,3543,1184,3548,1183,3552,1180,3556,1177,3562,1173,3563,1155xe" filled="t" fillcolor="#363435" stroked="f">
              <v:path arrowok="t"/>
              <v:fill/>
            </v:shape>
            <v:shape style="position:absolute;left:3507;top:1099;width:56;height:87" coordorigin="3507,1099" coordsize="56,87" path="m3577,1163l3578,1157,3582,1135,3584,1129,3585,1125,3585,1115,3582,1109,3578,1106,3572,1100,3563,1099,3543,1099,3536,1100,3530,1105,3523,1109,3519,1116,3516,1123,3530,1125,3532,1121,3535,1116,3539,1113,3542,1112,3548,1110,3559,1110,3563,1112,3568,1113,3571,1118,3571,1128,3569,1131,3565,1132,3559,1134,3550,1134,3542,1135,3532,1135,3527,1136,3523,1138,3519,1141,3513,1145,3510,1149,3508,1152,3507,1157,3507,1168,3510,1174,3514,1178,3519,1183,3522,1165,3522,1158,3524,1152,3529,1148,3535,1147,3542,1145,3549,1145,3555,1144,3559,1144,3563,1142,3568,1141,3566,1149,3563,1155,3562,1173,3562,1181,3563,1184,3578,1184,3577,1178,3577,1163xe" filled="t" fillcolor="#363435" stroked="f">
              <v:path arrowok="t"/>
              <v:fill/>
            </v:shape>
            <w10:wrap type="none"/>
          </v:group>
        </w:pict>
      </w:r>
      <w:r>
        <w:pict>
          <v:group style="position:absolute;margin-left:113.285pt;margin-top:83.973pt;width:258.907pt;height:145.442pt;mso-position-horizontal-relative:page;mso-position-vertical-relative:paragraph;z-index:-85" coordorigin="2266,1679" coordsize="5178,2909">
            <v:shape style="position:absolute;left:4834;top:4460;width:85;height:119" coordorigin="4834,4460" coordsize="85,119" path="m4841,4505l4836,4526,4834,4544,4834,4554,4837,4562,4843,4568,4848,4551,4848,4533,4850,4525,4856,4516,4855,4503,4858,4494,4861,4487,4862,4486,4866,4480,4872,4477,4876,4476,4881,4476,4895,4477,4903,4477,4907,4476,4911,4474,4916,4471,4918,4467,4920,4460,4907,4460,4905,4461,4900,4462,4876,4462,4868,4465,4861,4470,4855,4474,4848,4484,4842,4502,4841,4505xe" filled="t" fillcolor="#363435" stroked="f">
              <v:path arrowok="t"/>
              <v:fill/>
            </v:shape>
            <v:shape style="position:absolute;left:4834;top:4460;width:85;height:119" coordorigin="4834,4460" coordsize="85,119" path="m4849,4575l4856,4578,4881,4578,4891,4573,4900,4562,4908,4552,4913,4541,4913,4516,4908,4507,4903,4502,4895,4496,4888,4493,4875,4493,4869,4494,4865,4494,4859,4497,4855,4503,4856,4516,4862,4507,4869,4504,4885,4504,4890,4506,4892,4510,4897,4515,4898,4520,4898,4536,4895,4545,4890,4554,4884,4562,4876,4567,4862,4567,4856,4564,4853,4559,4849,4555,4848,4551,4843,4568,4849,4575xe" filled="t" fillcolor="#363435" stroked="f">
              <v:path arrowok="t"/>
              <v:fill/>
            </v:shape>
            <v:shape type="#_x0000_t75" style="position:absolute;left:2266;top:1679;width:5178;height:2744">
              <v:imagedata o:title="" r:id="rId4"/>
            </v:shape>
            <w10:wrap type="none"/>
          </v:group>
        </w:pict>
      </w:r>
      <w:r>
        <w:pict>
          <v:shape type="#_x0000_t75" style="width:158.367pt;height:48.131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748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27"/>
          <w:sz w:val="16"/>
          <w:szCs w:val="16"/>
        </w:rPr>
        <w:t>Рис.</w:t>
      </w:r>
      <w:r>
        <w:rPr>
          <w:rFonts w:cs="Times New Roman" w:hAnsi="Times New Roman" w:eastAsia="Times New Roman" w:ascii="Times New Roman"/>
          <w:b/>
          <w:color w:val="363435"/>
          <w:spacing w:val="-26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7"/>
          <w:sz w:val="16"/>
          <w:szCs w:val="16"/>
        </w:rPr>
        <w:t>1.7.</w:t>
      </w:r>
      <w:r>
        <w:rPr>
          <w:rFonts w:cs="Times New Roman" w:hAnsi="Times New Roman" w:eastAsia="Times New Roman" w:ascii="Times New Roman"/>
          <w:b/>
          <w:color w:val="363435"/>
          <w:spacing w:val="13"/>
          <w:w w:val="12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16"/>
          <w:szCs w:val="16"/>
        </w:rPr>
        <w:t>Процессор:</w:t>
      </w:r>
      <w:r>
        <w:rPr>
          <w:rFonts w:cs="Times New Roman" w:hAnsi="Times New Roman" w:eastAsia="Times New Roman" w:ascii="Times New Roman"/>
          <w:color w:val="363435"/>
          <w:spacing w:val="-9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16"/>
          <w:szCs w:val="16"/>
        </w:rPr>
        <w:t>а</w:t>
      </w:r>
      <w:r>
        <w:rPr>
          <w:rFonts w:cs="Times New Roman" w:hAnsi="Times New Roman" w:eastAsia="Times New Roman" w:ascii="Times New Roman"/>
          <w:i/>
          <w:color w:val="363435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—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с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5"/>
          <w:sz w:val="16"/>
          <w:szCs w:val="16"/>
        </w:rPr>
        <w:t>конвейером</w:t>
      </w:r>
      <w:r>
        <w:rPr>
          <w:rFonts w:cs="Times New Roman" w:hAnsi="Times New Roman" w:eastAsia="Times New Roman" w:ascii="Times New Roman"/>
          <w:color w:val="363435"/>
          <w:spacing w:val="-9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с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16"/>
          <w:szCs w:val="16"/>
        </w:rPr>
        <w:t>тремя</w:t>
      </w:r>
      <w:r>
        <w:rPr>
          <w:rFonts w:cs="Times New Roman" w:hAnsi="Times New Roman" w:eastAsia="Times New Roman" w:ascii="Times New Roman"/>
          <w:color w:val="363435"/>
          <w:spacing w:val="-5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6"/>
          <w:sz w:val="16"/>
          <w:szCs w:val="16"/>
        </w:rPr>
        <w:t>стадиями;</w:t>
      </w:r>
      <w:r>
        <w:rPr>
          <w:rFonts w:cs="Times New Roman" w:hAnsi="Times New Roman" w:eastAsia="Times New Roman" w:ascii="Times New Roman"/>
          <w:color w:val="363435"/>
          <w:spacing w:val="-16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16"/>
          <w:szCs w:val="16"/>
        </w:rPr>
        <w:t>б</w:t>
      </w:r>
      <w:r>
        <w:rPr>
          <w:rFonts w:cs="Times New Roman" w:hAnsi="Times New Roman" w:eastAsia="Times New Roman" w:ascii="Times New Roman"/>
          <w:i/>
          <w:color w:val="363435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6"/>
          <w:szCs w:val="16"/>
        </w:rPr>
        <w:t>—</w:t>
      </w:r>
      <w:r>
        <w:rPr>
          <w:rFonts w:cs="Times New Roman" w:hAnsi="Times New Roman" w:eastAsia="Times New Roman" w:ascii="Times New Roman"/>
          <w:color w:val="363435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3"/>
          <w:sz w:val="16"/>
          <w:szCs w:val="16"/>
        </w:rPr>
        <w:t>суперскалярный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48"/>
        <w:ind w:left="104" w:right="79"/>
        <w:sectPr>
          <w:pgSz w:w="9380" w:h="13320"/>
          <w:pgMar w:top="720" w:bottom="280" w:left="920" w:right="740"/>
        </w:sectPr>
      </w:pP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Боле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совершенно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й</w:t>
      </w:r>
      <w:r>
        <w:rPr>
          <w:rFonts w:cs="Times New Roman" w:hAnsi="Times New Roman" w:eastAsia="Times New Roman" w:ascii="Times New Roman"/>
          <w:color w:val="363435"/>
          <w:spacing w:val="-21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конструкцие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й</w:t>
      </w:r>
      <w:r>
        <w:rPr>
          <w:rFonts w:cs="Times New Roman" w:hAnsi="Times New Roman" w:eastAsia="Times New Roman" w:ascii="Times New Roman"/>
          <w:color w:val="363435"/>
          <w:spacing w:val="1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п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7"/>
          <w:sz w:val="19"/>
          <w:szCs w:val="19"/>
        </w:rPr>
        <w:t>сравнени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ю</w:t>
      </w:r>
      <w:r>
        <w:rPr>
          <w:rFonts w:cs="Times New Roman" w:hAnsi="Times New Roman" w:eastAsia="Times New Roman" w:ascii="Times New Roman"/>
          <w:color w:val="363435"/>
          <w:spacing w:val="-1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с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конвейерно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й</w:t>
      </w:r>
      <w:r>
        <w:rPr>
          <w:rFonts w:cs="Times New Roman" w:hAnsi="Times New Roman" w:eastAsia="Times New Roman" w:ascii="Times New Roman"/>
          <w:color w:val="363435"/>
          <w:spacing w:val="-1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обладае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т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2"/>
          <w:w w:val="105"/>
          <w:sz w:val="19"/>
          <w:szCs w:val="19"/>
        </w:rPr>
        <w:t>суперскаляр-</w:t>
      </w:r>
      <w:r>
        <w:rPr>
          <w:rFonts w:cs="Times New Roman" w:hAnsi="Times New Roman" w:eastAsia="Times New Roman" w:ascii="Times New Roman"/>
          <w:b/>
          <w:color w:val="363435"/>
          <w:spacing w:val="-2"/>
          <w:w w:val="10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-2"/>
          <w:w w:val="100"/>
          <w:sz w:val="19"/>
          <w:szCs w:val="19"/>
        </w:rPr>
        <w:t>ны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9"/>
          <w:szCs w:val="19"/>
        </w:rPr>
        <w:t>й</w:t>
      </w:r>
      <w:r>
        <w:rPr>
          <w:rFonts w:cs="Times New Roman" w:hAnsi="Times New Roman" w:eastAsia="Times New Roman" w:ascii="Times New Roman"/>
          <w:b/>
          <w:color w:val="363435"/>
          <w:spacing w:val="-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процессор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9"/>
          <w:sz w:val="19"/>
          <w:szCs w:val="19"/>
        </w:rPr>
        <w:t>показанны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й</w:t>
      </w:r>
      <w:r>
        <w:rPr>
          <w:rFonts w:cs="Times New Roman" w:hAnsi="Times New Roman" w:eastAsia="Times New Roman" w:ascii="Times New Roman"/>
          <w:color w:val="363435"/>
          <w:spacing w:val="-11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н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рис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1.7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-2"/>
          <w:w w:val="100"/>
          <w:sz w:val="19"/>
          <w:szCs w:val="19"/>
        </w:rPr>
        <w:t>б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363435"/>
          <w:spacing w:val="-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н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имее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т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нескольк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-11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исполнительны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х</w:t>
      </w:r>
      <w:r>
        <w:rPr>
          <w:rFonts w:cs="Times New Roman" w:hAnsi="Times New Roman" w:eastAsia="Times New Roman" w:ascii="Times New Roman"/>
          <w:color w:val="363435"/>
          <w:spacing w:val="4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7"/>
          <w:sz w:val="19"/>
          <w:szCs w:val="19"/>
        </w:rPr>
        <w:t>блоков,</w:t>
      </w:r>
      <w:r>
        <w:rPr>
          <w:rFonts w:cs="Times New Roman" w:hAnsi="Times New Roman" w:eastAsia="Times New Roman" w:ascii="Times New Roman"/>
          <w:color w:val="363435"/>
          <w:spacing w:val="-2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например:</w:t>
      </w:r>
      <w:r>
        <w:rPr>
          <w:rFonts w:cs="Times New Roman" w:hAnsi="Times New Roman" w:eastAsia="Times New Roman" w:ascii="Times New Roman"/>
          <w:color w:val="363435"/>
          <w:spacing w:val="4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один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3"/>
          <w:sz w:val="19"/>
          <w:szCs w:val="19"/>
        </w:rPr>
        <w:t>—</w:t>
      </w:r>
      <w:r>
        <w:rPr>
          <w:rFonts w:cs="Times New Roman" w:hAnsi="Times New Roman" w:eastAsia="Times New Roman" w:ascii="Times New Roman"/>
          <w:color w:val="363435"/>
          <w:spacing w:val="15"/>
          <w:w w:val="8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для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целочисленной</w:t>
      </w:r>
      <w:r>
        <w:rPr>
          <w:rFonts w:cs="Times New Roman" w:hAnsi="Times New Roman" w:eastAsia="Times New Roman" w:ascii="Times New Roman"/>
          <w:color w:val="363435"/>
          <w:spacing w:val="3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арифметики,</w:t>
      </w:r>
      <w:r>
        <w:rPr>
          <w:rFonts w:cs="Times New Roman" w:hAnsi="Times New Roman" w:eastAsia="Times New Roman" w:ascii="Times New Roman"/>
          <w:color w:val="363435"/>
          <w:spacing w:val="14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другой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3"/>
          <w:sz w:val="19"/>
          <w:szCs w:val="19"/>
        </w:rPr>
        <w:t>—</w:t>
      </w:r>
      <w:r>
        <w:rPr>
          <w:rFonts w:cs="Times New Roman" w:hAnsi="Times New Roman" w:eastAsia="Times New Roman" w:ascii="Times New Roman"/>
          <w:color w:val="363435"/>
          <w:spacing w:val="15"/>
          <w:w w:val="8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для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арифметики</w:t>
      </w:r>
      <w:r>
        <w:rPr>
          <w:rFonts w:cs="Times New Roman" w:hAnsi="Times New Roman" w:eastAsia="Times New Roman" w:ascii="Times New Roman"/>
          <w:color w:val="363435"/>
          <w:spacing w:val="13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чисел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с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плавающей</w:t>
      </w:r>
      <w:r>
        <w:rPr>
          <w:rFonts w:cs="Times New Roman" w:hAnsi="Times New Roman" w:eastAsia="Times New Roman" w:ascii="Times New Roman"/>
          <w:color w:val="363435"/>
          <w:spacing w:val="-5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точкой,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третий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3"/>
          <w:sz w:val="19"/>
          <w:szCs w:val="19"/>
        </w:rPr>
        <w:t>—</w:t>
      </w:r>
      <w:r>
        <w:rPr>
          <w:rFonts w:cs="Times New Roman" w:hAnsi="Times New Roman" w:eastAsia="Times New Roman" w:ascii="Times New Roman"/>
          <w:color w:val="363435"/>
          <w:spacing w:val="6"/>
          <w:w w:val="8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для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логических</w:t>
      </w:r>
      <w:r>
        <w:rPr>
          <w:rFonts w:cs="Times New Roman" w:hAnsi="Times New Roman" w:eastAsia="Times New Roman" w:ascii="Times New Roman"/>
          <w:color w:val="363435"/>
          <w:spacing w:val="-6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операций.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Одновременно</w:t>
      </w:r>
      <w:r>
        <w:rPr>
          <w:rFonts w:cs="Times New Roman" w:hAnsi="Times New Roman" w:eastAsia="Times New Roman" w:ascii="Times New Roman"/>
          <w:color w:val="363435"/>
          <w:spacing w:val="-6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выбираются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две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более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команды,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которые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декодируются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помещаются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буфер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хранения,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ко-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тором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ожидают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возможности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своего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выполнения.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Как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только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исполнительный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блок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становится</w:t>
      </w:r>
      <w:r>
        <w:rPr>
          <w:rFonts w:cs="Times New Roman" w:hAnsi="Times New Roman" w:eastAsia="Times New Roman" w:ascii="Times New Roman"/>
          <w:color w:val="363435"/>
          <w:spacing w:val="-2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доступен,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он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обращается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к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буферу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хранения</w:t>
      </w:r>
      <w:r>
        <w:rPr>
          <w:rFonts w:cs="Times New Roman" w:hAnsi="Times New Roman" w:eastAsia="Times New Roman" w:ascii="Times New Roman"/>
          <w:color w:val="363435"/>
          <w:spacing w:val="-2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за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командой,</w:t>
      </w:r>
      <w:r>
        <w:rPr>
          <w:rFonts w:cs="Times New Roman" w:hAnsi="Times New Roman" w:eastAsia="Times New Roman" w:ascii="Times New Roman"/>
          <w:color w:val="363435"/>
          <w:spacing w:val="-1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которую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может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60"/>
        <w:ind w:left="2643"/>
      </w:pPr>
      <w:r>
        <w:pict>
          <v:group style="position:absolute;margin-left:42.713pt;margin-top:10.25pt;width:374.173pt;height:0pt;mso-position-horizontal-relative:page;mso-position-vertical-relative:paragraph;z-index:-84" coordorigin="854,205" coordsize="7483,0">
            <v:shape style="position:absolute;left:854;top:205;width:7483;height:0" coordorigin="854,205" coordsize="7483,0" path="m854,205l8338,205e" filled="f" stroked="t" strokeweight="0.5pt" strokecolor="#363435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8"/>
          <w:szCs w:val="18"/>
        </w:rPr>
        <w:t>1.3.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4"/>
          <w:position w:val="1"/>
          <w:sz w:val="18"/>
          <w:szCs w:val="18"/>
        </w:rPr>
        <w:t>Обзор</w:t>
      </w:r>
      <w:r>
        <w:rPr>
          <w:rFonts w:cs="Times New Roman" w:hAnsi="Times New Roman" w:eastAsia="Times New Roman" w:ascii="Times New Roman"/>
          <w:color w:val="363435"/>
          <w:spacing w:val="0"/>
          <w:w w:val="114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4"/>
          <w:position w:val="1"/>
          <w:sz w:val="18"/>
          <w:szCs w:val="18"/>
        </w:rPr>
        <w:t>аппаратного</w:t>
      </w:r>
      <w:r>
        <w:rPr>
          <w:rFonts w:cs="Times New Roman" w:hAnsi="Times New Roman" w:eastAsia="Times New Roman" w:ascii="Times New Roman"/>
          <w:color w:val="363435"/>
          <w:spacing w:val="-9"/>
          <w:w w:val="114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4"/>
          <w:position w:val="1"/>
          <w:sz w:val="18"/>
          <w:szCs w:val="18"/>
        </w:rPr>
        <w:t>обеспечения</w:t>
      </w:r>
      <w:r>
        <w:rPr>
          <w:rFonts w:cs="Times New Roman" w:hAnsi="Times New Roman" w:eastAsia="Times New Roman" w:ascii="Times New Roman"/>
          <w:color w:val="363435"/>
          <w:spacing w:val="10"/>
          <w:w w:val="114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4"/>
          <w:position w:val="1"/>
          <w:sz w:val="18"/>
          <w:szCs w:val="18"/>
        </w:rPr>
        <w:t>компьютера</w:t>
      </w:r>
      <w:r>
        <w:rPr>
          <w:rFonts w:cs="Times New Roman" w:hAnsi="Times New Roman" w:eastAsia="Times New Roman" w:ascii="Times New Roman"/>
          <w:color w:val="363435"/>
          <w:spacing w:val="0"/>
          <w:w w:val="114"/>
          <w:position w:val="1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color w:val="363435"/>
          <w:spacing w:val="43"/>
          <w:w w:val="114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29"/>
          <w:position w:val="1"/>
          <w:sz w:val="22"/>
          <w:szCs w:val="22"/>
        </w:rPr>
        <w:t>45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48"/>
        <w:ind w:left="114" w:right="90"/>
      </w:pP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выполнить,</w:t>
      </w:r>
      <w:r>
        <w:rPr>
          <w:rFonts w:cs="Times New Roman" w:hAnsi="Times New Roman" w:eastAsia="Times New Roman" w:ascii="Times New Roman"/>
          <w:color w:val="363435"/>
          <w:spacing w:val="-7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если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такая</w:t>
      </w:r>
      <w:r>
        <w:rPr>
          <w:rFonts w:cs="Times New Roman" w:hAnsi="Times New Roman" w:eastAsia="Times New Roman" w:ascii="Times New Roman"/>
          <w:color w:val="363435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команда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имеется,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извлекает</w:t>
      </w:r>
      <w:r>
        <w:rPr>
          <w:rFonts w:cs="Times New Roman" w:hAnsi="Times New Roman" w:eastAsia="Times New Roman" w:ascii="Times New Roman"/>
          <w:color w:val="363435"/>
          <w:spacing w:val="-7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ее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из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буфера,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затем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выполняе</w:t>
      </w:r>
      <w:r>
        <w:rPr>
          <w:rFonts w:cs="Times New Roman" w:hAnsi="Times New Roman" w:eastAsia="Times New Roman" w:ascii="Times New Roman"/>
          <w:color w:val="363435"/>
          <w:spacing w:val="-5"/>
          <w:w w:val="109"/>
          <w:sz w:val="19"/>
          <w:szCs w:val="19"/>
        </w:rPr>
        <w:t>т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7"/>
          <w:sz w:val="19"/>
          <w:szCs w:val="19"/>
        </w:rPr>
        <w:t>резул</w:t>
      </w:r>
      <w:r>
        <w:rPr>
          <w:rFonts w:cs="Times New Roman" w:hAnsi="Times New Roman" w:eastAsia="Times New Roman" w:ascii="Times New Roman"/>
          <w:color w:val="363435"/>
          <w:spacing w:val="-16"/>
          <w:w w:val="107"/>
          <w:sz w:val="19"/>
          <w:szCs w:val="19"/>
        </w:rPr>
        <w:t>ь</w:t>
      </w:r>
      <w:r>
        <w:rPr>
          <w:rFonts w:cs="Times New Roman" w:hAnsi="Times New Roman" w:eastAsia="Times New Roman" w:ascii="Times New Roman"/>
          <w:color w:val="363435"/>
          <w:spacing w:val="-2"/>
          <w:w w:val="107"/>
          <w:sz w:val="19"/>
          <w:szCs w:val="19"/>
        </w:rPr>
        <w:t>тат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7"/>
          <w:sz w:val="19"/>
          <w:szCs w:val="19"/>
        </w:rPr>
        <w:t>команд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ы</w:t>
      </w:r>
      <w:r>
        <w:rPr>
          <w:rFonts w:cs="Times New Roman" w:hAnsi="Times New Roman" w:eastAsia="Times New Roman" w:ascii="Times New Roman"/>
          <w:color w:val="363435"/>
          <w:spacing w:val="-3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7"/>
          <w:sz w:val="19"/>
          <w:szCs w:val="19"/>
        </w:rPr>
        <w:t>программ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ы</w:t>
      </w:r>
      <w:r>
        <w:rPr>
          <w:rFonts w:cs="Times New Roman" w:hAnsi="Times New Roman" w:eastAsia="Times New Roman" w:ascii="Times New Roman"/>
          <w:color w:val="363435"/>
          <w:spacing w:val="-1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част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9"/>
          <w:sz w:val="19"/>
          <w:szCs w:val="19"/>
        </w:rPr>
        <w:t>выполняютс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я</w:t>
      </w:r>
      <w:r>
        <w:rPr>
          <w:rFonts w:cs="Times New Roman" w:hAnsi="Times New Roman" w:eastAsia="Times New Roman" w:ascii="Times New Roman"/>
          <w:color w:val="363435"/>
          <w:spacing w:val="-1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н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9"/>
          <w:sz w:val="19"/>
          <w:szCs w:val="19"/>
        </w:rPr>
        <w:t>порядк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-11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х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следования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363435"/>
          <w:spacing w:val="-1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12"/>
          <w:sz w:val="19"/>
          <w:szCs w:val="19"/>
        </w:rPr>
        <w:t>При</w:t>
      </w:r>
      <w:r>
        <w:rPr>
          <w:rFonts w:cs="Times New Roman" w:hAnsi="Times New Roman" w:eastAsia="Times New Roman" w:ascii="Times New Roman"/>
          <w:color w:val="363435"/>
          <w:spacing w:val="-2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этом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обеспечение</w:t>
      </w:r>
      <w:r>
        <w:rPr>
          <w:rFonts w:cs="Times New Roman" w:hAnsi="Times New Roman" w:eastAsia="Times New Roman" w:ascii="Times New Roman"/>
          <w:color w:val="363435"/>
          <w:spacing w:val="-15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совпадения</w:t>
      </w:r>
      <w:r>
        <w:rPr>
          <w:rFonts w:cs="Times New Roman" w:hAnsi="Times New Roman" w:eastAsia="Times New Roman" w:ascii="Times New Roman"/>
          <w:color w:val="363435"/>
          <w:spacing w:val="4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конечного</w:t>
      </w:r>
      <w:r>
        <w:rPr>
          <w:rFonts w:cs="Times New Roman" w:hAnsi="Times New Roman" w:eastAsia="Times New Roman" w:ascii="Times New Roman"/>
          <w:color w:val="363435"/>
          <w:spacing w:val="-5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резул</w:t>
      </w:r>
      <w:r>
        <w:rPr>
          <w:rFonts w:cs="Times New Roman" w:hAnsi="Times New Roman" w:eastAsia="Times New Roman" w:ascii="Times New Roman"/>
          <w:color w:val="363435"/>
          <w:spacing w:val="-14"/>
          <w:w w:val="107"/>
          <w:sz w:val="19"/>
          <w:szCs w:val="19"/>
        </w:rPr>
        <w:t>ь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тата</w:t>
      </w:r>
      <w:r>
        <w:rPr>
          <w:rFonts w:cs="Times New Roman" w:hAnsi="Times New Roman" w:eastAsia="Times New Roman" w:ascii="Times New Roman"/>
          <w:color w:val="363435"/>
          <w:spacing w:val="1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с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тем,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который</w:t>
      </w:r>
      <w:r>
        <w:rPr>
          <w:rFonts w:cs="Times New Roman" w:hAnsi="Times New Roman" w:eastAsia="Times New Roman" w:ascii="Times New Roman"/>
          <w:color w:val="363435"/>
          <w:spacing w:val="-6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получился</w:t>
      </w:r>
      <w:r>
        <w:rPr>
          <w:rFonts w:cs="Times New Roman" w:hAnsi="Times New Roman" w:eastAsia="Times New Roman" w:ascii="Times New Roman"/>
          <w:color w:val="363435"/>
          <w:spacing w:val="2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бы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19"/>
          <w:szCs w:val="19"/>
        </w:rPr>
        <w:t>при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последовательно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м</w:t>
      </w:r>
      <w:r>
        <w:rPr>
          <w:rFonts w:cs="Times New Roman" w:hAnsi="Times New Roman" w:eastAsia="Times New Roman" w:ascii="Times New Roman"/>
          <w:color w:val="363435"/>
          <w:spacing w:val="-9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выполнени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команд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9"/>
          <w:sz w:val="19"/>
          <w:szCs w:val="19"/>
        </w:rPr>
        <w:t>возлагаетс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я</w:t>
      </w:r>
      <w:r>
        <w:rPr>
          <w:rFonts w:cs="Times New Roman" w:hAnsi="Times New Roman" w:eastAsia="Times New Roman" w:ascii="Times New Roman"/>
          <w:color w:val="363435"/>
          <w:spacing w:val="-1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основно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м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н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7"/>
          <w:sz w:val="19"/>
          <w:szCs w:val="19"/>
        </w:rPr>
        <w:t>аппаратур</w:t>
      </w:r>
      <w:r>
        <w:rPr>
          <w:rFonts w:cs="Times New Roman" w:hAnsi="Times New Roman" w:eastAsia="Times New Roman" w:ascii="Times New Roman"/>
          <w:color w:val="363435"/>
          <w:spacing w:val="-26"/>
          <w:w w:val="107"/>
          <w:sz w:val="19"/>
          <w:szCs w:val="19"/>
        </w:rPr>
        <w:t>у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363435"/>
          <w:spacing w:val="-7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Однако,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как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мы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увидим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дальнейшем,</w:t>
      </w:r>
      <w:r>
        <w:rPr>
          <w:rFonts w:cs="Times New Roman" w:hAnsi="Times New Roman" w:eastAsia="Times New Roman" w:ascii="Times New Roman"/>
          <w:color w:val="363435"/>
          <w:spacing w:val="4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при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этом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подходе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неприятные</w:t>
      </w:r>
      <w:r>
        <w:rPr>
          <w:rFonts w:cs="Times New Roman" w:hAnsi="Times New Roman" w:eastAsia="Times New Roman" w:ascii="Times New Roman"/>
          <w:color w:val="363435"/>
          <w:spacing w:val="3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усложнения</w:t>
      </w:r>
      <w:r>
        <w:rPr>
          <w:rFonts w:cs="Times New Roman" w:hAnsi="Times New Roman" w:eastAsia="Times New Roman" w:ascii="Times New Roman"/>
          <w:color w:val="363435"/>
          <w:spacing w:val="3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коснулись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операционной</w:t>
      </w:r>
      <w:r>
        <w:rPr>
          <w:rFonts w:cs="Times New Roman" w:hAnsi="Times New Roman" w:eastAsia="Times New Roman" w:ascii="Times New Roman"/>
          <w:color w:val="363435"/>
          <w:spacing w:val="6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системы.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79" w:lineRule="auto" w:line="248"/>
        <w:ind w:left="114" w:right="88"/>
      </w:pP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Ка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к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уж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7"/>
          <w:sz w:val="19"/>
          <w:szCs w:val="19"/>
        </w:rPr>
        <w:t>упоминалось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-1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7"/>
          <w:sz w:val="19"/>
          <w:szCs w:val="19"/>
        </w:rPr>
        <w:t>большинств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7"/>
          <w:sz w:val="19"/>
          <w:szCs w:val="19"/>
        </w:rPr>
        <w:t>центральны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х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7"/>
          <w:sz w:val="19"/>
          <w:szCs w:val="19"/>
        </w:rPr>
        <w:t>процессоров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-2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з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8"/>
          <w:sz w:val="19"/>
          <w:szCs w:val="19"/>
        </w:rPr>
        <w:t>исключение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м</w:t>
      </w:r>
      <w:r>
        <w:rPr>
          <w:rFonts w:cs="Times New Roman" w:hAnsi="Times New Roman" w:eastAsia="Times New Roman" w:ascii="Times New Roman"/>
          <w:color w:val="363435"/>
          <w:spacing w:val="-1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7"/>
          <w:sz w:val="19"/>
          <w:szCs w:val="19"/>
        </w:rPr>
        <w:t>самых</w:t>
      </w:r>
      <w:r>
        <w:rPr>
          <w:rFonts w:cs="Times New Roman" w:hAnsi="Times New Roman" w:eastAsia="Times New Roman" w:ascii="Times New Roman"/>
          <w:color w:val="363435"/>
          <w:spacing w:val="-1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простых,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используемых</w:t>
      </w:r>
      <w:r>
        <w:rPr>
          <w:rFonts w:cs="Times New Roman" w:hAnsi="Times New Roman" w:eastAsia="Times New Roman" w:ascii="Times New Roman"/>
          <w:color w:val="363435"/>
          <w:spacing w:val="-7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во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встраиваемых</w:t>
      </w:r>
      <w:r>
        <w:rPr>
          <w:rFonts w:cs="Times New Roman" w:hAnsi="Times New Roman" w:eastAsia="Times New Roman" w:ascii="Times New Roman"/>
          <w:color w:val="363435"/>
          <w:spacing w:val="-7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системах,</w:t>
      </w:r>
      <w:r>
        <w:rPr>
          <w:rFonts w:cs="Times New Roman" w:hAnsi="Times New Roman" w:eastAsia="Times New Roman" w:ascii="Times New Roman"/>
          <w:color w:val="363435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имеют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два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режима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работы: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режим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ядра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пользовательский</w:t>
      </w:r>
      <w:r>
        <w:rPr>
          <w:rFonts w:cs="Times New Roman" w:hAnsi="Times New Roman" w:eastAsia="Times New Roman" w:ascii="Times New Roman"/>
          <w:color w:val="363435"/>
          <w:spacing w:val="1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режим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19"/>
          <w:szCs w:val="19"/>
        </w:rPr>
        <w:t>(режим</w:t>
      </w:r>
      <w:r>
        <w:rPr>
          <w:rFonts w:cs="Times New Roman" w:hAnsi="Times New Roman" w:eastAsia="Times New Roman" w:ascii="Times New Roman"/>
          <w:color w:val="363435"/>
          <w:spacing w:val="6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19"/>
          <w:szCs w:val="19"/>
        </w:rPr>
        <w:t>пользователя).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19"/>
          <w:szCs w:val="19"/>
        </w:rPr>
        <w:t>Обычно</w:t>
      </w:r>
      <w:r>
        <w:rPr>
          <w:rFonts w:cs="Times New Roman" w:hAnsi="Times New Roman" w:eastAsia="Times New Roman" w:ascii="Times New Roman"/>
          <w:color w:val="363435"/>
          <w:spacing w:val="-6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19"/>
          <w:szCs w:val="19"/>
        </w:rPr>
        <w:t>режимом</w:t>
      </w:r>
      <w:r>
        <w:rPr>
          <w:rFonts w:cs="Times New Roman" w:hAnsi="Times New Roman" w:eastAsia="Times New Roman" w:ascii="Times New Roman"/>
          <w:color w:val="363435"/>
          <w:spacing w:val="-15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19"/>
          <w:szCs w:val="19"/>
        </w:rPr>
        <w:t>управляет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8"/>
          <w:sz w:val="19"/>
          <w:szCs w:val="19"/>
        </w:rPr>
        <w:t>специальны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й</w:t>
      </w:r>
      <w:r>
        <w:rPr>
          <w:rFonts w:cs="Times New Roman" w:hAnsi="Times New Roman" w:eastAsia="Times New Roman" w:ascii="Times New Roman"/>
          <w:color w:val="363435"/>
          <w:spacing w:val="18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би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т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слов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состояни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я</w:t>
      </w:r>
      <w:r>
        <w:rPr>
          <w:rFonts w:cs="Times New Roman" w:hAnsi="Times New Roman" w:eastAsia="Times New Roman" w:ascii="Times New Roman"/>
          <w:color w:val="363435"/>
          <w:spacing w:val="32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программ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ы</w:t>
      </w:r>
      <w:r>
        <w:rPr>
          <w:rFonts w:cs="Times New Roman" w:hAnsi="Times New Roman" w:eastAsia="Times New Roman" w:ascii="Times New Roman"/>
          <w:color w:val="363435"/>
          <w:spacing w:val="8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3"/>
          <w:sz w:val="19"/>
          <w:szCs w:val="19"/>
        </w:rPr>
        <w:t>—</w:t>
      </w:r>
      <w:r>
        <w:rPr>
          <w:rFonts w:cs="Times New Roman" w:hAnsi="Times New Roman" w:eastAsia="Times New Roman" w:ascii="Times New Roman"/>
          <w:color w:val="363435"/>
          <w:spacing w:val="20"/>
          <w:w w:val="8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15"/>
          <w:sz w:val="19"/>
          <w:szCs w:val="19"/>
        </w:rPr>
        <w:t>PS</w:t>
      </w:r>
      <w:r>
        <w:rPr>
          <w:rFonts w:cs="Times New Roman" w:hAnsi="Times New Roman" w:eastAsia="Times New Roman" w:ascii="Times New Roman"/>
          <w:color w:val="363435"/>
          <w:spacing w:val="-25"/>
          <w:w w:val="117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363435"/>
          <w:spacing w:val="12"/>
          <w:w w:val="9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Пр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работ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режим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10"/>
          <w:sz w:val="19"/>
          <w:szCs w:val="19"/>
        </w:rPr>
        <w:t>ядра</w:t>
      </w:r>
      <w:r>
        <w:rPr>
          <w:rFonts w:cs="Times New Roman" w:hAnsi="Times New Roman" w:eastAsia="Times New Roman" w:ascii="Times New Roman"/>
          <w:color w:val="363435"/>
          <w:spacing w:val="1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6"/>
          <w:sz w:val="19"/>
          <w:szCs w:val="19"/>
        </w:rPr>
        <w:t>процессо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9"/>
          <w:szCs w:val="19"/>
        </w:rPr>
        <w:t>р</w:t>
      </w:r>
      <w:r>
        <w:rPr>
          <w:rFonts w:cs="Times New Roman" w:hAnsi="Times New Roman" w:eastAsia="Times New Roman" w:ascii="Times New Roman"/>
          <w:color w:val="363435"/>
          <w:spacing w:val="16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19"/>
          <w:szCs w:val="19"/>
        </w:rPr>
        <w:t>може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т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9"/>
          <w:sz w:val="19"/>
          <w:szCs w:val="19"/>
        </w:rPr>
        <w:t>выполнят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ь</w:t>
      </w:r>
      <w:r>
        <w:rPr>
          <w:rFonts w:cs="Times New Roman" w:hAnsi="Times New Roman" w:eastAsia="Times New Roman" w:ascii="Times New Roman"/>
          <w:color w:val="363435"/>
          <w:spacing w:val="14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19"/>
          <w:szCs w:val="19"/>
        </w:rPr>
        <w:t>любы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7"/>
          <w:sz w:val="19"/>
          <w:szCs w:val="19"/>
        </w:rPr>
        <w:t>команд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ы</w:t>
      </w:r>
      <w:r>
        <w:rPr>
          <w:rFonts w:cs="Times New Roman" w:hAnsi="Times New Roman" w:eastAsia="Times New Roman" w:ascii="Times New Roman"/>
          <w:color w:val="363435"/>
          <w:spacing w:val="14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з</w:t>
      </w:r>
      <w:r>
        <w:rPr>
          <w:rFonts w:cs="Times New Roman" w:hAnsi="Times New Roman" w:eastAsia="Times New Roman" w:ascii="Times New Roman"/>
          <w:color w:val="363435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19"/>
          <w:szCs w:val="19"/>
        </w:rPr>
        <w:t>своег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19"/>
          <w:szCs w:val="19"/>
        </w:rPr>
        <w:t>набор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7"/>
          <w:sz w:val="19"/>
          <w:szCs w:val="19"/>
        </w:rPr>
        <w:t>использоват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ь</w:t>
      </w:r>
      <w:r>
        <w:rPr>
          <w:rFonts w:cs="Times New Roman" w:hAnsi="Times New Roman" w:eastAsia="Times New Roman" w:ascii="Times New Roman"/>
          <w:color w:val="363435"/>
          <w:spacing w:val="17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7"/>
          <w:sz w:val="19"/>
          <w:szCs w:val="19"/>
        </w:rPr>
        <w:t>лю-</w:t>
      </w:r>
      <w:r>
        <w:rPr>
          <w:rFonts w:cs="Times New Roman" w:hAnsi="Times New Roman" w:eastAsia="Times New Roman" w:ascii="Times New Roman"/>
          <w:color w:val="363435"/>
          <w:spacing w:val="3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бы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6"/>
          <w:sz w:val="19"/>
          <w:szCs w:val="19"/>
        </w:rPr>
        <w:t>возможност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13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6"/>
          <w:sz w:val="19"/>
          <w:szCs w:val="19"/>
        </w:rPr>
        <w:t>аппаратуры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363435"/>
          <w:spacing w:val="1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Н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настольны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х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6"/>
          <w:sz w:val="19"/>
          <w:szCs w:val="19"/>
        </w:rPr>
        <w:t>серверны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9"/>
          <w:szCs w:val="19"/>
        </w:rPr>
        <w:t>х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6"/>
          <w:sz w:val="19"/>
          <w:szCs w:val="19"/>
        </w:rPr>
        <w:t>машина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9"/>
          <w:szCs w:val="19"/>
        </w:rPr>
        <w:t>х</w:t>
      </w:r>
      <w:r>
        <w:rPr>
          <w:rFonts w:cs="Times New Roman" w:hAnsi="Times New Roman" w:eastAsia="Times New Roman" w:ascii="Times New Roman"/>
          <w:color w:val="363435"/>
          <w:spacing w:val="6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9"/>
          <w:sz w:val="19"/>
          <w:szCs w:val="19"/>
        </w:rPr>
        <w:t>операционная</w:t>
      </w:r>
      <w:r>
        <w:rPr>
          <w:rFonts w:cs="Times New Roman" w:hAnsi="Times New Roman" w:eastAsia="Times New Roman" w:ascii="Times New Roman"/>
          <w:color w:val="363435"/>
          <w:spacing w:val="1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система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обычно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работает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режиме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ядра,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что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дает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ей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доступ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ко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всему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9"/>
          <w:szCs w:val="19"/>
        </w:rPr>
        <w:t>оборудованию.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На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большинстве</w:t>
      </w:r>
      <w:r>
        <w:rPr>
          <w:rFonts w:cs="Times New Roman" w:hAnsi="Times New Roman" w:eastAsia="Times New Roman" w:ascii="Times New Roman"/>
          <w:color w:val="363435"/>
          <w:spacing w:val="-1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встроенных</w:t>
      </w:r>
      <w:r>
        <w:rPr>
          <w:rFonts w:cs="Times New Roman" w:hAnsi="Times New Roman" w:eastAsia="Times New Roman" w:ascii="Times New Roman"/>
          <w:color w:val="363435"/>
          <w:spacing w:val="-1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систем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режиме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ядра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работает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только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небольшая</w:t>
      </w:r>
      <w:r>
        <w:rPr>
          <w:rFonts w:cs="Times New Roman" w:hAnsi="Times New Roman" w:eastAsia="Times New Roman" w:ascii="Times New Roman"/>
          <w:color w:val="363435"/>
          <w:spacing w:val="8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часть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операционной</w:t>
      </w:r>
      <w:r>
        <w:rPr>
          <w:rFonts w:cs="Times New Roman" w:hAnsi="Times New Roman" w:eastAsia="Times New Roman" w:ascii="Times New Roman"/>
          <w:color w:val="363435"/>
          <w:spacing w:val="-6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системы,</w:t>
      </w:r>
      <w:r>
        <w:rPr>
          <w:rFonts w:cs="Times New Roman" w:hAnsi="Times New Roman" w:eastAsia="Times New Roman" w:ascii="Times New Roman"/>
          <w:color w:val="363435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вся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остальная</w:t>
      </w:r>
      <w:r>
        <w:rPr>
          <w:rFonts w:cs="Times New Roman" w:hAnsi="Times New Roman" w:eastAsia="Times New Roman" w:ascii="Times New Roman"/>
          <w:color w:val="363435"/>
          <w:spacing w:val="-6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ее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часть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83"/>
          <w:sz w:val="19"/>
          <w:szCs w:val="19"/>
        </w:rPr>
        <w:t>—</w:t>
      </w:r>
      <w:r>
        <w:rPr>
          <w:rFonts w:cs="Times New Roman" w:hAnsi="Times New Roman" w:eastAsia="Times New Roman" w:ascii="Times New Roman"/>
          <w:color w:val="363435"/>
          <w:spacing w:val="6"/>
          <w:w w:val="8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режиме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пользователя.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79" w:lineRule="auto" w:line="247"/>
        <w:ind w:left="114" w:right="92"/>
      </w:pP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Пользовательски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18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программ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ы</w:t>
      </w:r>
      <w:r>
        <w:rPr>
          <w:rFonts w:cs="Times New Roman" w:hAnsi="Times New Roman" w:eastAsia="Times New Roman" w:ascii="Times New Roman"/>
          <w:color w:val="363435"/>
          <w:spacing w:val="-7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всегд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работаю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т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режим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9"/>
          <w:sz w:val="19"/>
          <w:szCs w:val="19"/>
        </w:rPr>
        <w:t>пользователя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3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9"/>
          <w:sz w:val="19"/>
          <w:szCs w:val="19"/>
        </w:rPr>
        <w:t>которы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й</w:t>
      </w:r>
      <w:r>
        <w:rPr>
          <w:rFonts w:cs="Times New Roman" w:hAnsi="Times New Roman" w:eastAsia="Times New Roman" w:ascii="Times New Roman"/>
          <w:color w:val="363435"/>
          <w:spacing w:val="2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7"/>
          <w:sz w:val="19"/>
          <w:szCs w:val="19"/>
        </w:rPr>
        <w:t>допу-</w:t>
      </w:r>
      <w:r>
        <w:rPr>
          <w:rFonts w:cs="Times New Roman" w:hAnsi="Times New Roman" w:eastAsia="Times New Roman" w:ascii="Times New Roman"/>
          <w:color w:val="363435"/>
          <w:spacing w:val="-2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9"/>
          <w:szCs w:val="19"/>
        </w:rPr>
        <w:t>скае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т</w:t>
      </w:r>
      <w:r>
        <w:rPr>
          <w:rFonts w:cs="Times New Roman" w:hAnsi="Times New Roman" w:eastAsia="Times New Roman" w:ascii="Times New Roman"/>
          <w:color w:val="363435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8"/>
          <w:sz w:val="19"/>
          <w:szCs w:val="19"/>
        </w:rPr>
        <w:t>выполнени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-12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9"/>
          <w:szCs w:val="19"/>
        </w:rPr>
        <w:t>тольк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7"/>
          <w:sz w:val="19"/>
          <w:szCs w:val="19"/>
        </w:rPr>
        <w:t>подмножеств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-11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9"/>
          <w:szCs w:val="19"/>
        </w:rPr>
        <w:t>коман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д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9"/>
          <w:szCs w:val="19"/>
        </w:rPr>
        <w:t>дае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т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9"/>
          <w:szCs w:val="19"/>
        </w:rPr>
        <w:t>досту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п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к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7"/>
          <w:sz w:val="19"/>
          <w:szCs w:val="19"/>
        </w:rPr>
        <w:t>определенном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у</w:t>
      </w:r>
      <w:r>
        <w:rPr>
          <w:rFonts w:cs="Times New Roman" w:hAnsi="Times New Roman" w:eastAsia="Times New Roman" w:ascii="Times New Roman"/>
          <w:color w:val="363435"/>
          <w:spacing w:val="-11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7"/>
          <w:sz w:val="19"/>
          <w:szCs w:val="19"/>
        </w:rPr>
        <w:t>подмно-</w:t>
      </w:r>
      <w:r>
        <w:rPr>
          <w:rFonts w:cs="Times New Roman" w:hAnsi="Times New Roman" w:eastAsia="Times New Roman" w:ascii="Times New Roman"/>
          <w:color w:val="363435"/>
          <w:spacing w:val="-3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9"/>
          <w:szCs w:val="19"/>
        </w:rPr>
        <w:t>жеств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у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7"/>
          <w:sz w:val="19"/>
          <w:szCs w:val="19"/>
        </w:rPr>
        <w:t>возможносте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й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7"/>
          <w:sz w:val="19"/>
          <w:szCs w:val="19"/>
        </w:rPr>
        <w:t>аппаратуры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363435"/>
          <w:spacing w:val="-12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9"/>
          <w:szCs w:val="19"/>
        </w:rPr>
        <w:t>Ка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к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9"/>
          <w:szCs w:val="19"/>
        </w:rPr>
        <w:t>правило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8"/>
          <w:sz w:val="19"/>
          <w:szCs w:val="19"/>
        </w:rPr>
        <w:t>пользовательско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м</w:t>
      </w:r>
      <w:r>
        <w:rPr>
          <w:rFonts w:cs="Times New Roman" w:hAnsi="Times New Roman" w:eastAsia="Times New Roman" w:ascii="Times New Roman"/>
          <w:color w:val="363435"/>
          <w:spacing w:val="-11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9"/>
          <w:szCs w:val="19"/>
        </w:rPr>
        <w:t>режим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8"/>
          <w:sz w:val="19"/>
          <w:szCs w:val="19"/>
        </w:rPr>
        <w:t>запрещены</w:t>
      </w:r>
      <w:r>
        <w:rPr>
          <w:rFonts w:cs="Times New Roman" w:hAnsi="Times New Roman" w:eastAsia="Times New Roman" w:ascii="Times New Roman"/>
          <w:color w:val="363435"/>
          <w:spacing w:val="-3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вс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команды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касающиес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я</w:t>
      </w:r>
      <w:r>
        <w:rPr>
          <w:rFonts w:cs="Times New Roman" w:hAnsi="Times New Roman" w:eastAsia="Times New Roman" w:ascii="Times New Roman"/>
          <w:color w:val="363435"/>
          <w:spacing w:val="-11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операци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й</w:t>
      </w:r>
      <w:r>
        <w:rPr>
          <w:rFonts w:cs="Times New Roman" w:hAnsi="Times New Roman" w:eastAsia="Times New Roman" w:ascii="Times New Roman"/>
          <w:color w:val="363435"/>
          <w:spacing w:val="-12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ввода-вывод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-11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защит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ы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памяти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9"/>
          <w:w w:val="100"/>
          <w:sz w:val="19"/>
          <w:szCs w:val="19"/>
        </w:rPr>
        <w:t>Т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акже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разумеется,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запрещен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-9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установк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-9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режим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ядр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з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сче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т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10"/>
          <w:sz w:val="19"/>
          <w:szCs w:val="19"/>
        </w:rPr>
        <w:t>изменени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19"/>
          <w:szCs w:val="19"/>
        </w:rPr>
        <w:t>я</w:t>
      </w:r>
      <w:r>
        <w:rPr>
          <w:rFonts w:cs="Times New Roman" w:hAnsi="Times New Roman" w:eastAsia="Times New Roman" w:ascii="Times New Roman"/>
          <w:color w:val="363435"/>
          <w:spacing w:val="-9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10"/>
          <w:sz w:val="19"/>
          <w:szCs w:val="19"/>
        </w:rPr>
        <w:t>значени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19"/>
          <w:szCs w:val="19"/>
        </w:rPr>
        <w:t>я</w:t>
      </w:r>
      <w:r>
        <w:rPr>
          <w:rFonts w:cs="Times New Roman" w:hAnsi="Times New Roman" w:eastAsia="Times New Roman" w:ascii="Times New Roman"/>
          <w:color w:val="363435"/>
          <w:spacing w:val="-9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бит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режим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15"/>
          <w:sz w:val="19"/>
          <w:szCs w:val="19"/>
        </w:rPr>
        <w:t>PS</w:t>
      </w:r>
      <w:r>
        <w:rPr>
          <w:rFonts w:cs="Times New Roman" w:hAnsi="Times New Roman" w:eastAsia="Times New Roman" w:ascii="Times New Roman"/>
          <w:color w:val="363435"/>
          <w:spacing w:val="-28"/>
          <w:w w:val="117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78" w:lineRule="auto" w:line="246"/>
        <w:ind w:left="114" w:right="86"/>
      </w:pP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Для</w:t>
      </w:r>
      <w:r>
        <w:rPr>
          <w:rFonts w:cs="Times New Roman" w:hAnsi="Times New Roman" w:eastAsia="Times New Roman" w:ascii="Times New Roman"/>
          <w:color w:val="363435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получения</w:t>
      </w:r>
      <w:r>
        <w:rPr>
          <w:rFonts w:cs="Times New Roman" w:hAnsi="Times New Roman" w:eastAsia="Times New Roman" w:ascii="Times New Roman"/>
          <w:color w:val="363435"/>
          <w:spacing w:val="-5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услуг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от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операционной</w:t>
      </w:r>
      <w:r>
        <w:rPr>
          <w:rFonts w:cs="Times New Roman" w:hAnsi="Times New Roman" w:eastAsia="Times New Roman" w:ascii="Times New Roman"/>
          <w:color w:val="363435"/>
          <w:spacing w:val="-5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системы</w:t>
      </w:r>
      <w:r>
        <w:rPr>
          <w:rFonts w:cs="Times New Roman" w:hAnsi="Times New Roman" w:eastAsia="Times New Roman" w:ascii="Times New Roman"/>
          <w:color w:val="363435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пользовательская</w:t>
      </w:r>
      <w:r>
        <w:rPr>
          <w:rFonts w:cs="Times New Roman" w:hAnsi="Times New Roman" w:eastAsia="Times New Roman" w:ascii="Times New Roman"/>
          <w:color w:val="363435"/>
          <w:spacing w:val="9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программа</w:t>
      </w:r>
      <w:r>
        <w:rPr>
          <w:rFonts w:cs="Times New Roman" w:hAnsi="Times New Roman" w:eastAsia="Times New Roman" w:ascii="Times New Roman"/>
          <w:color w:val="363435"/>
          <w:spacing w:val="-14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должна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6"/>
          <w:sz w:val="19"/>
          <w:szCs w:val="19"/>
        </w:rPr>
        <w:t>осуществит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9"/>
          <w:szCs w:val="19"/>
        </w:rPr>
        <w:t>ь</w:t>
      </w:r>
      <w:r>
        <w:rPr>
          <w:rFonts w:cs="Times New Roman" w:hAnsi="Times New Roman" w:eastAsia="Times New Roman" w:ascii="Times New Roman"/>
          <w:color w:val="363435"/>
          <w:spacing w:val="17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2"/>
          <w:w w:val="100"/>
          <w:sz w:val="19"/>
          <w:szCs w:val="19"/>
        </w:rPr>
        <w:t>системны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19"/>
          <w:szCs w:val="19"/>
        </w:rPr>
        <w:t>й</w:t>
      </w:r>
      <w:r>
        <w:rPr>
          <w:rFonts w:cs="Times New Roman" w:hAnsi="Times New Roman" w:eastAsia="Times New Roman" w:ascii="Times New Roman"/>
          <w:b/>
          <w:color w:val="363435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2"/>
          <w:w w:val="100"/>
          <w:sz w:val="19"/>
          <w:szCs w:val="19"/>
        </w:rPr>
        <w:t>вызов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7"/>
          <w:sz w:val="19"/>
          <w:szCs w:val="19"/>
        </w:rPr>
        <w:t>которы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й</w:t>
      </w:r>
      <w:r>
        <w:rPr>
          <w:rFonts w:cs="Times New Roman" w:hAnsi="Times New Roman" w:eastAsia="Times New Roman" w:ascii="Times New Roman"/>
          <w:color w:val="363435"/>
          <w:spacing w:val="21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7"/>
          <w:sz w:val="19"/>
          <w:szCs w:val="19"/>
        </w:rPr>
        <w:t>перехватываетс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я</w:t>
      </w:r>
      <w:r>
        <w:rPr>
          <w:rFonts w:cs="Times New Roman" w:hAnsi="Times New Roman" w:eastAsia="Times New Roman" w:ascii="Times New Roman"/>
          <w:color w:val="363435"/>
          <w:spacing w:val="19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внутр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ядр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8"/>
          <w:sz w:val="19"/>
          <w:szCs w:val="19"/>
        </w:rPr>
        <w:t>вызывает</w:t>
      </w:r>
      <w:r>
        <w:rPr>
          <w:rFonts w:cs="Times New Roman" w:hAnsi="Times New Roman" w:eastAsia="Times New Roman" w:ascii="Times New Roman"/>
          <w:color w:val="363435"/>
          <w:spacing w:val="2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операционную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систем</w:t>
      </w:r>
      <w:r>
        <w:rPr>
          <w:rFonts w:cs="Times New Roman" w:hAnsi="Times New Roman" w:eastAsia="Times New Roman" w:ascii="Times New Roman"/>
          <w:color w:val="363435"/>
          <w:spacing w:val="-23"/>
          <w:w w:val="100"/>
          <w:sz w:val="19"/>
          <w:szCs w:val="19"/>
        </w:rPr>
        <w:t>у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1"/>
          <w:sz w:val="19"/>
          <w:szCs w:val="19"/>
        </w:rPr>
        <w:t>Инструкция</w:t>
      </w:r>
      <w:r>
        <w:rPr>
          <w:rFonts w:cs="Times New Roman" w:hAnsi="Times New Roman" w:eastAsia="Times New Roman" w:ascii="Times New Roman"/>
          <w:color w:val="363435"/>
          <w:spacing w:val="-1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перехвата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0"/>
          <w:sz w:val="19"/>
          <w:szCs w:val="19"/>
        </w:rPr>
        <w:t>TRAP</w:t>
      </w:r>
      <w:r>
        <w:rPr>
          <w:rFonts w:cs="Times New Roman" w:hAnsi="Times New Roman" w:eastAsia="Times New Roman" w:ascii="Times New Roman"/>
          <w:i/>
          <w:color w:val="363435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осуществляет</w:t>
      </w:r>
      <w:r>
        <w:rPr>
          <w:rFonts w:cs="Times New Roman" w:hAnsi="Times New Roman" w:eastAsia="Times New Roman" w:ascii="Times New Roman"/>
          <w:color w:val="363435"/>
          <w:spacing w:val="12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переключение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12"/>
          <w:sz w:val="19"/>
          <w:szCs w:val="19"/>
        </w:rPr>
        <w:t>из</w:t>
      </w:r>
      <w:r>
        <w:rPr>
          <w:rFonts w:cs="Times New Roman" w:hAnsi="Times New Roman" w:eastAsia="Times New Roman" w:ascii="Times New Roman"/>
          <w:color w:val="363435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пользовательског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16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режим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режи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м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ядр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6"/>
          <w:sz w:val="19"/>
          <w:szCs w:val="19"/>
        </w:rPr>
        <w:t>запускае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9"/>
          <w:szCs w:val="19"/>
        </w:rPr>
        <w:t>т</w:t>
      </w:r>
      <w:r>
        <w:rPr>
          <w:rFonts w:cs="Times New Roman" w:hAnsi="Times New Roman" w:eastAsia="Times New Roman" w:ascii="Times New Roman"/>
          <w:color w:val="363435"/>
          <w:spacing w:val="18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6"/>
          <w:sz w:val="19"/>
          <w:szCs w:val="19"/>
        </w:rPr>
        <w:t>операционну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9"/>
          <w:szCs w:val="19"/>
        </w:rPr>
        <w:t>ю</w:t>
      </w:r>
      <w:r>
        <w:rPr>
          <w:rFonts w:cs="Times New Roman" w:hAnsi="Times New Roman" w:eastAsia="Times New Roman" w:ascii="Times New Roman"/>
          <w:color w:val="363435"/>
          <w:spacing w:val="14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систем</w:t>
      </w:r>
      <w:r>
        <w:rPr>
          <w:rFonts w:cs="Times New Roman" w:hAnsi="Times New Roman" w:eastAsia="Times New Roman" w:ascii="Times New Roman"/>
          <w:color w:val="363435"/>
          <w:spacing w:val="-21"/>
          <w:w w:val="100"/>
          <w:sz w:val="19"/>
          <w:szCs w:val="19"/>
        </w:rPr>
        <w:t>у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Когда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обработка</w:t>
      </w:r>
      <w:r>
        <w:rPr>
          <w:rFonts w:cs="Times New Roman" w:hAnsi="Times New Roman" w:eastAsia="Times New Roman" w:ascii="Times New Roman"/>
          <w:color w:val="363435"/>
          <w:spacing w:val="2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вызова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будет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завершена,</w:t>
      </w:r>
      <w:r>
        <w:rPr>
          <w:rFonts w:cs="Times New Roman" w:hAnsi="Times New Roman" w:eastAsia="Times New Roman" w:ascii="Times New Roman"/>
          <w:color w:val="363435"/>
          <w:spacing w:val="-8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управление</w:t>
      </w:r>
      <w:r>
        <w:rPr>
          <w:rFonts w:cs="Times New Roman" w:hAnsi="Times New Roman" w:eastAsia="Times New Roman" w:ascii="Times New Roman"/>
          <w:color w:val="363435"/>
          <w:spacing w:val="11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возвращается</w:t>
      </w:r>
      <w:r>
        <w:rPr>
          <w:rFonts w:cs="Times New Roman" w:hAnsi="Times New Roman" w:eastAsia="Times New Roman" w:ascii="Times New Roman"/>
          <w:color w:val="363435"/>
          <w:spacing w:val="12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пользовательской</w:t>
      </w:r>
      <w:r>
        <w:rPr>
          <w:rFonts w:cs="Times New Roman" w:hAnsi="Times New Roman" w:eastAsia="Times New Roman" w:ascii="Times New Roman"/>
          <w:color w:val="363435"/>
          <w:spacing w:val="16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про-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грамм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10"/>
          <w:sz w:val="19"/>
          <w:szCs w:val="19"/>
        </w:rPr>
        <w:t>выполняетс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19"/>
          <w:szCs w:val="19"/>
        </w:rPr>
        <w:t>я</w:t>
      </w:r>
      <w:r>
        <w:rPr>
          <w:rFonts w:cs="Times New Roman" w:hAnsi="Times New Roman" w:eastAsia="Times New Roman" w:ascii="Times New Roman"/>
          <w:color w:val="363435"/>
          <w:spacing w:val="-1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команда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котора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я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следуе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т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з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8"/>
          <w:sz w:val="19"/>
          <w:szCs w:val="19"/>
        </w:rPr>
        <w:t>системны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м</w:t>
      </w:r>
      <w:r>
        <w:rPr>
          <w:rFonts w:cs="Times New Roman" w:hAnsi="Times New Roman" w:eastAsia="Times New Roman" w:ascii="Times New Roman"/>
          <w:color w:val="363435"/>
          <w:spacing w:val="-9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вызовом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8"/>
          <w:sz w:val="19"/>
          <w:szCs w:val="19"/>
        </w:rPr>
        <w:t>Подробности</w:t>
      </w:r>
      <w:r>
        <w:rPr>
          <w:rFonts w:cs="Times New Roman" w:hAnsi="Times New Roman" w:eastAsia="Times New Roman" w:ascii="Times New Roman"/>
          <w:color w:val="363435"/>
          <w:spacing w:val="-1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6"/>
          <w:sz w:val="19"/>
          <w:szCs w:val="19"/>
        </w:rPr>
        <w:t>механизм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26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6"/>
          <w:sz w:val="19"/>
          <w:szCs w:val="19"/>
        </w:rPr>
        <w:t>системног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18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вызов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буду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т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6"/>
          <w:sz w:val="19"/>
          <w:szCs w:val="19"/>
        </w:rPr>
        <w:t>рассмотрен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9"/>
          <w:szCs w:val="19"/>
        </w:rPr>
        <w:t>ы</w:t>
      </w:r>
      <w:r>
        <w:rPr>
          <w:rFonts w:cs="Times New Roman" w:hAnsi="Times New Roman" w:eastAsia="Times New Roman" w:ascii="Times New Roman"/>
          <w:color w:val="363435"/>
          <w:spacing w:val="19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это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й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глав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чут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ь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позже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сейчас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19"/>
          <w:szCs w:val="19"/>
        </w:rPr>
        <w:t>ег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19"/>
          <w:szCs w:val="19"/>
        </w:rPr>
        <w:t>следуе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т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19"/>
          <w:szCs w:val="19"/>
        </w:rPr>
        <w:t>считат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ь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7"/>
          <w:sz w:val="19"/>
          <w:szCs w:val="19"/>
        </w:rPr>
        <w:t>специально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й</w:t>
      </w:r>
      <w:r>
        <w:rPr>
          <w:rFonts w:cs="Times New Roman" w:hAnsi="Times New Roman" w:eastAsia="Times New Roman" w:ascii="Times New Roman"/>
          <w:color w:val="363435"/>
          <w:spacing w:val="21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7"/>
          <w:sz w:val="19"/>
          <w:szCs w:val="19"/>
        </w:rPr>
        <w:t>разновидность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ю</w:t>
      </w:r>
      <w:r>
        <w:rPr>
          <w:rFonts w:cs="Times New Roman" w:hAnsi="Times New Roman" w:eastAsia="Times New Roman" w:ascii="Times New Roman"/>
          <w:color w:val="363435"/>
          <w:spacing w:val="1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7"/>
          <w:sz w:val="19"/>
          <w:szCs w:val="19"/>
        </w:rPr>
        <w:t>инструкци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3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19"/>
          <w:szCs w:val="19"/>
        </w:rPr>
        <w:t>вызов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7"/>
          <w:sz w:val="19"/>
          <w:szCs w:val="19"/>
        </w:rPr>
        <w:t>процедуры,</w:t>
      </w:r>
      <w:r>
        <w:rPr>
          <w:rFonts w:cs="Times New Roman" w:hAnsi="Times New Roman" w:eastAsia="Times New Roman" w:ascii="Times New Roman"/>
          <w:color w:val="363435"/>
          <w:spacing w:val="3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у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которой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есть</w:t>
      </w:r>
      <w:r>
        <w:rPr>
          <w:rFonts w:cs="Times New Roman" w:hAnsi="Times New Roman" w:eastAsia="Times New Roman" w:ascii="Times New Roman"/>
          <w:color w:val="363435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дополнительное</w:t>
      </w:r>
      <w:r>
        <w:rPr>
          <w:rFonts w:cs="Times New Roman" w:hAnsi="Times New Roman" w:eastAsia="Times New Roman" w:ascii="Times New Roman"/>
          <w:color w:val="363435"/>
          <w:spacing w:val="-9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свойство</w:t>
      </w:r>
      <w:r>
        <w:rPr>
          <w:rFonts w:cs="Times New Roman" w:hAnsi="Times New Roman" w:eastAsia="Times New Roman" w:ascii="Times New Roman"/>
          <w:color w:val="363435"/>
          <w:spacing w:val="-9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переключения</w:t>
      </w:r>
      <w:r>
        <w:rPr>
          <w:rFonts w:cs="Times New Roman" w:hAnsi="Times New Roman" w:eastAsia="Times New Roman" w:ascii="Times New Roman"/>
          <w:color w:val="363435"/>
          <w:spacing w:val="-9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из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пользовательского</w:t>
      </w:r>
      <w:r>
        <w:rPr>
          <w:rFonts w:cs="Times New Roman" w:hAnsi="Times New Roman" w:eastAsia="Times New Roman" w:ascii="Times New Roman"/>
          <w:color w:val="363435"/>
          <w:spacing w:val="-9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режима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режи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м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ядра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7"/>
          <w:sz w:val="19"/>
          <w:szCs w:val="19"/>
        </w:rPr>
        <w:t>дальнейше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м</w:t>
      </w:r>
      <w:r>
        <w:rPr>
          <w:rFonts w:cs="Times New Roman" w:hAnsi="Times New Roman" w:eastAsia="Times New Roman" w:ascii="Times New Roman"/>
          <w:color w:val="363435"/>
          <w:spacing w:val="17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дл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я</w:t>
      </w:r>
      <w:r>
        <w:rPr>
          <w:rFonts w:cs="Times New Roman" w:hAnsi="Times New Roman" w:eastAsia="Times New Roman" w:ascii="Times New Roman"/>
          <w:color w:val="363435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8"/>
          <w:sz w:val="19"/>
          <w:szCs w:val="19"/>
        </w:rPr>
        <w:t>выделени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я</w:t>
      </w:r>
      <w:r>
        <w:rPr>
          <w:rFonts w:cs="Times New Roman" w:hAnsi="Times New Roman" w:eastAsia="Times New Roman" w:ascii="Times New Roman"/>
          <w:color w:val="363435"/>
          <w:spacing w:val="15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текст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6"/>
          <w:sz w:val="19"/>
          <w:szCs w:val="19"/>
        </w:rPr>
        <w:t>системны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9"/>
          <w:szCs w:val="19"/>
        </w:rPr>
        <w:t>х</w:t>
      </w:r>
      <w:r>
        <w:rPr>
          <w:rFonts w:cs="Times New Roman" w:hAnsi="Times New Roman" w:eastAsia="Times New Roman" w:ascii="Times New Roman"/>
          <w:color w:val="363435"/>
          <w:spacing w:val="17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вызово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буде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т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9"/>
          <w:sz w:val="19"/>
          <w:szCs w:val="19"/>
        </w:rPr>
        <w:t>ис-</w:t>
      </w:r>
      <w:r>
        <w:rPr>
          <w:rFonts w:cs="Times New Roman" w:hAnsi="Times New Roman" w:eastAsia="Times New Roman" w:ascii="Times New Roman"/>
          <w:color w:val="363435"/>
          <w:spacing w:val="2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пользоваться</w:t>
      </w:r>
      <w:r>
        <w:rPr>
          <w:rFonts w:cs="Times New Roman" w:hAnsi="Times New Roman" w:eastAsia="Times New Roman" w:ascii="Times New Roman"/>
          <w:color w:val="363435"/>
          <w:spacing w:val="-6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такой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же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шриф</w:t>
      </w:r>
      <w:r>
        <w:rPr>
          <w:rFonts w:cs="Times New Roman" w:hAnsi="Times New Roman" w:eastAsia="Times New Roman" w:ascii="Times New Roman"/>
          <w:color w:val="363435"/>
          <w:spacing w:val="-8"/>
          <w:w w:val="100"/>
          <w:sz w:val="19"/>
          <w:szCs w:val="19"/>
        </w:rPr>
        <w:t>т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как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этом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слове: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i/>
          <w:color w:val="363435"/>
          <w:spacing w:val="0"/>
          <w:w w:val="104"/>
          <w:sz w:val="19"/>
          <w:szCs w:val="19"/>
        </w:rPr>
        <w:t>read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79" w:lineRule="auto" w:line="248"/>
        <w:ind w:left="114" w:right="88"/>
      </w:pP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Конечно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6"/>
          <w:sz w:val="19"/>
          <w:szCs w:val="19"/>
        </w:rPr>
        <w:t>компьютер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9"/>
          <w:szCs w:val="19"/>
        </w:rPr>
        <w:t>ы</w:t>
      </w:r>
      <w:r>
        <w:rPr>
          <w:rFonts w:cs="Times New Roman" w:hAnsi="Times New Roman" w:eastAsia="Times New Roman" w:ascii="Times New Roman"/>
          <w:color w:val="363435"/>
          <w:spacing w:val="16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имею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т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други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системны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5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прерывания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25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н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8"/>
          <w:sz w:val="19"/>
          <w:szCs w:val="19"/>
        </w:rPr>
        <w:t>предназначенные</w:t>
      </w:r>
      <w:r>
        <w:rPr>
          <w:rFonts w:cs="Times New Roman" w:hAnsi="Times New Roman" w:eastAsia="Times New Roman" w:ascii="Times New Roman"/>
          <w:color w:val="363435"/>
          <w:spacing w:val="1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дл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я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перехват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инструкци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2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выполнени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я</w:t>
      </w:r>
      <w:r>
        <w:rPr>
          <w:rFonts w:cs="Times New Roman" w:hAnsi="Times New Roman" w:eastAsia="Times New Roman" w:ascii="Times New Roman"/>
          <w:color w:val="363435"/>
          <w:spacing w:val="3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системног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вызова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Н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большинств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12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других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8"/>
          <w:sz w:val="19"/>
          <w:szCs w:val="19"/>
        </w:rPr>
        <w:t>системны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х</w:t>
      </w:r>
      <w:r>
        <w:rPr>
          <w:rFonts w:cs="Times New Roman" w:hAnsi="Times New Roman" w:eastAsia="Times New Roman" w:ascii="Times New Roman"/>
          <w:color w:val="363435"/>
          <w:spacing w:val="-18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8"/>
          <w:sz w:val="19"/>
          <w:szCs w:val="19"/>
        </w:rPr>
        <w:t>прерывани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й</w:t>
      </w:r>
      <w:r>
        <w:rPr>
          <w:rFonts w:cs="Times New Roman" w:hAnsi="Times New Roman" w:eastAsia="Times New Roman" w:ascii="Times New Roman"/>
          <w:color w:val="363435"/>
          <w:spacing w:val="1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8"/>
          <w:sz w:val="19"/>
          <w:szCs w:val="19"/>
        </w:rPr>
        <w:t>вызываютс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я</w:t>
      </w:r>
      <w:r>
        <w:rPr>
          <w:rFonts w:cs="Times New Roman" w:hAnsi="Times New Roman" w:eastAsia="Times New Roman" w:ascii="Times New Roman"/>
          <w:color w:val="363435"/>
          <w:spacing w:val="1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8"/>
          <w:sz w:val="19"/>
          <w:szCs w:val="19"/>
        </w:rPr>
        <w:t>аппаратн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-9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дл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я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8"/>
          <w:sz w:val="19"/>
          <w:szCs w:val="19"/>
        </w:rPr>
        <w:t>предупреждени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я</w:t>
      </w:r>
      <w:r>
        <w:rPr>
          <w:rFonts w:cs="Times New Roman" w:hAnsi="Times New Roman" w:eastAsia="Times New Roman" w:ascii="Times New Roman"/>
          <w:color w:val="363435"/>
          <w:spacing w:val="-9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9"/>
          <w:sz w:val="19"/>
          <w:szCs w:val="19"/>
        </w:rPr>
        <w:t>возникновении</w:t>
      </w:r>
      <w:r>
        <w:rPr>
          <w:rFonts w:cs="Times New Roman" w:hAnsi="Times New Roman" w:eastAsia="Times New Roman" w:ascii="Times New Roman"/>
          <w:color w:val="363435"/>
          <w:spacing w:val="-1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7"/>
          <w:sz w:val="19"/>
          <w:szCs w:val="19"/>
        </w:rPr>
        <w:t>исключительны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х</w:t>
      </w:r>
      <w:r>
        <w:rPr>
          <w:rFonts w:cs="Times New Roman" w:hAnsi="Times New Roman" w:eastAsia="Times New Roman" w:ascii="Times New Roman"/>
          <w:color w:val="363435"/>
          <w:spacing w:val="22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7"/>
          <w:sz w:val="19"/>
          <w:szCs w:val="19"/>
        </w:rPr>
        <w:t>ситуаций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17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7"/>
          <w:sz w:val="19"/>
          <w:szCs w:val="19"/>
        </w:rPr>
        <w:t>наприме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р</w:t>
      </w:r>
      <w:r>
        <w:rPr>
          <w:rFonts w:cs="Times New Roman" w:hAnsi="Times New Roman" w:eastAsia="Times New Roman" w:ascii="Times New Roman"/>
          <w:color w:val="363435"/>
          <w:spacing w:val="17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попыто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к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8"/>
          <w:sz w:val="19"/>
          <w:szCs w:val="19"/>
        </w:rPr>
        <w:t>делени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я</w:t>
      </w:r>
      <w:r>
        <w:rPr>
          <w:rFonts w:cs="Times New Roman" w:hAnsi="Times New Roman" w:eastAsia="Times New Roman" w:ascii="Times New Roman"/>
          <w:color w:val="363435"/>
          <w:spacing w:val="15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н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нул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ь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ил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8"/>
          <w:sz w:val="19"/>
          <w:szCs w:val="19"/>
        </w:rPr>
        <w:t>исчезновении</w:t>
      </w:r>
      <w:r>
        <w:rPr>
          <w:rFonts w:cs="Times New Roman" w:hAnsi="Times New Roman" w:eastAsia="Times New Roman" w:ascii="Times New Roman"/>
          <w:color w:val="363435"/>
          <w:spacing w:val="2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8"/>
          <w:sz w:val="19"/>
          <w:szCs w:val="19"/>
        </w:rPr>
        <w:t>порядк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13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пр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операци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15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с</w:t>
      </w:r>
      <w:r>
        <w:rPr>
          <w:rFonts w:cs="Times New Roman" w:hAnsi="Times New Roman" w:eastAsia="Times New Roman" w:ascii="Times New Roman"/>
          <w:color w:val="363435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6"/>
          <w:sz w:val="19"/>
          <w:szCs w:val="19"/>
        </w:rPr>
        <w:t>плавающе</w:t>
      </w:r>
      <w:r>
        <w:rPr>
          <w:rFonts w:cs="Times New Roman" w:hAnsi="Times New Roman" w:eastAsia="Times New Roman" w:ascii="Times New Roman"/>
          <w:color w:val="363435"/>
          <w:spacing w:val="0"/>
          <w:w w:val="106"/>
          <w:sz w:val="19"/>
          <w:szCs w:val="19"/>
        </w:rPr>
        <w:t>й</w:t>
      </w:r>
      <w:r>
        <w:rPr>
          <w:rFonts w:cs="Times New Roman" w:hAnsi="Times New Roman" w:eastAsia="Times New Roman" w:ascii="Times New Roman"/>
          <w:color w:val="363435"/>
          <w:spacing w:val="17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точкой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В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0"/>
          <w:sz w:val="19"/>
          <w:szCs w:val="19"/>
        </w:rPr>
        <w:t>все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х</w:t>
      </w:r>
      <w:r>
        <w:rPr>
          <w:rFonts w:cs="Times New Roman" w:hAnsi="Times New Roman" w:eastAsia="Times New Roman" w:ascii="Times New Roman"/>
          <w:color w:val="363435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8"/>
          <w:sz w:val="19"/>
          <w:szCs w:val="19"/>
        </w:rPr>
        <w:t>случая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х</w:t>
      </w:r>
      <w:r>
        <w:rPr>
          <w:rFonts w:cs="Times New Roman" w:hAnsi="Times New Roman" w:eastAsia="Times New Roman" w:ascii="Times New Roman"/>
          <w:color w:val="363435"/>
          <w:spacing w:val="13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8"/>
          <w:sz w:val="19"/>
          <w:szCs w:val="19"/>
        </w:rPr>
        <w:t>управлени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16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переходит</w:t>
      </w:r>
      <w:r>
        <w:rPr>
          <w:rFonts w:cs="Times New Roman" w:hAnsi="Times New Roman" w:eastAsia="Times New Roman" w:ascii="Times New Roman"/>
          <w:color w:val="363435"/>
          <w:spacing w:val="1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к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операционной</w:t>
      </w:r>
      <w:r>
        <w:rPr>
          <w:rFonts w:cs="Times New Roman" w:hAnsi="Times New Roman" w:eastAsia="Times New Roman" w:ascii="Times New Roman"/>
          <w:color w:val="363435"/>
          <w:spacing w:val="-8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системе,</w:t>
      </w:r>
      <w:r>
        <w:rPr>
          <w:rFonts w:cs="Times New Roman" w:hAnsi="Times New Roman" w:eastAsia="Times New Roman" w:ascii="Times New Roman"/>
          <w:color w:val="363435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которая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должна</w:t>
      </w:r>
      <w:r>
        <w:rPr>
          <w:rFonts w:cs="Times New Roman" w:hAnsi="Times New Roman" w:eastAsia="Times New Roman" w:ascii="Times New Roman"/>
          <w:color w:val="363435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решать,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что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делать</w:t>
      </w:r>
      <w:r>
        <w:rPr>
          <w:rFonts w:cs="Times New Roman" w:hAnsi="Times New Roman" w:eastAsia="Times New Roman" w:ascii="Times New Roman"/>
          <w:color w:val="363435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дальше.</w:t>
      </w:r>
      <w:r>
        <w:rPr>
          <w:rFonts w:cs="Times New Roman" w:hAnsi="Times New Roman" w:eastAsia="Times New Roman" w:ascii="Times New Roman"/>
          <w:color w:val="363435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Иногда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работа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программы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должна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быть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прервана</w:t>
      </w:r>
      <w:r>
        <w:rPr>
          <w:rFonts w:cs="Times New Roman" w:hAnsi="Times New Roman" w:eastAsia="Times New Roman" w:ascii="Times New Roman"/>
          <w:color w:val="363435"/>
          <w:spacing w:val="7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сообщением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об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ошибке.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</w:t>
      </w:r>
      <w:r>
        <w:rPr>
          <w:rFonts w:cs="Times New Roman" w:hAnsi="Times New Roman" w:eastAsia="Times New Roman" w:ascii="Times New Roman"/>
          <w:color w:val="363435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других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случаях</w:t>
      </w:r>
      <w:r>
        <w:rPr>
          <w:rFonts w:cs="Times New Roman" w:hAnsi="Times New Roman" w:eastAsia="Times New Roman" w:ascii="Times New Roman"/>
          <w:color w:val="363435"/>
          <w:spacing w:val="6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ошибка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может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быть</w:t>
      </w:r>
      <w:r>
        <w:rPr>
          <w:rFonts w:cs="Times New Roman" w:hAnsi="Times New Roman" w:eastAsia="Times New Roman" w:ascii="Times New Roman"/>
          <w:color w:val="363435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проигнорирована</w:t>
      </w:r>
      <w:r>
        <w:rPr>
          <w:rFonts w:cs="Times New Roman" w:hAnsi="Times New Roman" w:eastAsia="Times New Roman" w:ascii="Times New Roman"/>
          <w:color w:val="363435"/>
          <w:spacing w:val="-9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(например,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при</w:t>
      </w:r>
      <w:r>
        <w:rPr>
          <w:rFonts w:cs="Times New Roman" w:hAnsi="Times New Roman" w:eastAsia="Times New Roman" w:ascii="Times New Roman"/>
          <w:color w:val="363435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исчезновении</w:t>
      </w:r>
      <w:r>
        <w:rPr>
          <w:rFonts w:cs="Times New Roman" w:hAnsi="Times New Roman" w:eastAsia="Times New Roman" w:ascii="Times New Roman"/>
          <w:color w:val="363435"/>
          <w:spacing w:val="-9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порядка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числа</w:t>
      </w:r>
      <w:r>
        <w:rPr>
          <w:rFonts w:cs="Times New Roman" w:hAnsi="Times New Roman" w:eastAsia="Times New Roman" w:ascii="Times New Roman"/>
          <w:color w:val="363435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оно</w:t>
      </w:r>
      <w:r>
        <w:rPr>
          <w:rFonts w:cs="Times New Roman" w:hAnsi="Times New Roman" w:eastAsia="Times New Roman" w:ascii="Times New Roman"/>
          <w:color w:val="363435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может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9"/>
          <w:szCs w:val="19"/>
        </w:rPr>
        <w:t>быт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ь</w:t>
      </w:r>
      <w:r>
        <w:rPr>
          <w:rFonts w:cs="Times New Roman" w:hAnsi="Times New Roman" w:eastAsia="Times New Roman" w:ascii="Times New Roman"/>
          <w:color w:val="363435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10"/>
          <w:sz w:val="19"/>
          <w:szCs w:val="19"/>
        </w:rPr>
        <w:t>принят</w:t>
      </w:r>
      <w:r>
        <w:rPr>
          <w:rFonts w:cs="Times New Roman" w:hAnsi="Times New Roman" w:eastAsia="Times New Roman" w:ascii="Times New Roman"/>
          <w:color w:val="363435"/>
          <w:spacing w:val="0"/>
          <w:w w:val="110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-13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9"/>
          <w:szCs w:val="19"/>
        </w:rPr>
        <w:t>равны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м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9"/>
          <w:szCs w:val="19"/>
        </w:rPr>
        <w:t>нулю)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9"/>
          <w:sz w:val="19"/>
          <w:szCs w:val="19"/>
        </w:rPr>
        <w:t>Наконец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-12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9"/>
          <w:szCs w:val="19"/>
        </w:rPr>
        <w:t>когд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7"/>
          <w:sz w:val="19"/>
          <w:szCs w:val="19"/>
        </w:rPr>
        <w:t>программ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-12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9"/>
          <w:szCs w:val="19"/>
        </w:rPr>
        <w:t>заране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9"/>
          <w:sz w:val="19"/>
          <w:szCs w:val="19"/>
        </w:rPr>
        <w:t>объявила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-12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0"/>
          <w:sz w:val="19"/>
          <w:szCs w:val="19"/>
        </w:rPr>
        <w:t>чт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с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3"/>
          <w:w w:val="108"/>
          <w:sz w:val="19"/>
          <w:szCs w:val="19"/>
        </w:rPr>
        <w:t>некото-</w:t>
      </w:r>
      <w:r>
        <w:rPr>
          <w:rFonts w:cs="Times New Roman" w:hAnsi="Times New Roman" w:eastAsia="Times New Roman" w:ascii="Times New Roman"/>
          <w:color w:val="363435"/>
          <w:spacing w:val="-3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рым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и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з</w:t>
      </w:r>
      <w:r>
        <w:rPr>
          <w:rFonts w:cs="Times New Roman" w:hAnsi="Times New Roman" w:eastAsia="Times New Roman" w:ascii="Times New Roman"/>
          <w:color w:val="363435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возможны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х</w:t>
      </w:r>
      <w:r>
        <w:rPr>
          <w:rFonts w:cs="Times New Roman" w:hAnsi="Times New Roman" w:eastAsia="Times New Roman" w:ascii="Times New Roman"/>
          <w:color w:val="363435"/>
          <w:spacing w:val="-12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8"/>
          <w:sz w:val="19"/>
          <w:szCs w:val="19"/>
        </w:rPr>
        <w:t>ситуаци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й</w:t>
      </w:r>
      <w:r>
        <w:rPr>
          <w:rFonts w:cs="Times New Roman" w:hAnsi="Times New Roman" w:eastAsia="Times New Roman" w:ascii="Times New Roman"/>
          <w:color w:val="363435"/>
          <w:spacing w:val="-4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0"/>
          <w:sz w:val="19"/>
          <w:szCs w:val="19"/>
        </w:rPr>
        <w:t>он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7"/>
          <w:sz w:val="19"/>
          <w:szCs w:val="19"/>
        </w:rPr>
        <w:t>собираетс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я</w:t>
      </w:r>
      <w:r>
        <w:rPr>
          <w:rFonts w:cs="Times New Roman" w:hAnsi="Times New Roman" w:eastAsia="Times New Roman" w:ascii="Times New Roman"/>
          <w:color w:val="363435"/>
          <w:spacing w:val="-2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7"/>
          <w:sz w:val="19"/>
          <w:szCs w:val="19"/>
        </w:rPr>
        <w:t>справлятьс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я</w:t>
      </w:r>
      <w:r>
        <w:rPr>
          <w:rFonts w:cs="Times New Roman" w:hAnsi="Times New Roman" w:eastAsia="Times New Roman" w:ascii="Times New Roman"/>
          <w:color w:val="363435"/>
          <w:spacing w:val="18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7"/>
          <w:sz w:val="19"/>
          <w:szCs w:val="19"/>
        </w:rPr>
        <w:t>самостоятельно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-1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2"/>
          <w:w w:val="109"/>
          <w:sz w:val="19"/>
          <w:szCs w:val="19"/>
        </w:rPr>
        <w:t>управление</w:t>
      </w:r>
      <w:r>
        <w:rPr>
          <w:rFonts w:cs="Times New Roman" w:hAnsi="Times New Roman" w:eastAsia="Times New Roman" w:ascii="Times New Roman"/>
          <w:color w:val="363435"/>
          <w:spacing w:val="-2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должн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быт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ь</w:t>
      </w:r>
      <w:r>
        <w:rPr>
          <w:rFonts w:cs="Times New Roman" w:hAnsi="Times New Roman" w:eastAsia="Times New Roman" w:ascii="Times New Roman"/>
          <w:color w:val="363435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8"/>
          <w:sz w:val="19"/>
          <w:szCs w:val="19"/>
        </w:rPr>
        <w:t>возвращен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-9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программе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чтоб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ы</w:t>
      </w:r>
      <w:r>
        <w:rPr>
          <w:rFonts w:cs="Times New Roman" w:hAnsi="Times New Roman" w:eastAsia="Times New Roman" w:ascii="Times New Roman"/>
          <w:color w:val="363435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он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0"/>
          <w:sz w:val="19"/>
          <w:szCs w:val="19"/>
        </w:rPr>
        <w:t>сам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8"/>
          <w:sz w:val="19"/>
          <w:szCs w:val="19"/>
        </w:rPr>
        <w:t>разрешил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-1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8"/>
          <w:sz w:val="19"/>
          <w:szCs w:val="19"/>
        </w:rPr>
        <w:t>возникшу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ю</w:t>
      </w:r>
      <w:r>
        <w:rPr>
          <w:rFonts w:cs="Times New Roman" w:hAnsi="Times New Roman" w:eastAsia="Times New Roman" w:ascii="Times New Roman"/>
          <w:color w:val="363435"/>
          <w:spacing w:val="-9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-1"/>
          <w:w w:val="108"/>
          <w:sz w:val="19"/>
          <w:szCs w:val="19"/>
        </w:rPr>
        <w:t>проблем</w:t>
      </w:r>
      <w:r>
        <w:rPr>
          <w:rFonts w:cs="Times New Roman" w:hAnsi="Times New Roman" w:eastAsia="Times New Roman" w:ascii="Times New Roman"/>
          <w:color w:val="363435"/>
          <w:spacing w:val="-23"/>
          <w:w w:val="107"/>
          <w:sz w:val="19"/>
          <w:szCs w:val="19"/>
        </w:rPr>
        <w:t>у</w:t>
      </w:r>
      <w:r>
        <w:rPr>
          <w:rFonts w:cs="Times New Roman" w:hAnsi="Times New Roman" w:eastAsia="Times New Roman" w:ascii="Times New Roman"/>
          <w:color w:val="363435"/>
          <w:spacing w:val="0"/>
          <w:w w:val="93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4" w:right="274"/>
      </w:pPr>
      <w:r>
        <w:rPr>
          <w:rFonts w:cs="Times New Roman" w:hAnsi="Times New Roman" w:eastAsia="Times New Roman" w:ascii="Times New Roman"/>
          <w:b/>
          <w:color w:val="363435"/>
          <w:spacing w:val="0"/>
          <w:w w:val="138"/>
          <w:sz w:val="24"/>
          <w:szCs w:val="24"/>
        </w:rPr>
        <w:t>1.3.2.</w:t>
      </w:r>
      <w:r>
        <w:rPr>
          <w:rFonts w:cs="Times New Roman" w:hAnsi="Times New Roman" w:eastAsia="Times New Roman" w:ascii="Times New Roman"/>
          <w:b/>
          <w:color w:val="363435"/>
          <w:spacing w:val="-27"/>
          <w:w w:val="13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2"/>
          <w:sz w:val="24"/>
          <w:szCs w:val="24"/>
        </w:rPr>
        <w:t>Многопоточные</w:t>
      </w:r>
      <w:r>
        <w:rPr>
          <w:rFonts w:cs="Times New Roman" w:hAnsi="Times New Roman" w:eastAsia="Times New Roman" w:ascii="Times New Roman"/>
          <w:b/>
          <w:color w:val="363435"/>
          <w:spacing w:val="-11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00"/>
          <w:sz w:val="24"/>
          <w:szCs w:val="24"/>
        </w:rPr>
        <w:t>и</w:t>
      </w:r>
      <w:r>
        <w:rPr>
          <w:rFonts w:cs="Times New Roman" w:hAnsi="Times New Roman" w:eastAsia="Times New Roman" w:ascii="Times New Roman"/>
          <w:b/>
          <w:color w:val="363435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7"/>
          <w:sz w:val="24"/>
          <w:szCs w:val="24"/>
        </w:rPr>
        <w:t>многоядерные</w:t>
      </w:r>
      <w:r>
        <w:rPr>
          <w:rFonts w:cs="Times New Roman" w:hAnsi="Times New Roman" w:eastAsia="Times New Roman" w:ascii="Times New Roman"/>
          <w:b/>
          <w:color w:val="363435"/>
          <w:spacing w:val="-14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color w:val="363435"/>
          <w:spacing w:val="0"/>
          <w:w w:val="117"/>
          <w:sz w:val="24"/>
          <w:szCs w:val="24"/>
        </w:rPr>
        <w:t>микропроцессоры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48"/>
        <w:ind w:left="114" w:right="87"/>
      </w:pPr>
      <w:r>
        <w:rPr>
          <w:rFonts w:cs="Times New Roman" w:hAnsi="Times New Roman" w:eastAsia="Times New Roman" w:ascii="Times New Roman"/>
          <w:color w:val="363435"/>
          <w:spacing w:val="2"/>
          <w:w w:val="112"/>
          <w:sz w:val="19"/>
          <w:szCs w:val="19"/>
        </w:rPr>
        <w:t>Зако</w:t>
      </w:r>
      <w:r>
        <w:rPr>
          <w:rFonts w:cs="Times New Roman" w:hAnsi="Times New Roman" w:eastAsia="Times New Roman" w:ascii="Times New Roman"/>
          <w:color w:val="363435"/>
          <w:spacing w:val="0"/>
          <w:w w:val="112"/>
          <w:sz w:val="19"/>
          <w:szCs w:val="19"/>
        </w:rPr>
        <w:t>н</w:t>
      </w:r>
      <w:r>
        <w:rPr>
          <w:rFonts w:cs="Times New Roman" w:hAnsi="Times New Roman" w:eastAsia="Times New Roman" w:ascii="Times New Roman"/>
          <w:color w:val="363435"/>
          <w:spacing w:val="1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Мур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гласи</w:t>
      </w:r>
      <w:r>
        <w:rPr>
          <w:rFonts w:cs="Times New Roman" w:hAnsi="Times New Roman" w:eastAsia="Times New Roman" w:ascii="Times New Roman"/>
          <w:color w:val="363435"/>
          <w:spacing w:val="-5"/>
          <w:w w:val="100"/>
          <w:sz w:val="19"/>
          <w:szCs w:val="19"/>
        </w:rPr>
        <w:t>т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чт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7"/>
          <w:sz w:val="19"/>
          <w:szCs w:val="19"/>
        </w:rPr>
        <w:t>количеств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о</w:t>
      </w:r>
      <w:r>
        <w:rPr>
          <w:rFonts w:cs="Times New Roman" w:hAnsi="Times New Roman" w:eastAsia="Times New Roman" w:ascii="Times New Roman"/>
          <w:color w:val="363435"/>
          <w:spacing w:val="16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7"/>
          <w:sz w:val="19"/>
          <w:szCs w:val="19"/>
        </w:rPr>
        <w:t>транзисторо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в</w:t>
      </w:r>
      <w:r>
        <w:rPr>
          <w:rFonts w:cs="Times New Roman" w:hAnsi="Times New Roman" w:eastAsia="Times New Roman" w:ascii="Times New Roman"/>
          <w:color w:val="363435"/>
          <w:spacing w:val="18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н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а</w:t>
      </w:r>
      <w:r>
        <w:rPr>
          <w:rFonts w:cs="Times New Roman" w:hAnsi="Times New Roman" w:eastAsia="Times New Roman" w:ascii="Times New Roman"/>
          <w:color w:val="363435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0"/>
          <w:sz w:val="19"/>
          <w:szCs w:val="19"/>
        </w:rPr>
        <w:t>одно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м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8"/>
          <w:sz w:val="19"/>
          <w:szCs w:val="19"/>
        </w:rPr>
        <w:t>кристалл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е</w:t>
      </w:r>
      <w:r>
        <w:rPr>
          <w:rFonts w:cs="Times New Roman" w:hAnsi="Times New Roman" w:eastAsia="Times New Roman" w:ascii="Times New Roman"/>
          <w:color w:val="363435"/>
          <w:spacing w:val="15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2"/>
          <w:w w:val="109"/>
          <w:sz w:val="19"/>
          <w:szCs w:val="19"/>
        </w:rPr>
        <w:t>удваивается</w:t>
      </w:r>
      <w:r>
        <w:rPr>
          <w:rFonts w:cs="Times New Roman" w:hAnsi="Times New Roman" w:eastAsia="Times New Roman" w:ascii="Times New Roman"/>
          <w:color w:val="363435"/>
          <w:spacing w:val="2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каждые</w:t>
      </w:r>
      <w:r>
        <w:rPr>
          <w:rFonts w:cs="Times New Roman" w:hAnsi="Times New Roman" w:eastAsia="Times New Roman" w:ascii="Times New Roman"/>
          <w:color w:val="363435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18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месяцев.</w:t>
      </w:r>
      <w:r>
        <w:rPr>
          <w:rFonts w:cs="Times New Roman" w:hAnsi="Times New Roman" w:eastAsia="Times New Roman" w:ascii="Times New Roman"/>
          <w:color w:val="363435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Этот</w:t>
      </w:r>
      <w:r>
        <w:rPr>
          <w:rFonts w:cs="Times New Roman" w:hAnsi="Times New Roman" w:eastAsia="Times New Roman" w:ascii="Times New Roman"/>
          <w:color w:val="363435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«закон»,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в</w:t>
      </w:r>
      <w:r>
        <w:rPr>
          <w:rFonts w:cs="Times New Roman" w:hAnsi="Times New Roman" w:eastAsia="Times New Roman" w:ascii="Times New Roman"/>
          <w:color w:val="363435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9"/>
          <w:sz w:val="19"/>
          <w:szCs w:val="19"/>
        </w:rPr>
        <w:t>отличие</w:t>
      </w:r>
      <w:r>
        <w:rPr>
          <w:rFonts w:cs="Times New Roman" w:hAnsi="Times New Roman" w:eastAsia="Times New Roman" w:ascii="Times New Roman"/>
          <w:color w:val="363435"/>
          <w:spacing w:val="-9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от</w:t>
      </w:r>
      <w:r>
        <w:rPr>
          <w:rFonts w:cs="Times New Roman" w:hAnsi="Times New Roman" w:eastAsia="Times New Roman" w:ascii="Times New Roman"/>
          <w:color w:val="363435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закона</w:t>
      </w:r>
      <w:r>
        <w:rPr>
          <w:rFonts w:cs="Times New Roman" w:hAnsi="Times New Roman" w:eastAsia="Times New Roman" w:ascii="Times New Roman"/>
          <w:color w:val="363435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сохранения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8"/>
          <w:sz w:val="19"/>
          <w:szCs w:val="19"/>
        </w:rPr>
        <w:t>импульса,</w:t>
      </w:r>
      <w:r>
        <w:rPr>
          <w:rFonts w:cs="Times New Roman" w:hAnsi="Times New Roman" w:eastAsia="Times New Roman" w:ascii="Times New Roman"/>
          <w:color w:val="363435"/>
          <w:spacing w:val="-17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0"/>
          <w:sz w:val="19"/>
          <w:szCs w:val="19"/>
        </w:rPr>
        <w:t>не</w:t>
      </w:r>
      <w:r>
        <w:rPr>
          <w:rFonts w:cs="Times New Roman" w:hAnsi="Times New Roman" w:eastAsia="Times New Roman" w:ascii="Times New Roman"/>
          <w:color w:val="363435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63435"/>
          <w:spacing w:val="0"/>
          <w:w w:val="107"/>
          <w:sz w:val="19"/>
          <w:szCs w:val="19"/>
        </w:rPr>
        <w:t>имеет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sectPr>
      <w:pgSz w:w="9380" w:h="13320"/>
      <w:pgMar w:top="880" w:bottom="280" w:left="740" w:right="90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/image1.png"/><Relationship Id="rId5" Type="http://schemas.openxmlformats.org/officeDocument/2006/relationships/image" Target="media/image2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